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894" w:rsidRDefault="00741894" w:rsidP="00741894">
      <w:bookmarkStart w:id="0" w:name="_Toc245105757"/>
    </w:p>
    <w:p w:rsidR="00741894" w:rsidRDefault="00741894" w:rsidP="00741894"/>
    <w:p w:rsidR="00741894" w:rsidRDefault="00741894" w:rsidP="00741894"/>
    <w:p w:rsidR="00741894" w:rsidRDefault="00741894" w:rsidP="00741894"/>
    <w:p w:rsidR="00741894" w:rsidRDefault="00741894" w:rsidP="00741894"/>
    <w:p w:rsidR="00741894" w:rsidRDefault="00741894" w:rsidP="00741894"/>
    <w:p w:rsidR="00741894" w:rsidRDefault="00741894" w:rsidP="00741894"/>
    <w:p w:rsidR="00741894" w:rsidRDefault="00741894" w:rsidP="00741894"/>
    <w:p w:rsidR="00741894" w:rsidRDefault="00741894" w:rsidP="00741894"/>
    <w:p w:rsidR="00741894" w:rsidRDefault="00741894" w:rsidP="00741894"/>
    <w:p w:rsidR="00741894" w:rsidRDefault="00741894" w:rsidP="00741894"/>
    <w:p w:rsidR="00741894" w:rsidRDefault="00741894" w:rsidP="00741894"/>
    <w:p w:rsidR="00741894" w:rsidRDefault="00741894" w:rsidP="00741894"/>
    <w:p w:rsidR="00741894" w:rsidRDefault="00741894" w:rsidP="00741894"/>
    <w:p w:rsidR="00741894" w:rsidRDefault="00741894" w:rsidP="00741894">
      <w:pPr>
        <w:jc w:val="center"/>
        <w:rPr>
          <w:rFonts w:ascii="黑体" w:eastAsia="黑体" w:hAnsi="Cambria" w:hint="eastAsia"/>
          <w:b/>
          <w:sz w:val="48"/>
        </w:rPr>
      </w:pPr>
      <w:r w:rsidRPr="000D15A9">
        <w:rPr>
          <w:rFonts w:ascii="黑体" w:eastAsia="黑体" w:hAnsi="Cambria" w:hint="eastAsia"/>
          <w:b/>
          <w:sz w:val="48"/>
        </w:rPr>
        <w:t>基于WIFI探针的商业大数据分析</w:t>
      </w:r>
      <w:r>
        <w:rPr>
          <w:rFonts w:ascii="黑体" w:eastAsia="黑体" w:hAnsi="Cambria" w:hint="eastAsia"/>
          <w:b/>
          <w:sz w:val="48"/>
        </w:rPr>
        <w:t>系统</w:t>
      </w:r>
    </w:p>
    <w:p w:rsidR="00741894" w:rsidRDefault="00741894" w:rsidP="00741894">
      <w:pPr>
        <w:jc w:val="center"/>
      </w:pPr>
      <w:r>
        <w:rPr>
          <w:rFonts w:ascii="黑体" w:eastAsia="黑体" w:hAnsi="Cambria" w:hint="eastAsia"/>
          <w:b/>
          <w:sz w:val="48"/>
        </w:rPr>
        <w:t>需求规格说明书</w:t>
      </w:r>
    </w:p>
    <w:p w:rsidR="00741894" w:rsidRDefault="00741894" w:rsidP="00741894">
      <w:pPr>
        <w:jc w:val="center"/>
      </w:pPr>
      <w:r>
        <w:rPr>
          <w:rFonts w:ascii="宋体" w:hint="eastAsia"/>
          <w:b/>
          <w:kern w:val="0"/>
          <w:sz w:val="28"/>
        </w:rPr>
        <w:t>版本 &lt;1.0&gt;</w:t>
      </w:r>
    </w:p>
    <w:p w:rsidR="00741894" w:rsidRDefault="00741894" w:rsidP="00741894"/>
    <w:p w:rsidR="00741894" w:rsidRDefault="00741894" w:rsidP="00741894"/>
    <w:p w:rsidR="00741894" w:rsidRDefault="00741894" w:rsidP="00741894"/>
    <w:p w:rsidR="00741894" w:rsidRDefault="00741894" w:rsidP="00741894"/>
    <w:p w:rsidR="00741894" w:rsidRDefault="00741894" w:rsidP="00741894">
      <w:pPr>
        <w:pStyle w:val="af3"/>
        <w:tabs>
          <w:tab w:val="left" w:pos="1170"/>
        </w:tabs>
        <w:jc w:val="both"/>
      </w:pPr>
      <w:r>
        <w:tab/>
      </w:r>
    </w:p>
    <w:p w:rsidR="00741894" w:rsidRDefault="00741894" w:rsidP="00741894">
      <w:pPr>
        <w:pStyle w:val="af3"/>
        <w:jc w:val="both"/>
        <w:rPr>
          <w:rFonts w:ascii="Arial" w:hAnsi="Arial" w:hint="eastAsia"/>
        </w:rPr>
        <w:sectPr w:rsidR="00741894">
          <w:headerReference w:type="default" r:id="rId7"/>
          <w:pgSz w:w="11906" w:h="16838"/>
          <w:pgMar w:top="1440" w:right="1800" w:bottom="1440" w:left="1800" w:header="851" w:footer="992" w:gutter="0"/>
          <w:cols w:space="720"/>
          <w:titlePg/>
          <w:docGrid w:type="lines" w:linePitch="312"/>
        </w:sectPr>
      </w:pPr>
    </w:p>
    <w:p w:rsidR="00741894" w:rsidRDefault="00741894" w:rsidP="00741894">
      <w:pPr>
        <w:jc w:val="center"/>
        <w:rPr>
          <w:rFonts w:hint="eastAsia"/>
          <w:b/>
          <w:sz w:val="30"/>
        </w:rPr>
      </w:pPr>
      <w:r>
        <w:rPr>
          <w:rFonts w:hint="eastAsia"/>
          <w:b/>
          <w:sz w:val="30"/>
        </w:rPr>
        <w:lastRenderedPageBreak/>
        <w:t>文档信息及版本历史</w:t>
      </w:r>
    </w:p>
    <w:p w:rsidR="00741894" w:rsidRDefault="00741894" w:rsidP="00741894">
      <w:pPr>
        <w:jc w:val="right"/>
        <w:rPr>
          <w:rFonts w:ascii="宋体" w:hAnsi="宋体"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3"/>
        <w:gridCol w:w="1431"/>
        <w:gridCol w:w="1418"/>
        <w:gridCol w:w="3152"/>
      </w:tblGrid>
      <w:tr w:rsidR="00741894" w:rsidTr="000628C0">
        <w:trPr>
          <w:jc w:val="center"/>
        </w:trPr>
        <w:tc>
          <w:tcPr>
            <w:tcW w:w="7314" w:type="dxa"/>
            <w:gridSpan w:val="4"/>
            <w:shd w:val="clear" w:color="auto" w:fill="CCCCCC"/>
          </w:tcPr>
          <w:p w:rsidR="00741894" w:rsidRDefault="00741894" w:rsidP="000628C0">
            <w:pPr>
              <w:rPr>
                <w:rFonts w:ascii="宋体" w:hAnsi="宋体" w:hint="eastAsia"/>
              </w:rPr>
            </w:pPr>
            <w:r>
              <w:rPr>
                <w:rFonts w:ascii="宋体" w:hAnsi="宋体" w:hint="eastAsia"/>
              </w:rPr>
              <w:t>文档信息</w:t>
            </w:r>
          </w:p>
        </w:tc>
      </w:tr>
      <w:tr w:rsidR="00741894" w:rsidTr="000628C0">
        <w:trPr>
          <w:jc w:val="center"/>
        </w:trPr>
        <w:tc>
          <w:tcPr>
            <w:tcW w:w="1313" w:type="dxa"/>
          </w:tcPr>
          <w:p w:rsidR="00741894" w:rsidRDefault="00741894" w:rsidP="000628C0">
            <w:pPr>
              <w:jc w:val="center"/>
              <w:rPr>
                <w:rFonts w:ascii="宋体" w:hAnsi="宋体" w:hint="eastAsia"/>
              </w:rPr>
            </w:pPr>
            <w:r>
              <w:rPr>
                <w:rFonts w:ascii="宋体" w:hAnsi="宋体" w:hint="eastAsia"/>
              </w:rPr>
              <w:t>项目名称</w:t>
            </w:r>
          </w:p>
        </w:tc>
        <w:tc>
          <w:tcPr>
            <w:tcW w:w="6001" w:type="dxa"/>
            <w:gridSpan w:val="3"/>
          </w:tcPr>
          <w:p w:rsidR="00741894" w:rsidRPr="00AE7580" w:rsidRDefault="00741894" w:rsidP="000628C0">
            <w:pPr>
              <w:jc w:val="center"/>
              <w:rPr>
                <w:rFonts w:ascii="宋体" w:hAnsi="宋体" w:hint="eastAsia"/>
              </w:rPr>
            </w:pPr>
            <w:r w:rsidRPr="000D15A9">
              <w:rPr>
                <w:rFonts w:ascii="宋体" w:hAnsi="宋体" w:hint="eastAsia"/>
                <w:szCs w:val="21"/>
              </w:rPr>
              <w:t>基于WIFI探针的商业大数据分析</w:t>
            </w:r>
            <w:r w:rsidRPr="00AE7580">
              <w:rPr>
                <w:rFonts w:ascii="宋体" w:hAnsi="宋体" w:hint="eastAsia"/>
                <w:szCs w:val="21"/>
              </w:rPr>
              <w:t>系统</w:t>
            </w:r>
          </w:p>
        </w:tc>
      </w:tr>
      <w:tr w:rsidR="00741894" w:rsidTr="000628C0">
        <w:trPr>
          <w:jc w:val="center"/>
        </w:trPr>
        <w:tc>
          <w:tcPr>
            <w:tcW w:w="1313" w:type="dxa"/>
          </w:tcPr>
          <w:p w:rsidR="00741894" w:rsidRDefault="00741894" w:rsidP="000628C0">
            <w:pPr>
              <w:jc w:val="center"/>
              <w:rPr>
                <w:rFonts w:ascii="宋体" w:hAnsi="宋体" w:hint="eastAsia"/>
              </w:rPr>
            </w:pPr>
            <w:r>
              <w:rPr>
                <w:rFonts w:ascii="宋体" w:hAnsi="宋体" w:hint="eastAsia"/>
              </w:rPr>
              <w:t>项目编号</w:t>
            </w:r>
          </w:p>
        </w:tc>
        <w:tc>
          <w:tcPr>
            <w:tcW w:w="6001" w:type="dxa"/>
            <w:gridSpan w:val="3"/>
          </w:tcPr>
          <w:p w:rsidR="00741894" w:rsidRDefault="00595D2C" w:rsidP="000628C0">
            <w:pPr>
              <w:jc w:val="center"/>
              <w:rPr>
                <w:rFonts w:ascii="宋体" w:hAnsi="宋体" w:hint="eastAsia"/>
              </w:rPr>
            </w:pPr>
            <w:r>
              <w:rPr>
                <w:rFonts w:ascii="宋体" w:hAnsi="宋体" w:hint="eastAsia"/>
              </w:rPr>
              <w:t>A1</w:t>
            </w:r>
          </w:p>
        </w:tc>
      </w:tr>
      <w:tr w:rsidR="00741894" w:rsidTr="000628C0">
        <w:trPr>
          <w:jc w:val="center"/>
        </w:trPr>
        <w:tc>
          <w:tcPr>
            <w:tcW w:w="1313" w:type="dxa"/>
            <w:tcBorders>
              <w:bottom w:val="single" w:sz="4" w:space="0" w:color="auto"/>
            </w:tcBorders>
          </w:tcPr>
          <w:p w:rsidR="00741894" w:rsidRDefault="00741894" w:rsidP="000628C0">
            <w:pPr>
              <w:jc w:val="center"/>
              <w:rPr>
                <w:rFonts w:ascii="宋体" w:hAnsi="宋体" w:hint="eastAsia"/>
              </w:rPr>
            </w:pPr>
            <w:r>
              <w:rPr>
                <w:rFonts w:ascii="宋体" w:hAnsi="宋体" w:hint="eastAsia"/>
              </w:rPr>
              <w:t>文档名称</w:t>
            </w:r>
          </w:p>
        </w:tc>
        <w:tc>
          <w:tcPr>
            <w:tcW w:w="6001" w:type="dxa"/>
            <w:gridSpan w:val="3"/>
            <w:tcBorders>
              <w:bottom w:val="single" w:sz="4" w:space="0" w:color="auto"/>
            </w:tcBorders>
          </w:tcPr>
          <w:p w:rsidR="00741894" w:rsidRDefault="00741894" w:rsidP="000628C0">
            <w:pPr>
              <w:jc w:val="center"/>
              <w:rPr>
                <w:rFonts w:ascii="宋体" w:hAnsi="宋体" w:hint="eastAsia"/>
              </w:rPr>
            </w:pPr>
            <w:r>
              <w:rPr>
                <w:rFonts w:ascii="宋体" w:hAnsi="宋体" w:hint="eastAsia"/>
              </w:rPr>
              <w:t>需求规格说明书</w:t>
            </w:r>
          </w:p>
        </w:tc>
        <w:bookmarkStart w:id="1" w:name="_GoBack"/>
        <w:bookmarkEnd w:id="1"/>
      </w:tr>
      <w:tr w:rsidR="00741894" w:rsidTr="000628C0">
        <w:trPr>
          <w:jc w:val="center"/>
        </w:trPr>
        <w:tc>
          <w:tcPr>
            <w:tcW w:w="1313" w:type="dxa"/>
            <w:tcBorders>
              <w:bottom w:val="single" w:sz="4" w:space="0" w:color="auto"/>
            </w:tcBorders>
          </w:tcPr>
          <w:p w:rsidR="00741894" w:rsidRDefault="00741894" w:rsidP="000628C0">
            <w:pPr>
              <w:jc w:val="center"/>
              <w:rPr>
                <w:rFonts w:ascii="宋体" w:hAnsi="宋体" w:hint="eastAsia"/>
              </w:rPr>
            </w:pPr>
            <w:r>
              <w:rPr>
                <w:rFonts w:ascii="宋体" w:hAnsi="宋体" w:hint="eastAsia"/>
              </w:rPr>
              <w:t>存储位置</w:t>
            </w:r>
          </w:p>
        </w:tc>
        <w:tc>
          <w:tcPr>
            <w:tcW w:w="6001" w:type="dxa"/>
            <w:gridSpan w:val="3"/>
            <w:tcBorders>
              <w:bottom w:val="single" w:sz="4" w:space="0" w:color="auto"/>
            </w:tcBorders>
          </w:tcPr>
          <w:p w:rsidR="00741894" w:rsidRDefault="00595D2C" w:rsidP="000628C0">
            <w:pPr>
              <w:jc w:val="center"/>
              <w:rPr>
                <w:rFonts w:ascii="宋体" w:hAnsi="宋体" w:hint="eastAsia"/>
              </w:rPr>
            </w:pPr>
            <w:r>
              <w:rPr>
                <w:rFonts w:ascii="宋体" w:hAnsi="宋体" w:hint="eastAsia"/>
              </w:rPr>
              <w:t>/Project/doc</w:t>
            </w:r>
          </w:p>
        </w:tc>
      </w:tr>
      <w:tr w:rsidR="00741894" w:rsidTr="000628C0">
        <w:trPr>
          <w:jc w:val="center"/>
        </w:trPr>
        <w:tc>
          <w:tcPr>
            <w:tcW w:w="7314" w:type="dxa"/>
            <w:gridSpan w:val="4"/>
          </w:tcPr>
          <w:p w:rsidR="00741894" w:rsidRDefault="00741894" w:rsidP="000628C0">
            <w:pPr>
              <w:jc w:val="center"/>
              <w:rPr>
                <w:rFonts w:ascii="宋体" w:hAnsi="宋体" w:hint="eastAsia"/>
              </w:rPr>
            </w:pPr>
          </w:p>
        </w:tc>
      </w:tr>
      <w:tr w:rsidR="00741894" w:rsidTr="000628C0">
        <w:trPr>
          <w:jc w:val="center"/>
        </w:trPr>
        <w:tc>
          <w:tcPr>
            <w:tcW w:w="1313" w:type="dxa"/>
            <w:shd w:val="clear" w:color="auto" w:fill="D9D9D9"/>
          </w:tcPr>
          <w:p w:rsidR="00741894" w:rsidRDefault="00741894" w:rsidP="000628C0">
            <w:pPr>
              <w:jc w:val="center"/>
              <w:rPr>
                <w:rFonts w:ascii="宋体" w:hAnsi="宋体" w:hint="eastAsia"/>
              </w:rPr>
            </w:pPr>
            <w:r>
              <w:rPr>
                <w:rFonts w:ascii="宋体" w:hAnsi="宋体" w:hint="eastAsia"/>
              </w:rPr>
              <w:t>版本</w:t>
            </w:r>
          </w:p>
        </w:tc>
        <w:tc>
          <w:tcPr>
            <w:tcW w:w="1431" w:type="dxa"/>
            <w:shd w:val="clear" w:color="auto" w:fill="D9D9D9"/>
          </w:tcPr>
          <w:p w:rsidR="00741894" w:rsidRDefault="00741894" w:rsidP="000628C0">
            <w:pPr>
              <w:jc w:val="center"/>
              <w:rPr>
                <w:rFonts w:ascii="宋体" w:hAnsi="宋体" w:hint="eastAsia"/>
              </w:rPr>
            </w:pPr>
            <w:r>
              <w:rPr>
                <w:rFonts w:ascii="宋体" w:hAnsi="宋体" w:hint="eastAsia"/>
              </w:rPr>
              <w:t>作者/修改者</w:t>
            </w:r>
          </w:p>
        </w:tc>
        <w:tc>
          <w:tcPr>
            <w:tcW w:w="1418" w:type="dxa"/>
            <w:shd w:val="clear" w:color="auto" w:fill="D9D9D9"/>
          </w:tcPr>
          <w:p w:rsidR="00741894" w:rsidRDefault="00741894" w:rsidP="000628C0">
            <w:pPr>
              <w:jc w:val="center"/>
              <w:rPr>
                <w:rFonts w:ascii="宋体" w:hAnsi="宋体" w:hint="eastAsia"/>
              </w:rPr>
            </w:pPr>
            <w:r>
              <w:rPr>
                <w:rFonts w:ascii="宋体" w:hAnsi="宋体" w:hint="eastAsia"/>
              </w:rPr>
              <w:t>日期</w:t>
            </w:r>
          </w:p>
        </w:tc>
        <w:tc>
          <w:tcPr>
            <w:tcW w:w="3152" w:type="dxa"/>
            <w:shd w:val="clear" w:color="auto" w:fill="D9D9D9"/>
          </w:tcPr>
          <w:p w:rsidR="00741894" w:rsidRDefault="00741894" w:rsidP="000628C0">
            <w:pPr>
              <w:jc w:val="center"/>
              <w:rPr>
                <w:rFonts w:ascii="宋体" w:hAnsi="宋体" w:hint="eastAsia"/>
              </w:rPr>
            </w:pPr>
            <w:r>
              <w:rPr>
                <w:rFonts w:ascii="宋体" w:hAnsi="宋体" w:hint="eastAsia"/>
              </w:rPr>
              <w:t>描述</w:t>
            </w:r>
          </w:p>
        </w:tc>
      </w:tr>
      <w:tr w:rsidR="00741894" w:rsidTr="000628C0">
        <w:trPr>
          <w:jc w:val="center"/>
        </w:trPr>
        <w:tc>
          <w:tcPr>
            <w:tcW w:w="1313" w:type="dxa"/>
          </w:tcPr>
          <w:p w:rsidR="00741894" w:rsidRDefault="00741894" w:rsidP="000628C0">
            <w:pPr>
              <w:jc w:val="center"/>
              <w:rPr>
                <w:rFonts w:ascii="宋体" w:hAnsi="宋体" w:hint="eastAsia"/>
              </w:rPr>
            </w:pPr>
            <w:r>
              <w:rPr>
                <w:rFonts w:ascii="宋体" w:hAnsi="宋体"/>
              </w:rPr>
              <w:t>V1.0</w:t>
            </w:r>
          </w:p>
        </w:tc>
        <w:tc>
          <w:tcPr>
            <w:tcW w:w="1431" w:type="dxa"/>
          </w:tcPr>
          <w:p w:rsidR="00741894" w:rsidRDefault="00741894" w:rsidP="000628C0">
            <w:pPr>
              <w:jc w:val="center"/>
              <w:rPr>
                <w:rFonts w:ascii="宋体" w:hAnsi="宋体" w:hint="eastAsia"/>
              </w:rPr>
            </w:pPr>
            <w:proofErr w:type="spellStart"/>
            <w:r>
              <w:rPr>
                <w:rFonts w:ascii="宋体" w:hAnsi="宋体" w:hint="eastAsia"/>
              </w:rPr>
              <w:t>BugKiller</w:t>
            </w:r>
            <w:proofErr w:type="spellEnd"/>
          </w:p>
        </w:tc>
        <w:tc>
          <w:tcPr>
            <w:tcW w:w="1418" w:type="dxa"/>
          </w:tcPr>
          <w:p w:rsidR="00741894" w:rsidRDefault="00741894" w:rsidP="000628C0">
            <w:pPr>
              <w:jc w:val="center"/>
              <w:rPr>
                <w:rFonts w:ascii="宋体" w:hAnsi="宋体" w:hint="eastAsia"/>
              </w:rPr>
            </w:pPr>
            <w:r>
              <w:rPr>
                <w:rFonts w:ascii="宋体" w:hAnsi="宋体"/>
              </w:rPr>
              <w:t>2017-05-17</w:t>
            </w:r>
          </w:p>
        </w:tc>
        <w:tc>
          <w:tcPr>
            <w:tcW w:w="3152" w:type="dxa"/>
          </w:tcPr>
          <w:p w:rsidR="00741894" w:rsidRDefault="00D4369C" w:rsidP="000628C0">
            <w:pPr>
              <w:jc w:val="center"/>
              <w:rPr>
                <w:rFonts w:ascii="宋体" w:hAnsi="宋体" w:hint="eastAsia"/>
              </w:rPr>
            </w:pPr>
            <w:r>
              <w:rPr>
                <w:rFonts w:ascii="宋体" w:hAnsi="宋体" w:hint="eastAsia"/>
              </w:rPr>
              <w:t>完成数据采集与书记展示模块</w:t>
            </w:r>
          </w:p>
        </w:tc>
      </w:tr>
      <w:tr w:rsidR="00D4369C" w:rsidTr="000628C0">
        <w:trPr>
          <w:jc w:val="center"/>
        </w:trPr>
        <w:tc>
          <w:tcPr>
            <w:tcW w:w="1313" w:type="dxa"/>
          </w:tcPr>
          <w:p w:rsidR="00D4369C" w:rsidRDefault="00D4369C" w:rsidP="000628C0">
            <w:pPr>
              <w:jc w:val="center"/>
              <w:rPr>
                <w:rFonts w:ascii="宋体" w:hAnsi="宋体" w:hint="eastAsia"/>
              </w:rPr>
            </w:pPr>
            <w:r>
              <w:rPr>
                <w:rFonts w:ascii="宋体" w:hAnsi="宋体"/>
              </w:rPr>
              <w:t>V1.</w:t>
            </w:r>
            <w:r>
              <w:rPr>
                <w:rFonts w:ascii="宋体" w:hAnsi="宋体" w:hint="eastAsia"/>
              </w:rPr>
              <w:t>2</w:t>
            </w:r>
          </w:p>
        </w:tc>
        <w:tc>
          <w:tcPr>
            <w:tcW w:w="1431" w:type="dxa"/>
          </w:tcPr>
          <w:p w:rsidR="00D4369C" w:rsidRDefault="00D4369C" w:rsidP="000628C0">
            <w:pPr>
              <w:jc w:val="center"/>
              <w:rPr>
                <w:rFonts w:ascii="宋体" w:hAnsi="宋体" w:hint="eastAsia"/>
              </w:rPr>
            </w:pPr>
            <w:proofErr w:type="spellStart"/>
            <w:r>
              <w:rPr>
                <w:rFonts w:ascii="宋体" w:hAnsi="宋体" w:hint="eastAsia"/>
              </w:rPr>
              <w:t>BugKiller</w:t>
            </w:r>
            <w:proofErr w:type="spellEnd"/>
          </w:p>
        </w:tc>
        <w:tc>
          <w:tcPr>
            <w:tcW w:w="1418" w:type="dxa"/>
          </w:tcPr>
          <w:p w:rsidR="00D4369C" w:rsidRDefault="00D4369C" w:rsidP="000628C0">
            <w:pPr>
              <w:jc w:val="center"/>
              <w:rPr>
                <w:rFonts w:ascii="宋体" w:hAnsi="宋体" w:hint="eastAsia"/>
              </w:rPr>
            </w:pPr>
            <w:r>
              <w:rPr>
                <w:rFonts w:ascii="宋体" w:hAnsi="宋体"/>
              </w:rPr>
              <w:t>2017-05-</w:t>
            </w:r>
            <w:r>
              <w:rPr>
                <w:rFonts w:ascii="宋体" w:hAnsi="宋体" w:hint="eastAsia"/>
              </w:rPr>
              <w:t>24</w:t>
            </w:r>
          </w:p>
        </w:tc>
        <w:tc>
          <w:tcPr>
            <w:tcW w:w="3152" w:type="dxa"/>
          </w:tcPr>
          <w:p w:rsidR="00D4369C" w:rsidRDefault="00D4369C" w:rsidP="000628C0">
            <w:pPr>
              <w:jc w:val="center"/>
              <w:rPr>
                <w:rFonts w:ascii="宋体" w:hAnsi="宋体" w:hint="eastAsia"/>
              </w:rPr>
            </w:pPr>
            <w:r>
              <w:rPr>
                <w:rFonts w:ascii="宋体" w:hAnsi="宋体" w:hint="eastAsia"/>
              </w:rPr>
              <w:t>完成</w:t>
            </w:r>
            <w:r>
              <w:rPr>
                <w:rFonts w:ascii="宋体" w:hAnsi="宋体" w:hint="eastAsia"/>
              </w:rPr>
              <w:t>数据模拟脚本</w:t>
            </w:r>
          </w:p>
        </w:tc>
      </w:tr>
      <w:tr w:rsidR="00D4369C" w:rsidTr="000628C0">
        <w:trPr>
          <w:jc w:val="center"/>
        </w:trPr>
        <w:tc>
          <w:tcPr>
            <w:tcW w:w="1313" w:type="dxa"/>
          </w:tcPr>
          <w:p w:rsidR="00D4369C" w:rsidRDefault="00D4369C" w:rsidP="000628C0">
            <w:pPr>
              <w:jc w:val="center"/>
              <w:rPr>
                <w:rFonts w:ascii="宋体" w:hAnsi="宋体" w:hint="eastAsia"/>
              </w:rPr>
            </w:pPr>
            <w:r>
              <w:rPr>
                <w:rFonts w:ascii="宋体" w:hAnsi="宋体"/>
              </w:rPr>
              <w:t>V</w:t>
            </w:r>
            <w:r>
              <w:rPr>
                <w:rFonts w:ascii="宋体" w:hAnsi="宋体" w:hint="eastAsia"/>
              </w:rPr>
              <w:t>2.0</w:t>
            </w:r>
          </w:p>
        </w:tc>
        <w:tc>
          <w:tcPr>
            <w:tcW w:w="1431" w:type="dxa"/>
          </w:tcPr>
          <w:p w:rsidR="00D4369C" w:rsidRDefault="00D4369C" w:rsidP="000628C0">
            <w:pPr>
              <w:jc w:val="center"/>
              <w:rPr>
                <w:rFonts w:ascii="宋体" w:hAnsi="宋体" w:hint="eastAsia"/>
              </w:rPr>
            </w:pPr>
            <w:proofErr w:type="spellStart"/>
            <w:r>
              <w:rPr>
                <w:rFonts w:ascii="宋体" w:hAnsi="宋体" w:hint="eastAsia"/>
              </w:rPr>
              <w:t>BugKiller</w:t>
            </w:r>
            <w:proofErr w:type="spellEnd"/>
          </w:p>
        </w:tc>
        <w:tc>
          <w:tcPr>
            <w:tcW w:w="1418" w:type="dxa"/>
          </w:tcPr>
          <w:p w:rsidR="00D4369C" w:rsidRDefault="00D4369C" w:rsidP="000628C0">
            <w:pPr>
              <w:jc w:val="center"/>
              <w:rPr>
                <w:rFonts w:ascii="宋体" w:hAnsi="宋体" w:hint="eastAsia"/>
              </w:rPr>
            </w:pPr>
            <w:r>
              <w:rPr>
                <w:rFonts w:ascii="宋体" w:hAnsi="宋体"/>
              </w:rPr>
              <w:t>2017-05-27</w:t>
            </w:r>
          </w:p>
        </w:tc>
        <w:tc>
          <w:tcPr>
            <w:tcW w:w="3152" w:type="dxa"/>
          </w:tcPr>
          <w:p w:rsidR="00D4369C" w:rsidRDefault="00D4369C" w:rsidP="000628C0">
            <w:pPr>
              <w:jc w:val="center"/>
              <w:rPr>
                <w:rFonts w:ascii="宋体" w:hAnsi="宋体" w:hint="eastAsia"/>
              </w:rPr>
            </w:pPr>
            <w:r>
              <w:rPr>
                <w:rFonts w:ascii="宋体" w:hAnsi="宋体" w:hint="eastAsia"/>
              </w:rPr>
              <w:t>增加数据图表</w:t>
            </w:r>
          </w:p>
        </w:tc>
      </w:tr>
      <w:tr w:rsidR="00D4369C" w:rsidTr="000628C0">
        <w:trPr>
          <w:jc w:val="center"/>
        </w:trPr>
        <w:tc>
          <w:tcPr>
            <w:tcW w:w="1313" w:type="dxa"/>
          </w:tcPr>
          <w:p w:rsidR="00D4369C" w:rsidRDefault="00D4369C" w:rsidP="000628C0">
            <w:pPr>
              <w:jc w:val="center"/>
              <w:rPr>
                <w:rFonts w:ascii="宋体" w:hAnsi="宋体" w:hint="eastAsia"/>
              </w:rPr>
            </w:pPr>
            <w:r>
              <w:rPr>
                <w:rFonts w:ascii="宋体" w:hAnsi="宋体"/>
              </w:rPr>
              <w:t>V</w:t>
            </w:r>
            <w:r>
              <w:rPr>
                <w:rFonts w:ascii="宋体" w:hAnsi="宋体" w:hint="eastAsia"/>
              </w:rPr>
              <w:t>2</w:t>
            </w:r>
            <w:r>
              <w:rPr>
                <w:rFonts w:ascii="宋体" w:hAnsi="宋体"/>
              </w:rPr>
              <w:t>.</w:t>
            </w:r>
            <w:r>
              <w:rPr>
                <w:rFonts w:ascii="宋体" w:hAnsi="宋体" w:hint="eastAsia"/>
              </w:rPr>
              <w:t>1</w:t>
            </w:r>
          </w:p>
        </w:tc>
        <w:tc>
          <w:tcPr>
            <w:tcW w:w="1431" w:type="dxa"/>
          </w:tcPr>
          <w:p w:rsidR="00D4369C" w:rsidRDefault="00D4369C" w:rsidP="000628C0">
            <w:pPr>
              <w:jc w:val="center"/>
              <w:rPr>
                <w:rFonts w:ascii="宋体" w:hAnsi="宋体" w:hint="eastAsia"/>
              </w:rPr>
            </w:pPr>
            <w:proofErr w:type="spellStart"/>
            <w:r>
              <w:rPr>
                <w:rFonts w:ascii="宋体" w:hAnsi="宋体" w:hint="eastAsia"/>
              </w:rPr>
              <w:t>BugKiller</w:t>
            </w:r>
            <w:proofErr w:type="spellEnd"/>
          </w:p>
        </w:tc>
        <w:tc>
          <w:tcPr>
            <w:tcW w:w="1418" w:type="dxa"/>
          </w:tcPr>
          <w:p w:rsidR="00D4369C" w:rsidRDefault="00D4369C" w:rsidP="000628C0">
            <w:pPr>
              <w:jc w:val="center"/>
              <w:rPr>
                <w:rFonts w:ascii="宋体" w:hAnsi="宋体" w:hint="eastAsia"/>
              </w:rPr>
            </w:pPr>
            <w:r>
              <w:rPr>
                <w:rFonts w:ascii="宋体" w:hAnsi="宋体"/>
              </w:rPr>
              <w:t>2017-06-03</w:t>
            </w:r>
          </w:p>
        </w:tc>
        <w:tc>
          <w:tcPr>
            <w:tcW w:w="3152" w:type="dxa"/>
          </w:tcPr>
          <w:p w:rsidR="00D4369C" w:rsidRDefault="00D4369C" w:rsidP="000628C0">
            <w:pPr>
              <w:jc w:val="center"/>
              <w:rPr>
                <w:rFonts w:ascii="宋体" w:hAnsi="宋体" w:hint="eastAsia"/>
              </w:rPr>
            </w:pPr>
            <w:r>
              <w:rPr>
                <w:rFonts w:ascii="宋体" w:hAnsi="宋体" w:hint="eastAsia"/>
              </w:rPr>
              <w:t>修复数据预测模块BUG</w:t>
            </w:r>
          </w:p>
        </w:tc>
      </w:tr>
      <w:tr w:rsidR="00D4369C" w:rsidTr="000628C0">
        <w:trPr>
          <w:jc w:val="center"/>
        </w:trPr>
        <w:tc>
          <w:tcPr>
            <w:tcW w:w="1313" w:type="dxa"/>
          </w:tcPr>
          <w:p w:rsidR="00D4369C" w:rsidRDefault="00D4369C" w:rsidP="000628C0">
            <w:pPr>
              <w:jc w:val="center"/>
              <w:rPr>
                <w:rFonts w:ascii="宋体" w:hAnsi="宋体" w:hint="eastAsia"/>
              </w:rPr>
            </w:pPr>
            <w:r>
              <w:rPr>
                <w:rFonts w:ascii="宋体" w:hAnsi="宋体"/>
              </w:rPr>
              <w:t>V</w:t>
            </w:r>
            <w:r>
              <w:rPr>
                <w:rFonts w:ascii="宋体" w:hAnsi="宋体" w:hint="eastAsia"/>
              </w:rPr>
              <w:t>3</w:t>
            </w:r>
            <w:r>
              <w:rPr>
                <w:rFonts w:ascii="宋体" w:hAnsi="宋体"/>
              </w:rPr>
              <w:t>.0</w:t>
            </w:r>
          </w:p>
        </w:tc>
        <w:tc>
          <w:tcPr>
            <w:tcW w:w="1431" w:type="dxa"/>
          </w:tcPr>
          <w:p w:rsidR="00D4369C" w:rsidRDefault="00D4369C" w:rsidP="000628C0">
            <w:pPr>
              <w:jc w:val="center"/>
              <w:rPr>
                <w:rFonts w:ascii="宋体" w:hAnsi="宋体" w:hint="eastAsia"/>
              </w:rPr>
            </w:pPr>
            <w:proofErr w:type="spellStart"/>
            <w:r>
              <w:rPr>
                <w:rFonts w:ascii="宋体" w:hAnsi="宋体" w:hint="eastAsia"/>
              </w:rPr>
              <w:t>BugKiller</w:t>
            </w:r>
            <w:proofErr w:type="spellEnd"/>
          </w:p>
        </w:tc>
        <w:tc>
          <w:tcPr>
            <w:tcW w:w="1418" w:type="dxa"/>
          </w:tcPr>
          <w:p w:rsidR="00D4369C" w:rsidRDefault="00D4369C" w:rsidP="000628C0">
            <w:pPr>
              <w:jc w:val="center"/>
              <w:rPr>
                <w:rFonts w:ascii="宋体" w:hAnsi="宋体" w:hint="eastAsia"/>
              </w:rPr>
            </w:pPr>
            <w:r>
              <w:rPr>
                <w:rFonts w:ascii="宋体" w:hAnsi="宋体"/>
              </w:rPr>
              <w:t>2017-05-</w:t>
            </w:r>
            <w:r>
              <w:rPr>
                <w:rFonts w:ascii="宋体" w:hAnsi="宋体" w:hint="eastAsia"/>
              </w:rPr>
              <w:t>0</w:t>
            </w:r>
            <w:r>
              <w:rPr>
                <w:rFonts w:ascii="宋体" w:hAnsi="宋体"/>
              </w:rPr>
              <w:t>7</w:t>
            </w:r>
          </w:p>
        </w:tc>
        <w:tc>
          <w:tcPr>
            <w:tcW w:w="3152" w:type="dxa"/>
          </w:tcPr>
          <w:p w:rsidR="00D4369C" w:rsidRDefault="00D4369C" w:rsidP="000628C0">
            <w:pPr>
              <w:jc w:val="center"/>
              <w:rPr>
                <w:rFonts w:ascii="宋体" w:hAnsi="宋体" w:hint="eastAsia"/>
              </w:rPr>
            </w:pPr>
            <w:r>
              <w:rPr>
                <w:rFonts w:ascii="宋体" w:hAnsi="宋体" w:hint="eastAsia"/>
              </w:rPr>
              <w:t>优化算法</w:t>
            </w:r>
          </w:p>
        </w:tc>
      </w:tr>
      <w:tr w:rsidR="00741894" w:rsidTr="000628C0">
        <w:trPr>
          <w:jc w:val="center"/>
        </w:trPr>
        <w:tc>
          <w:tcPr>
            <w:tcW w:w="1313" w:type="dxa"/>
          </w:tcPr>
          <w:p w:rsidR="00741894" w:rsidRPr="00D4369C" w:rsidRDefault="00741894" w:rsidP="000628C0">
            <w:pPr>
              <w:jc w:val="center"/>
              <w:rPr>
                <w:rFonts w:ascii="宋体" w:hAnsi="宋体" w:hint="eastAsia"/>
                <w:color w:val="0000FF"/>
              </w:rPr>
            </w:pPr>
          </w:p>
        </w:tc>
        <w:tc>
          <w:tcPr>
            <w:tcW w:w="1431" w:type="dxa"/>
          </w:tcPr>
          <w:p w:rsidR="00741894" w:rsidRDefault="00741894" w:rsidP="000628C0">
            <w:pPr>
              <w:jc w:val="center"/>
              <w:rPr>
                <w:rFonts w:ascii="宋体" w:hAnsi="宋体" w:hint="eastAsia"/>
                <w:color w:val="0000FF"/>
              </w:rPr>
            </w:pPr>
          </w:p>
        </w:tc>
        <w:tc>
          <w:tcPr>
            <w:tcW w:w="1418" w:type="dxa"/>
          </w:tcPr>
          <w:p w:rsidR="00741894" w:rsidRDefault="00741894" w:rsidP="000628C0">
            <w:pPr>
              <w:jc w:val="center"/>
              <w:rPr>
                <w:rFonts w:ascii="宋体" w:hAnsi="宋体" w:hint="eastAsia"/>
                <w:color w:val="0000FF"/>
              </w:rPr>
            </w:pPr>
          </w:p>
        </w:tc>
        <w:tc>
          <w:tcPr>
            <w:tcW w:w="3152" w:type="dxa"/>
          </w:tcPr>
          <w:p w:rsidR="00741894" w:rsidRDefault="00741894" w:rsidP="000628C0">
            <w:pPr>
              <w:jc w:val="center"/>
              <w:rPr>
                <w:rFonts w:ascii="宋体" w:hAnsi="宋体" w:hint="eastAsia"/>
                <w:color w:val="0000FF"/>
              </w:rPr>
            </w:pPr>
          </w:p>
        </w:tc>
      </w:tr>
    </w:tbl>
    <w:p w:rsidR="00741894" w:rsidRDefault="00741894" w:rsidP="00741894">
      <w:pPr>
        <w:rPr>
          <w:rFonts w:ascii="黑体" w:hint="eastAsia"/>
          <w:b/>
        </w:rPr>
      </w:pPr>
    </w:p>
    <w:p w:rsidR="00741894" w:rsidRDefault="00741894" w:rsidP="00741894">
      <w:pPr>
        <w:rPr>
          <w:rFonts w:ascii="黑体" w:hint="eastAsia"/>
          <w:b/>
        </w:rPr>
      </w:pPr>
    </w:p>
    <w:p w:rsidR="00741894" w:rsidRDefault="00741894" w:rsidP="00741894">
      <w:pPr>
        <w:rPr>
          <w:rFonts w:ascii="黑体" w:hint="eastAsia"/>
          <w:b/>
        </w:rPr>
      </w:pPr>
    </w:p>
    <w:p w:rsidR="00741894" w:rsidRDefault="00741894" w:rsidP="00741894">
      <w:pPr>
        <w:rPr>
          <w:rFonts w:ascii="黑体" w:hint="eastAsia"/>
          <w:b/>
        </w:rPr>
      </w:pPr>
    </w:p>
    <w:p w:rsidR="00741894" w:rsidRDefault="00741894" w:rsidP="00741894">
      <w:pPr>
        <w:rPr>
          <w:rFonts w:ascii="黑体" w:hint="eastAsia"/>
          <w:b/>
        </w:rPr>
      </w:pPr>
    </w:p>
    <w:p w:rsidR="00741894" w:rsidRDefault="00741894" w:rsidP="00741894">
      <w:pPr>
        <w:rPr>
          <w:rFonts w:ascii="黑体" w:hint="eastAsia"/>
          <w:b/>
        </w:rPr>
      </w:pPr>
    </w:p>
    <w:p w:rsidR="00741894" w:rsidRDefault="00741894" w:rsidP="00741894">
      <w:pPr>
        <w:rPr>
          <w:rFonts w:ascii="黑体" w:hint="eastAsia"/>
          <w:b/>
        </w:rPr>
      </w:pPr>
    </w:p>
    <w:p w:rsidR="00741894" w:rsidRDefault="00741894" w:rsidP="00741894">
      <w:pPr>
        <w:rPr>
          <w:rFonts w:ascii="黑体" w:hint="eastAsia"/>
          <w:b/>
        </w:rPr>
      </w:pPr>
    </w:p>
    <w:p w:rsidR="00741894" w:rsidRDefault="00741894" w:rsidP="00741894">
      <w:pPr>
        <w:rPr>
          <w:rFonts w:ascii="黑体" w:hint="eastAsia"/>
          <w:b/>
        </w:rPr>
      </w:pPr>
    </w:p>
    <w:p w:rsidR="00741894" w:rsidRDefault="00741894" w:rsidP="00741894">
      <w:pPr>
        <w:rPr>
          <w:rFonts w:ascii="黑体" w:hint="eastAsia"/>
          <w:b/>
        </w:rPr>
      </w:pPr>
    </w:p>
    <w:p w:rsidR="00741894" w:rsidRDefault="00741894" w:rsidP="00741894">
      <w:pPr>
        <w:rPr>
          <w:rFonts w:ascii="黑体" w:hint="eastAsia"/>
          <w:b/>
        </w:rPr>
      </w:pPr>
    </w:p>
    <w:p w:rsidR="00741894" w:rsidRDefault="00741894" w:rsidP="00741894">
      <w:pPr>
        <w:rPr>
          <w:rFonts w:ascii="黑体" w:hint="eastAsia"/>
          <w:b/>
        </w:rPr>
      </w:pPr>
    </w:p>
    <w:p w:rsidR="00741894" w:rsidRDefault="00741894" w:rsidP="00741894">
      <w:pPr>
        <w:rPr>
          <w:rFonts w:ascii="黑体" w:hint="eastAsia"/>
          <w:b/>
        </w:rPr>
      </w:pPr>
    </w:p>
    <w:p w:rsidR="00741894" w:rsidRDefault="00741894" w:rsidP="00741894">
      <w:pPr>
        <w:rPr>
          <w:rFonts w:ascii="黑体" w:hint="eastAsia"/>
          <w:b/>
        </w:rPr>
      </w:pPr>
    </w:p>
    <w:p w:rsidR="00741894" w:rsidRDefault="00741894" w:rsidP="00741894">
      <w:pPr>
        <w:rPr>
          <w:rFonts w:ascii="黑体" w:hint="eastAsia"/>
          <w:b/>
        </w:rPr>
      </w:pPr>
    </w:p>
    <w:p w:rsidR="00741894" w:rsidRDefault="00741894" w:rsidP="00741894">
      <w:pPr>
        <w:rPr>
          <w:rFonts w:ascii="黑体" w:hint="eastAsia"/>
          <w:b/>
        </w:rPr>
      </w:pPr>
    </w:p>
    <w:p w:rsidR="00741894" w:rsidRDefault="00741894" w:rsidP="00741894">
      <w:pPr>
        <w:rPr>
          <w:rFonts w:ascii="黑体" w:hint="eastAsia"/>
          <w:b/>
        </w:rPr>
      </w:pPr>
    </w:p>
    <w:p w:rsidR="00741894" w:rsidRDefault="00741894" w:rsidP="00741894">
      <w:pPr>
        <w:rPr>
          <w:rFonts w:ascii="黑体" w:hint="eastAsia"/>
          <w:b/>
        </w:rPr>
      </w:pPr>
    </w:p>
    <w:p w:rsidR="00741894" w:rsidRDefault="00741894" w:rsidP="00741894">
      <w:pPr>
        <w:rPr>
          <w:rFonts w:ascii="黑体" w:hint="eastAsia"/>
          <w:b/>
        </w:rPr>
      </w:pPr>
    </w:p>
    <w:p w:rsidR="00741894" w:rsidRDefault="00741894" w:rsidP="00741894">
      <w:pPr>
        <w:jc w:val="center"/>
        <w:rPr>
          <w:rFonts w:hint="eastAsia"/>
          <w:b/>
          <w:sz w:val="30"/>
        </w:rPr>
      </w:pPr>
      <w:r>
        <w:rPr>
          <w:rFonts w:hint="eastAsia"/>
          <w:b/>
          <w:sz w:val="30"/>
        </w:rPr>
        <w:t>版权信息</w:t>
      </w:r>
    </w:p>
    <w:p w:rsidR="00741894" w:rsidRDefault="00741894" w:rsidP="00741894">
      <w:pPr>
        <w:jc w:val="center"/>
        <w:rPr>
          <w:rFonts w:hint="eastAsia"/>
        </w:rPr>
      </w:pPr>
      <w:r>
        <w:rPr>
          <w:rFonts w:hint="eastAsia"/>
        </w:rPr>
        <w:t>本文件内容由【</w:t>
      </w:r>
      <w:r>
        <w:rPr>
          <w:rFonts w:hint="eastAsia"/>
        </w:rPr>
        <w:t>Zheng Li</w:t>
      </w:r>
      <w:r>
        <w:rPr>
          <w:rFonts w:hint="eastAsia"/>
        </w:rPr>
        <w:t>】负责解释</w:t>
      </w:r>
    </w:p>
    <w:p w:rsidR="00741894" w:rsidRDefault="00741894" w:rsidP="00741894">
      <w:pPr>
        <w:jc w:val="center"/>
        <w:rPr>
          <w:rFonts w:hint="eastAsia"/>
        </w:rPr>
      </w:pPr>
      <w:r>
        <w:rPr>
          <w:rFonts w:hint="eastAsia"/>
        </w:rPr>
        <w:t>本文件的版权属于【</w:t>
      </w:r>
      <w:r>
        <w:rPr>
          <w:rFonts w:hint="eastAsia"/>
        </w:rPr>
        <w:t>Zheng Li</w:t>
      </w:r>
      <w:r>
        <w:rPr>
          <w:rFonts w:hint="eastAsia"/>
        </w:rPr>
        <w:t>】</w:t>
      </w:r>
      <w:proofErr w:type="gramStart"/>
      <w:r>
        <w:rPr>
          <w:rFonts w:hint="eastAsia"/>
        </w:rPr>
        <w:t>和</w:t>
      </w:r>
      <w:proofErr w:type="gramEnd"/>
    </w:p>
    <w:p w:rsidR="00741894" w:rsidRDefault="00741894" w:rsidP="00741894">
      <w:pPr>
        <w:jc w:val="center"/>
        <w:rPr>
          <w:rFonts w:hint="eastAsia"/>
        </w:rPr>
      </w:pPr>
      <w:r>
        <w:rPr>
          <w:rFonts w:hint="eastAsia"/>
        </w:rPr>
        <w:t>【</w:t>
      </w:r>
      <w:proofErr w:type="spellStart"/>
      <w:r>
        <w:rPr>
          <w:rFonts w:hint="eastAsia"/>
          <w:color w:val="0000FF"/>
        </w:rPr>
        <w:t>BugKiller</w:t>
      </w:r>
      <w:proofErr w:type="spellEnd"/>
      <w:r>
        <w:rPr>
          <w:rFonts w:hint="eastAsia"/>
        </w:rPr>
        <w:t>】</w:t>
      </w:r>
    </w:p>
    <w:p w:rsidR="00741894" w:rsidRPr="00553252" w:rsidRDefault="00741894" w:rsidP="00741894">
      <w:pPr>
        <w:jc w:val="center"/>
        <w:rPr>
          <w:rFonts w:hint="eastAsia"/>
        </w:rPr>
        <w:sectPr w:rsidR="00741894" w:rsidRPr="00553252">
          <w:headerReference w:type="default" r:id="rId8"/>
          <w:pgSz w:w="11906" w:h="16838"/>
          <w:pgMar w:top="1440" w:right="1800" w:bottom="1440" w:left="1800" w:header="851" w:footer="992" w:gutter="0"/>
          <w:cols w:space="720"/>
          <w:docGrid w:type="lines" w:linePitch="312"/>
        </w:sectPr>
      </w:pPr>
      <w:r>
        <w:rPr>
          <w:rFonts w:hint="eastAsia"/>
        </w:rPr>
        <w:t>任何形式的散发都必须先得到本文档版本所属单位</w:t>
      </w:r>
      <w:r>
        <w:rPr>
          <w:rFonts w:hint="eastAsia"/>
        </w:rPr>
        <w:t>许可</w:t>
      </w:r>
    </w:p>
    <w:p w:rsidR="00741894" w:rsidRDefault="00741894" w:rsidP="00741894">
      <w:pPr>
        <w:pStyle w:val="1"/>
        <w:numPr>
          <w:ilvl w:val="0"/>
          <w:numId w:val="16"/>
        </w:numPr>
        <w:rPr>
          <w:rFonts w:hint="eastAsia"/>
        </w:rPr>
      </w:pPr>
      <w:r>
        <w:rPr>
          <w:rFonts w:hint="eastAsia"/>
        </w:rPr>
        <w:lastRenderedPageBreak/>
        <w:t>概述</w:t>
      </w:r>
      <w:bookmarkEnd w:id="0"/>
    </w:p>
    <w:p w:rsidR="00741894" w:rsidRPr="00AE7580" w:rsidRDefault="00741894" w:rsidP="00741894">
      <w:pPr>
        <w:rPr>
          <w:rFonts w:hint="eastAsia"/>
          <w:sz w:val="24"/>
          <w:szCs w:val="24"/>
        </w:rPr>
      </w:pPr>
      <w:r w:rsidRPr="000D15A9">
        <w:rPr>
          <w:rFonts w:hint="eastAsia"/>
          <w:sz w:val="24"/>
          <w:szCs w:val="24"/>
        </w:rPr>
        <w:t>利用探针数据的客流分析打破模式束缚，不仅仅只是提供可信的客流数据分析，同时还利用延伸的标杆管理才能，深刻洞悉并提供有助于推动实际客流量和消费者习惯行为的一系列因素。这种专业才能呈现了经济分析，社交和环境等一些超出你控制范围的因素，却对商业绩效产生主要的冲击力。</w:t>
      </w:r>
    </w:p>
    <w:p w:rsidR="00741894" w:rsidRDefault="00741894" w:rsidP="00741894">
      <w:pPr>
        <w:pStyle w:val="2"/>
        <w:rPr>
          <w:rFonts w:hint="eastAsia"/>
        </w:rPr>
      </w:pPr>
      <w:bookmarkStart w:id="4" w:name="_Toc245105758"/>
      <w:r>
        <w:rPr>
          <w:rFonts w:hint="eastAsia"/>
        </w:rPr>
        <w:t>编写目的</w:t>
      </w:r>
      <w:bookmarkEnd w:id="4"/>
    </w:p>
    <w:p w:rsidR="00741894" w:rsidRPr="00773E0E" w:rsidRDefault="00741894" w:rsidP="00741894">
      <w:pPr>
        <w:rPr>
          <w:rFonts w:hint="eastAsia"/>
        </w:rPr>
      </w:pPr>
      <w:r>
        <w:rPr>
          <w:rFonts w:hint="eastAsia"/>
          <w:sz w:val="24"/>
        </w:rPr>
        <w:t>帮助商店或商场更好的了解客户需求，在信息化时代充分利用计算机作为管理手段提高管理水平和业务处理。</w:t>
      </w:r>
    </w:p>
    <w:p w:rsidR="00741894" w:rsidRPr="00027CFD" w:rsidRDefault="00741894" w:rsidP="00741894">
      <w:pPr>
        <w:spacing w:line="400" w:lineRule="atLeast"/>
        <w:rPr>
          <w:rFonts w:ascii="宋体" w:hAnsi="宋体" w:hint="eastAsia"/>
          <w:sz w:val="24"/>
          <w:szCs w:val="24"/>
        </w:rPr>
      </w:pPr>
    </w:p>
    <w:p w:rsidR="00741894" w:rsidRDefault="00741894" w:rsidP="00741894">
      <w:pPr>
        <w:pStyle w:val="2"/>
        <w:rPr>
          <w:rFonts w:hint="eastAsia"/>
        </w:rPr>
      </w:pPr>
      <w:bookmarkStart w:id="5" w:name="_Toc245105759"/>
      <w:r>
        <w:rPr>
          <w:rFonts w:hint="eastAsia"/>
        </w:rPr>
        <w:t>适用范围</w:t>
      </w:r>
      <w:bookmarkEnd w:id="5"/>
    </w:p>
    <w:p w:rsidR="00741894" w:rsidRPr="00773E0E" w:rsidRDefault="00741894" w:rsidP="00741894">
      <w:pPr>
        <w:ind w:firstLineChars="100" w:firstLine="240"/>
        <w:rPr>
          <w:rFonts w:hint="eastAsia"/>
          <w:sz w:val="24"/>
          <w:szCs w:val="24"/>
        </w:rPr>
      </w:pPr>
      <w:r w:rsidRPr="00773E0E">
        <w:rPr>
          <w:rFonts w:hint="eastAsia"/>
          <w:sz w:val="24"/>
          <w:szCs w:val="24"/>
        </w:rPr>
        <w:t>中小型企业</w:t>
      </w:r>
      <w:r>
        <w:rPr>
          <w:rFonts w:hint="eastAsia"/>
          <w:sz w:val="24"/>
          <w:szCs w:val="24"/>
        </w:rPr>
        <w:t>，商场</w:t>
      </w:r>
      <w:r w:rsidRPr="00773E0E">
        <w:rPr>
          <w:rFonts w:hint="eastAsia"/>
          <w:sz w:val="24"/>
          <w:szCs w:val="24"/>
        </w:rPr>
        <w:t>。</w:t>
      </w:r>
    </w:p>
    <w:p w:rsidR="00741894" w:rsidRDefault="00741894" w:rsidP="00741894">
      <w:pPr>
        <w:pStyle w:val="2"/>
        <w:rPr>
          <w:rFonts w:hint="eastAsia"/>
        </w:rPr>
      </w:pPr>
      <w:bookmarkStart w:id="6" w:name="_Toc245105760"/>
      <w:r>
        <w:rPr>
          <w:rFonts w:hint="eastAsia"/>
        </w:rPr>
        <w:t>术语和缩写</w:t>
      </w:r>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4"/>
        <w:gridCol w:w="5318"/>
      </w:tblGrid>
      <w:tr w:rsidR="00741894" w:rsidTr="000628C0">
        <w:trPr>
          <w:jc w:val="center"/>
        </w:trPr>
        <w:tc>
          <w:tcPr>
            <w:tcW w:w="3204" w:type="dxa"/>
            <w:shd w:val="clear" w:color="auto" w:fill="D9D9D9"/>
            <w:vAlign w:val="center"/>
          </w:tcPr>
          <w:p w:rsidR="00741894" w:rsidRDefault="00741894" w:rsidP="000628C0">
            <w:pPr>
              <w:spacing w:line="360" w:lineRule="auto"/>
              <w:jc w:val="center"/>
              <w:rPr>
                <w:rFonts w:ascii="宋体" w:hAnsi="宋体" w:hint="eastAsia"/>
                <w:b/>
              </w:rPr>
            </w:pPr>
            <w:r>
              <w:rPr>
                <w:rFonts w:ascii="宋体" w:hAnsi="宋体" w:hint="eastAsia"/>
                <w:b/>
              </w:rPr>
              <w:t>术语和缩写</w:t>
            </w:r>
          </w:p>
        </w:tc>
        <w:tc>
          <w:tcPr>
            <w:tcW w:w="5318" w:type="dxa"/>
            <w:shd w:val="clear" w:color="auto" w:fill="D9D9D9"/>
            <w:vAlign w:val="center"/>
          </w:tcPr>
          <w:p w:rsidR="00741894" w:rsidRDefault="00741894" w:rsidP="000628C0">
            <w:pPr>
              <w:spacing w:line="360" w:lineRule="auto"/>
              <w:jc w:val="center"/>
              <w:rPr>
                <w:rFonts w:ascii="宋体" w:hAnsi="宋体" w:hint="eastAsia"/>
                <w:b/>
              </w:rPr>
            </w:pPr>
            <w:r>
              <w:rPr>
                <w:rFonts w:ascii="宋体" w:hAnsi="宋体" w:hint="eastAsia"/>
                <w:b/>
              </w:rPr>
              <w:t>解释</w:t>
            </w:r>
          </w:p>
        </w:tc>
      </w:tr>
      <w:tr w:rsidR="00741894" w:rsidTr="000628C0">
        <w:trPr>
          <w:jc w:val="center"/>
        </w:trPr>
        <w:tc>
          <w:tcPr>
            <w:tcW w:w="3204" w:type="dxa"/>
          </w:tcPr>
          <w:p w:rsidR="00741894" w:rsidRDefault="00741894" w:rsidP="000628C0">
            <w:pPr>
              <w:spacing w:line="360" w:lineRule="auto"/>
              <w:jc w:val="center"/>
              <w:rPr>
                <w:rFonts w:hint="eastAsia"/>
                <w:color w:val="0000FF"/>
              </w:rPr>
            </w:pPr>
          </w:p>
        </w:tc>
        <w:tc>
          <w:tcPr>
            <w:tcW w:w="5318" w:type="dxa"/>
          </w:tcPr>
          <w:p w:rsidR="00741894" w:rsidRDefault="00741894" w:rsidP="000628C0">
            <w:pPr>
              <w:spacing w:line="360" w:lineRule="auto"/>
              <w:jc w:val="center"/>
              <w:rPr>
                <w:rFonts w:hint="eastAsia"/>
                <w:color w:val="0000FF"/>
              </w:rPr>
            </w:pPr>
          </w:p>
        </w:tc>
      </w:tr>
    </w:tbl>
    <w:p w:rsidR="00741894" w:rsidRDefault="00741894" w:rsidP="00741894">
      <w:pPr>
        <w:pStyle w:val="2"/>
      </w:pPr>
      <w:bookmarkStart w:id="7" w:name="_Toc245105761"/>
      <w:r>
        <w:rPr>
          <w:rFonts w:hint="eastAsia"/>
        </w:rPr>
        <w:t>参考资料</w:t>
      </w:r>
      <w:bookmarkEnd w:id="7"/>
    </w:p>
    <w:p w:rsidR="00741894" w:rsidRDefault="00741894" w:rsidP="00741894">
      <w:pPr>
        <w:ind w:left="851"/>
        <w:rPr>
          <w:rFonts w:hint="eastAsia"/>
        </w:rPr>
      </w:pPr>
      <w:r>
        <w:rPr>
          <w:rFonts w:hint="eastAsia"/>
        </w:rPr>
        <w:t xml:space="preserve"> </w:t>
      </w:r>
      <w:r w:rsidRPr="00BA3536">
        <w:rPr>
          <w:rFonts w:hint="eastAsia"/>
        </w:rPr>
        <w:t>《大数据基础与应用》</w:t>
      </w:r>
      <w:r>
        <w:rPr>
          <w:rFonts w:hint="eastAsia"/>
        </w:rPr>
        <w:t>，</w:t>
      </w:r>
      <w:r w:rsidRPr="00BA3536">
        <w:rPr>
          <w:rFonts w:hint="eastAsia"/>
        </w:rPr>
        <w:t>陈明</w:t>
      </w:r>
      <w:r>
        <w:rPr>
          <w:rFonts w:hint="eastAsia"/>
        </w:rPr>
        <w:t>，</w:t>
      </w:r>
      <w:r w:rsidRPr="00BA3536">
        <w:t>北京师范大学出版社</w:t>
      </w:r>
    </w:p>
    <w:p w:rsidR="00741894" w:rsidRDefault="00741894" w:rsidP="00741894">
      <w:pPr>
        <w:ind w:left="851" w:firstLineChars="50" w:firstLine="105"/>
      </w:pPr>
      <w:r w:rsidRPr="00BA3536">
        <w:rPr>
          <w:rFonts w:hint="eastAsia"/>
        </w:rPr>
        <w:t>《大数据技术概论》</w:t>
      </w:r>
      <w:r>
        <w:rPr>
          <w:rFonts w:hint="eastAsia"/>
        </w:rPr>
        <w:t>,</w:t>
      </w:r>
      <w:r w:rsidRPr="00BA3536">
        <w:rPr>
          <w:rFonts w:ascii="微软雅黑" w:eastAsia="微软雅黑" w:hAnsi="微软雅黑" w:hint="eastAsia"/>
          <w:color w:val="666666"/>
          <w:shd w:val="clear" w:color="auto" w:fill="FFFFFF"/>
        </w:rPr>
        <w:t xml:space="preserve"> </w:t>
      </w:r>
      <w:r w:rsidRPr="00BA3536">
        <w:rPr>
          <w:rFonts w:hint="eastAsia"/>
        </w:rPr>
        <w:t>娄岩</w:t>
      </w:r>
      <w:r>
        <w:rPr>
          <w:rFonts w:hint="eastAsia"/>
        </w:rPr>
        <w:t>，清华大学出版社</w:t>
      </w:r>
    </w:p>
    <w:p w:rsidR="00741894" w:rsidRDefault="00741894" w:rsidP="00741894">
      <w:pPr>
        <w:ind w:left="851" w:firstLineChars="50" w:firstLine="105"/>
      </w:pPr>
      <w:r>
        <w:rPr>
          <w:rFonts w:hint="eastAsia"/>
        </w:rPr>
        <w:t>《</w:t>
      </w:r>
      <w:r w:rsidRPr="00BA3536">
        <w:rPr>
          <w:rFonts w:hint="eastAsia"/>
        </w:rPr>
        <w:t>大数据时代</w:t>
      </w:r>
      <w:r>
        <w:rPr>
          <w:rFonts w:hint="eastAsia"/>
        </w:rPr>
        <w:t>》，维克托·迈尔·舍恩伯格，</w:t>
      </w:r>
      <w:r w:rsidRPr="00BA3536">
        <w:t> </w:t>
      </w:r>
      <w:r w:rsidRPr="00BA3536">
        <w:t>浙江人民出版社</w:t>
      </w:r>
    </w:p>
    <w:p w:rsidR="00741894" w:rsidRDefault="00741894" w:rsidP="00741894">
      <w:pPr>
        <w:ind w:left="851" w:firstLineChars="50" w:firstLine="105"/>
        <w:rPr>
          <w:rFonts w:hint="eastAsia"/>
        </w:rPr>
      </w:pPr>
      <w:r>
        <w:rPr>
          <w:rFonts w:hint="eastAsia"/>
        </w:rPr>
        <w:t>《</w:t>
      </w:r>
      <w:r w:rsidRPr="00BA3536">
        <w:t>精通</w:t>
      </w:r>
      <w:r w:rsidRPr="00BA3536">
        <w:t>Python</w:t>
      </w:r>
      <w:r w:rsidRPr="00BA3536">
        <w:t>设计模式</w:t>
      </w:r>
      <w:r>
        <w:rPr>
          <w:rFonts w:hint="eastAsia"/>
        </w:rPr>
        <w:t>》，</w:t>
      </w:r>
      <w:proofErr w:type="spellStart"/>
      <w:r w:rsidRPr="00BA3536">
        <w:t>Sakis</w:t>
      </w:r>
      <w:proofErr w:type="spellEnd"/>
      <w:r w:rsidRPr="00BA3536">
        <w:t xml:space="preserve"> </w:t>
      </w:r>
      <w:proofErr w:type="spellStart"/>
      <w:r w:rsidRPr="00BA3536">
        <w:t>Kasampalis</w:t>
      </w:r>
      <w:proofErr w:type="spellEnd"/>
      <w:r>
        <w:rPr>
          <w:rFonts w:hint="eastAsia"/>
        </w:rPr>
        <w:t>，人民邮电出版社</w:t>
      </w:r>
    </w:p>
    <w:p w:rsidR="00741894" w:rsidRDefault="00741894" w:rsidP="00741894">
      <w:pPr>
        <w:ind w:left="851" w:firstLineChars="50" w:firstLine="105"/>
        <w:rPr>
          <w:rFonts w:hint="eastAsia"/>
        </w:rPr>
      </w:pPr>
    </w:p>
    <w:p w:rsidR="00741894" w:rsidRPr="00BA3536" w:rsidRDefault="00741894" w:rsidP="00741894">
      <w:pPr>
        <w:ind w:left="851" w:firstLineChars="50" w:firstLine="105"/>
        <w:rPr>
          <w:rFonts w:hint="eastAsia"/>
        </w:rPr>
      </w:pPr>
    </w:p>
    <w:p w:rsidR="00741894" w:rsidRDefault="00741894" w:rsidP="00741894">
      <w:pPr>
        <w:ind w:leftChars="199" w:left="418" w:firstLine="420"/>
        <w:rPr>
          <w:rFonts w:hint="eastAsia"/>
          <w:i/>
          <w:color w:val="0000FF"/>
        </w:rPr>
      </w:pPr>
    </w:p>
    <w:p w:rsidR="00741894" w:rsidRDefault="00741894" w:rsidP="00741894">
      <w:pPr>
        <w:ind w:leftChars="199" w:left="418" w:firstLine="420"/>
        <w:rPr>
          <w:i/>
          <w:color w:val="0000FF"/>
        </w:rPr>
      </w:pPr>
    </w:p>
    <w:p w:rsidR="00741894" w:rsidRDefault="00741894" w:rsidP="00741894">
      <w:pPr>
        <w:ind w:leftChars="199" w:left="418" w:firstLine="420"/>
        <w:rPr>
          <w:i/>
          <w:color w:val="0000FF"/>
        </w:rPr>
      </w:pPr>
    </w:p>
    <w:p w:rsidR="00741894" w:rsidRPr="006840A6" w:rsidRDefault="00741894" w:rsidP="00741894">
      <w:pPr>
        <w:ind w:leftChars="199" w:left="418" w:firstLine="420"/>
        <w:rPr>
          <w:rFonts w:hint="eastAsia"/>
          <w:i/>
          <w:color w:val="0000FF"/>
        </w:rPr>
      </w:pPr>
    </w:p>
    <w:p w:rsidR="00741894" w:rsidRDefault="00741894" w:rsidP="00741894">
      <w:pPr>
        <w:pStyle w:val="1"/>
        <w:rPr>
          <w:rFonts w:hint="eastAsia"/>
        </w:rPr>
      </w:pPr>
      <w:bookmarkStart w:id="8" w:name="_Toc245105762"/>
      <w:r>
        <w:rPr>
          <w:rFonts w:hint="eastAsia"/>
        </w:rPr>
        <w:lastRenderedPageBreak/>
        <w:t>项目综述</w:t>
      </w:r>
      <w:bookmarkEnd w:id="8"/>
    </w:p>
    <w:p w:rsidR="00741894" w:rsidRDefault="00741894" w:rsidP="00741894">
      <w:pPr>
        <w:ind w:firstLine="425"/>
        <w:jc w:val="left"/>
        <w:rPr>
          <w:rFonts w:hint="eastAsia"/>
          <w:color w:val="0000FF"/>
        </w:rPr>
      </w:pPr>
    </w:p>
    <w:p w:rsidR="00741894" w:rsidRDefault="00741894" w:rsidP="00741894">
      <w:pPr>
        <w:pStyle w:val="2"/>
        <w:rPr>
          <w:rFonts w:hint="eastAsia"/>
        </w:rPr>
      </w:pPr>
      <w:bookmarkStart w:id="9" w:name="_Toc245105763"/>
      <w:r>
        <w:rPr>
          <w:rFonts w:hint="eastAsia"/>
        </w:rPr>
        <w:t>项目介绍</w:t>
      </w:r>
      <w:bookmarkEnd w:id="9"/>
    </w:p>
    <w:p w:rsidR="00741894" w:rsidRDefault="00741894" w:rsidP="00741894">
      <w:pPr>
        <w:spacing w:line="360" w:lineRule="auto"/>
        <w:ind w:firstLineChars="200" w:firstLine="420"/>
        <w:rPr>
          <w:sz w:val="24"/>
        </w:rPr>
      </w:pPr>
      <w:r>
        <w:rPr>
          <w:rFonts w:hint="eastAsia"/>
          <w:i/>
          <w:color w:val="0000FF"/>
        </w:rPr>
        <w:t>1.</w:t>
      </w:r>
      <w:r w:rsidRPr="00AE7580">
        <w:rPr>
          <w:rFonts w:hint="eastAsia"/>
          <w:sz w:val="24"/>
        </w:rPr>
        <w:t xml:space="preserve"> </w:t>
      </w:r>
    </w:p>
    <w:p w:rsidR="00741894" w:rsidRDefault="00741894" w:rsidP="00741894">
      <w:pPr>
        <w:spacing w:line="360" w:lineRule="auto"/>
        <w:ind w:firstLineChars="200" w:firstLine="480"/>
        <w:rPr>
          <w:sz w:val="24"/>
        </w:rPr>
      </w:pPr>
      <w:r w:rsidRPr="00BA3536">
        <w:rPr>
          <w:rFonts w:hint="eastAsia"/>
          <w:sz w:val="24"/>
        </w:rPr>
        <w:t>基于</w:t>
      </w:r>
      <w:r w:rsidRPr="00BA3536">
        <w:rPr>
          <w:rFonts w:hint="eastAsia"/>
          <w:sz w:val="24"/>
        </w:rPr>
        <w:t>WIFI</w:t>
      </w:r>
      <w:r w:rsidRPr="00BA3536">
        <w:rPr>
          <w:rFonts w:hint="eastAsia"/>
          <w:sz w:val="24"/>
        </w:rPr>
        <w:t>探针的商业大数据分析技术，通过</w:t>
      </w:r>
      <w:r w:rsidRPr="00BA3536">
        <w:rPr>
          <w:rFonts w:hint="eastAsia"/>
          <w:sz w:val="24"/>
        </w:rPr>
        <w:t>WIFI</w:t>
      </w:r>
      <w:r w:rsidRPr="00BA3536">
        <w:rPr>
          <w:rFonts w:hint="eastAsia"/>
          <w:sz w:val="24"/>
        </w:rPr>
        <w:t>探针收集</w:t>
      </w:r>
      <w:r w:rsidRPr="00BA3536">
        <w:rPr>
          <w:rFonts w:hint="eastAsia"/>
          <w:sz w:val="24"/>
        </w:rPr>
        <w:t>MAC</w:t>
      </w:r>
      <w:r w:rsidRPr="00BA3536">
        <w:rPr>
          <w:rFonts w:hint="eastAsia"/>
          <w:sz w:val="24"/>
        </w:rPr>
        <w:t>地址、出现时间、出现地点、与探针距离，探针设备会定时</w:t>
      </w:r>
      <w:r w:rsidRPr="00BA3536">
        <w:rPr>
          <w:rFonts w:hint="eastAsia"/>
          <w:sz w:val="24"/>
        </w:rPr>
        <w:t>(3s)</w:t>
      </w:r>
      <w:r w:rsidRPr="00BA3536">
        <w:rPr>
          <w:rFonts w:hint="eastAsia"/>
          <w:sz w:val="24"/>
        </w:rPr>
        <w:t>发送数据到服务端，通过一段时间数据平台产生大量的用户数据，然后使用大数据分析技术，采用离线计算和实时计算技术相结合的方式，能够对商业环境中门店的门前人流量、进店客流量、进入跳出量、新老顾客数量及新增量、在店平均时长进行分析，客流情况更新迅速，便于实时查看线下人群密集程度，有利于总部统一管理并及时调整营销活动方案。新老顾客比例，来访周期，顾客活跃度清晰展示，便于及时掌握入场顾客的构成，为销售策略调整提供参考。通过驻店时长可以快速掌握店招、产品或营销活动的吸引力。</w:t>
      </w:r>
    </w:p>
    <w:p w:rsidR="00741894" w:rsidRDefault="00741894" w:rsidP="00741894">
      <w:pPr>
        <w:spacing w:line="360" w:lineRule="auto"/>
        <w:ind w:firstLineChars="200" w:firstLine="420"/>
        <w:rPr>
          <w:sz w:val="24"/>
        </w:rPr>
      </w:pPr>
      <w:r>
        <w:rPr>
          <w:rFonts w:hint="eastAsia"/>
          <w:i/>
          <w:color w:val="0000FF"/>
        </w:rPr>
        <w:t>2.</w:t>
      </w:r>
      <w:r w:rsidRPr="00AE7580">
        <w:rPr>
          <w:rFonts w:hint="eastAsia"/>
          <w:sz w:val="24"/>
        </w:rPr>
        <w:t xml:space="preserve"> </w:t>
      </w:r>
    </w:p>
    <w:p w:rsidR="00741894" w:rsidRPr="006C354B" w:rsidRDefault="00741894" w:rsidP="00741894">
      <w:pPr>
        <w:spacing w:line="360" w:lineRule="auto"/>
        <w:ind w:firstLineChars="200" w:firstLine="480"/>
        <w:rPr>
          <w:rFonts w:hint="eastAsia"/>
          <w:i/>
          <w:sz w:val="24"/>
        </w:rPr>
      </w:pPr>
      <w:r w:rsidRPr="006C354B">
        <w:rPr>
          <w:rFonts w:hint="eastAsia"/>
          <w:sz w:val="24"/>
        </w:rPr>
        <w:t>利用计算机运算速度快、存储信息容量大、处理逻辑问题强、功能强大的优势，从企业管理特别是查询与决策信息的管理需求出发，针对性强，功能齐备，旨在通过帮助该商场管理实现信息化，以提高商场管理的效率。</w:t>
      </w:r>
    </w:p>
    <w:p w:rsidR="00741894" w:rsidRPr="006C354B" w:rsidRDefault="00741894" w:rsidP="00741894">
      <w:pPr>
        <w:spacing w:line="360" w:lineRule="auto"/>
        <w:ind w:firstLineChars="200" w:firstLine="480"/>
        <w:rPr>
          <w:rFonts w:hint="eastAsia"/>
          <w:sz w:val="24"/>
        </w:rPr>
      </w:pPr>
    </w:p>
    <w:p w:rsidR="00741894" w:rsidRPr="006C354B" w:rsidRDefault="00741894" w:rsidP="00741894">
      <w:pPr>
        <w:spacing w:line="360" w:lineRule="auto"/>
        <w:ind w:firstLineChars="200" w:firstLine="480"/>
        <w:rPr>
          <w:rFonts w:hint="eastAsia"/>
          <w:sz w:val="24"/>
        </w:rPr>
      </w:pPr>
    </w:p>
    <w:p w:rsidR="00741894" w:rsidRDefault="00741894" w:rsidP="00741894">
      <w:pPr>
        <w:rPr>
          <w:rFonts w:hint="eastAsia"/>
        </w:rPr>
      </w:pPr>
    </w:p>
    <w:p w:rsidR="00741894" w:rsidRDefault="00741894" w:rsidP="00741894">
      <w:pPr>
        <w:pStyle w:val="2"/>
      </w:pPr>
      <w:bookmarkStart w:id="10" w:name="_Toc245105764"/>
      <w:r>
        <w:rPr>
          <w:rFonts w:hint="eastAsia"/>
        </w:rPr>
        <w:t>项目面向的用户</w:t>
      </w:r>
      <w:bookmarkEnd w:id="10"/>
    </w:p>
    <w:p w:rsidR="00741894" w:rsidRDefault="00741894" w:rsidP="00741894">
      <w:pPr>
        <w:ind w:left="1210"/>
        <w:rPr>
          <w:rFonts w:hint="eastAsia"/>
        </w:rPr>
      </w:pPr>
    </w:p>
    <w:p w:rsidR="00741894" w:rsidRDefault="00741894" w:rsidP="00741894">
      <w:pPr>
        <w:ind w:left="850"/>
        <w:rPr>
          <w:rFonts w:hint="eastAsia"/>
        </w:rPr>
      </w:pPr>
      <w:r>
        <w:rPr>
          <w:rFonts w:hint="eastAsia"/>
        </w:rPr>
        <w:t xml:space="preserve">  </w:t>
      </w:r>
      <w:r>
        <w:rPr>
          <w:rFonts w:hint="eastAsia"/>
        </w:rPr>
        <w:t>本项目面向商场店铺等一切直接面向顾客的商业环境，通过提供可靠的客流数据分析，同时还利用延伸的标杆管理才能，</w:t>
      </w:r>
      <w:r w:rsidRPr="006C354B">
        <w:rPr>
          <w:rFonts w:hint="eastAsia"/>
        </w:rPr>
        <w:t>刻洞悉并提供有助于推动实际客流量和消费者习惯行为的一系列因素。这种专业才能呈现了经济分析，社交和环境等一些超出你控制范围的因素，却对商业绩效产生主要的冲击力。</w:t>
      </w:r>
    </w:p>
    <w:p w:rsidR="00741894" w:rsidRPr="006C354B" w:rsidRDefault="00741894" w:rsidP="00741894">
      <w:pPr>
        <w:ind w:left="1210"/>
        <w:rPr>
          <w:rFonts w:hint="eastAsia"/>
        </w:rPr>
      </w:pPr>
    </w:p>
    <w:p w:rsidR="00741894" w:rsidRPr="006C354B" w:rsidRDefault="00741894" w:rsidP="00741894">
      <w:pPr>
        <w:ind w:left="284"/>
        <w:rPr>
          <w:rFonts w:hint="eastAsia"/>
        </w:rPr>
      </w:pPr>
    </w:p>
    <w:p w:rsidR="00741894" w:rsidRDefault="00741894" w:rsidP="00741894">
      <w:pPr>
        <w:pStyle w:val="2"/>
      </w:pPr>
      <w:bookmarkStart w:id="11" w:name="_Toc245105765"/>
      <w:r>
        <w:rPr>
          <w:rFonts w:hint="eastAsia"/>
        </w:rPr>
        <w:lastRenderedPageBreak/>
        <w:t>项目应当遵循的标准或规范</w:t>
      </w:r>
      <w:bookmarkEnd w:id="11"/>
    </w:p>
    <w:p w:rsidR="00741894" w:rsidRPr="00DA058A" w:rsidRDefault="00741894" w:rsidP="00741894">
      <w:pPr>
        <w:ind w:left="850"/>
        <w:rPr>
          <w:rFonts w:hint="eastAsia"/>
          <w:b/>
        </w:rPr>
      </w:pPr>
      <w:r w:rsidRPr="00DA058A">
        <w:rPr>
          <w:rFonts w:hint="eastAsia"/>
          <w:b/>
        </w:rPr>
        <w:t>基本原则</w:t>
      </w:r>
    </w:p>
    <w:p w:rsidR="00741894" w:rsidRDefault="00741894" w:rsidP="00741894">
      <w:pPr>
        <w:ind w:left="850"/>
        <w:rPr>
          <w:rFonts w:hint="eastAsia"/>
        </w:rPr>
      </w:pPr>
      <w:r>
        <w:rPr>
          <w:rFonts w:hint="eastAsia"/>
        </w:rPr>
        <w:t>方便代码的交流和维护</w:t>
      </w:r>
      <w:r>
        <w:rPr>
          <w:rFonts w:hint="eastAsia"/>
        </w:rPr>
        <w:t>.</w:t>
      </w:r>
    </w:p>
    <w:p w:rsidR="00741894" w:rsidRDefault="00741894" w:rsidP="00741894">
      <w:pPr>
        <w:ind w:left="850"/>
        <w:rPr>
          <w:rFonts w:hint="eastAsia"/>
        </w:rPr>
      </w:pPr>
      <w:r>
        <w:rPr>
          <w:rFonts w:hint="eastAsia"/>
        </w:rPr>
        <w:t>不影响编码的效率</w:t>
      </w:r>
      <w:r>
        <w:rPr>
          <w:rFonts w:hint="eastAsia"/>
        </w:rPr>
        <w:t>,</w:t>
      </w:r>
      <w:r>
        <w:rPr>
          <w:rFonts w:hint="eastAsia"/>
        </w:rPr>
        <w:t>不与大众习惯冲突</w:t>
      </w:r>
      <w:r>
        <w:rPr>
          <w:rFonts w:hint="eastAsia"/>
        </w:rPr>
        <w:t>.</w:t>
      </w:r>
    </w:p>
    <w:p w:rsidR="00741894" w:rsidRDefault="00741894" w:rsidP="00741894">
      <w:pPr>
        <w:ind w:left="850"/>
        <w:rPr>
          <w:rFonts w:hint="eastAsia"/>
        </w:rPr>
      </w:pPr>
      <w:r>
        <w:rPr>
          <w:rFonts w:hint="eastAsia"/>
        </w:rPr>
        <w:t>使代码更美观</w:t>
      </w:r>
      <w:r>
        <w:rPr>
          <w:rFonts w:hint="eastAsia"/>
        </w:rPr>
        <w:t>,</w:t>
      </w:r>
      <w:r>
        <w:rPr>
          <w:rFonts w:hint="eastAsia"/>
        </w:rPr>
        <w:t>阅读更方便</w:t>
      </w:r>
      <w:r>
        <w:rPr>
          <w:rFonts w:hint="eastAsia"/>
        </w:rPr>
        <w:t>.</w:t>
      </w:r>
    </w:p>
    <w:p w:rsidR="00741894" w:rsidRDefault="00741894" w:rsidP="00741894">
      <w:pPr>
        <w:ind w:left="850"/>
        <w:rPr>
          <w:rFonts w:hint="eastAsia"/>
        </w:rPr>
      </w:pPr>
      <w:r>
        <w:rPr>
          <w:rFonts w:hint="eastAsia"/>
        </w:rPr>
        <w:t>使代码的逻辑更清晰</w:t>
      </w:r>
      <w:r>
        <w:rPr>
          <w:rFonts w:hint="eastAsia"/>
        </w:rPr>
        <w:t>,</w:t>
      </w:r>
      <w:r>
        <w:rPr>
          <w:rFonts w:hint="eastAsia"/>
        </w:rPr>
        <w:t>更易于理解</w:t>
      </w:r>
      <w:r>
        <w:rPr>
          <w:rFonts w:hint="eastAsia"/>
        </w:rPr>
        <w:t>.</w:t>
      </w:r>
    </w:p>
    <w:p w:rsidR="00741894" w:rsidRDefault="00741894" w:rsidP="00741894">
      <w:pPr>
        <w:ind w:left="850"/>
      </w:pPr>
      <w:r>
        <w:t xml:space="preserve"> </w:t>
      </w:r>
    </w:p>
    <w:p w:rsidR="00741894" w:rsidRPr="00DA058A" w:rsidRDefault="00741894" w:rsidP="00741894">
      <w:pPr>
        <w:ind w:left="850"/>
        <w:rPr>
          <w:rFonts w:hint="eastAsia"/>
          <w:b/>
        </w:rPr>
      </w:pPr>
      <w:r w:rsidRPr="00DA058A">
        <w:rPr>
          <w:rFonts w:hint="eastAsia"/>
          <w:b/>
        </w:rPr>
        <w:t>编码</w:t>
      </w:r>
    </w:p>
    <w:p w:rsidR="00741894" w:rsidRDefault="00741894" w:rsidP="00741894">
      <w:pPr>
        <w:ind w:left="850"/>
        <w:rPr>
          <w:rFonts w:hint="eastAsia"/>
        </w:rPr>
      </w:pPr>
      <w:r>
        <w:rPr>
          <w:rFonts w:hint="eastAsia"/>
        </w:rPr>
        <w:t xml:space="preserve">  *</w:t>
      </w:r>
      <w:r>
        <w:rPr>
          <w:rFonts w:hint="eastAsia"/>
        </w:rPr>
        <w:t>所有的</w:t>
      </w:r>
      <w:r>
        <w:rPr>
          <w:rFonts w:hint="eastAsia"/>
        </w:rPr>
        <w:t xml:space="preserve"> Python </w:t>
      </w:r>
      <w:r>
        <w:rPr>
          <w:rFonts w:hint="eastAsia"/>
        </w:rPr>
        <w:t>脚本文件都应在文件头标上如下标识或其兼容格式的标识</w:t>
      </w:r>
    </w:p>
    <w:p w:rsidR="00741894" w:rsidRDefault="00741894" w:rsidP="00741894">
      <w:pPr>
        <w:ind w:left="850"/>
        <w:rPr>
          <w:rFonts w:hint="eastAsia"/>
        </w:rPr>
      </w:pPr>
      <w:r>
        <w:rPr>
          <w:rFonts w:hint="eastAsia"/>
        </w:rPr>
        <w:t xml:space="preserve">  *</w:t>
      </w:r>
      <w:r>
        <w:rPr>
          <w:rFonts w:hint="eastAsia"/>
        </w:rPr>
        <w:t>设置编辑器，默认保存为</w:t>
      </w:r>
      <w:r>
        <w:rPr>
          <w:rFonts w:hint="eastAsia"/>
        </w:rPr>
        <w:t xml:space="preserve"> utf-8 </w:t>
      </w:r>
      <w:r>
        <w:rPr>
          <w:rFonts w:hint="eastAsia"/>
        </w:rPr>
        <w:t>格式</w:t>
      </w:r>
    </w:p>
    <w:p w:rsidR="00741894" w:rsidRDefault="00741894" w:rsidP="00741894">
      <w:pPr>
        <w:ind w:left="850"/>
        <w:rPr>
          <w:rFonts w:hint="eastAsia"/>
        </w:rPr>
      </w:pPr>
      <w:r>
        <w:rPr>
          <w:rFonts w:hint="eastAsia"/>
        </w:rPr>
        <w:t xml:space="preserve">  *</w:t>
      </w:r>
      <w:r>
        <w:rPr>
          <w:rFonts w:hint="eastAsia"/>
        </w:rPr>
        <w:t>不论什么情况使用</w:t>
      </w:r>
      <w:r>
        <w:rPr>
          <w:rFonts w:hint="eastAsia"/>
        </w:rPr>
        <w:t xml:space="preserve"> UTF-8 </w:t>
      </w:r>
      <w:r>
        <w:rPr>
          <w:rFonts w:hint="eastAsia"/>
        </w:rPr>
        <w:t>吧！这是王道！</w:t>
      </w:r>
    </w:p>
    <w:p w:rsidR="00741894" w:rsidRDefault="00741894" w:rsidP="00741894">
      <w:pPr>
        <w:ind w:left="850"/>
        <w:rPr>
          <w:rFonts w:hint="eastAsia"/>
        </w:rPr>
      </w:pPr>
      <w:r>
        <w:rPr>
          <w:rFonts w:hint="eastAsia"/>
        </w:rPr>
        <w:t xml:space="preserve">  # -*- coding:utf-8 -*-   </w:t>
      </w:r>
      <w:r>
        <w:rPr>
          <w:rFonts w:hint="eastAsia"/>
        </w:rPr>
        <w:t>或</w:t>
      </w:r>
      <w:r>
        <w:rPr>
          <w:rFonts w:hint="eastAsia"/>
        </w:rPr>
        <w:t xml:space="preserve">  #coding=utf-8</w:t>
      </w:r>
    </w:p>
    <w:p w:rsidR="00741894" w:rsidRDefault="00741894" w:rsidP="00741894">
      <w:pPr>
        <w:ind w:left="850"/>
      </w:pPr>
      <w:r>
        <w:t xml:space="preserve"> </w:t>
      </w:r>
    </w:p>
    <w:p w:rsidR="00741894" w:rsidRDefault="00741894" w:rsidP="00741894">
      <w:pPr>
        <w:ind w:left="850"/>
      </w:pPr>
      <w:r>
        <w:t xml:space="preserve"> </w:t>
      </w:r>
    </w:p>
    <w:p w:rsidR="00741894" w:rsidRPr="00DA058A" w:rsidRDefault="00741894" w:rsidP="00741894">
      <w:pPr>
        <w:ind w:left="850"/>
        <w:rPr>
          <w:rFonts w:hint="eastAsia"/>
          <w:b/>
        </w:rPr>
      </w:pPr>
      <w:r w:rsidRPr="00DA058A">
        <w:rPr>
          <w:rFonts w:hint="eastAsia"/>
          <w:b/>
        </w:rPr>
        <w:t>命名</w:t>
      </w:r>
    </w:p>
    <w:p w:rsidR="00741894" w:rsidRDefault="00741894" w:rsidP="00741894">
      <w:pPr>
        <w:ind w:left="850"/>
        <w:rPr>
          <w:rFonts w:hint="eastAsia"/>
        </w:rPr>
      </w:pPr>
      <w:r>
        <w:rPr>
          <w:rFonts w:hint="eastAsia"/>
        </w:rPr>
        <w:t xml:space="preserve">  </w:t>
      </w:r>
      <w:r>
        <w:rPr>
          <w:rFonts w:hint="eastAsia"/>
        </w:rPr>
        <w:t>一致的命名可以给开发人员减少许多麻烦，而恰如其分的命名则可以大幅提高代码的可读性，降低维护成本</w:t>
      </w:r>
      <w:r>
        <w:rPr>
          <w:rFonts w:hint="eastAsia"/>
        </w:rPr>
        <w:t>.</w:t>
      </w:r>
    </w:p>
    <w:p w:rsidR="00741894" w:rsidRDefault="00741894" w:rsidP="00741894">
      <w:pPr>
        <w:ind w:left="850"/>
        <w:rPr>
          <w:rFonts w:hint="eastAsia"/>
        </w:rPr>
      </w:pPr>
      <w:r>
        <w:rPr>
          <w:rFonts w:hint="eastAsia"/>
        </w:rPr>
        <w:t xml:space="preserve">  Python</w:t>
      </w:r>
      <w:r>
        <w:rPr>
          <w:rFonts w:hint="eastAsia"/>
        </w:rPr>
        <w:t>库的命名约定有点混乱</w:t>
      </w:r>
      <w:r>
        <w:rPr>
          <w:rFonts w:hint="eastAsia"/>
        </w:rPr>
        <w:t>,</w:t>
      </w:r>
      <w:r>
        <w:rPr>
          <w:rFonts w:hint="eastAsia"/>
        </w:rPr>
        <w:t>所以我们将永远不能使之变得完全一致</w:t>
      </w:r>
      <w:r>
        <w:rPr>
          <w:rFonts w:hint="eastAsia"/>
        </w:rPr>
        <w:t xml:space="preserve">--- </w:t>
      </w:r>
      <w:r>
        <w:rPr>
          <w:rFonts w:hint="eastAsia"/>
        </w:rPr>
        <w:t>不过还是有公认的命名规范的</w:t>
      </w:r>
      <w:r>
        <w:rPr>
          <w:rFonts w:hint="eastAsia"/>
        </w:rPr>
        <w:t xml:space="preserve">. </w:t>
      </w:r>
    </w:p>
    <w:p w:rsidR="00741894" w:rsidRDefault="00741894" w:rsidP="00741894">
      <w:pPr>
        <w:ind w:left="850"/>
        <w:rPr>
          <w:rFonts w:hint="eastAsia"/>
        </w:rPr>
      </w:pPr>
      <w:r>
        <w:rPr>
          <w:rFonts w:hint="eastAsia"/>
        </w:rPr>
        <w:t xml:space="preserve">  </w:t>
      </w:r>
      <w:r>
        <w:rPr>
          <w:rFonts w:hint="eastAsia"/>
        </w:rPr>
        <w:t>新的模块和包</w:t>
      </w:r>
      <w:r>
        <w:rPr>
          <w:rFonts w:hint="eastAsia"/>
        </w:rPr>
        <w:t>(</w:t>
      </w:r>
      <w:r>
        <w:rPr>
          <w:rFonts w:hint="eastAsia"/>
        </w:rPr>
        <w:t>包括第三方的框架</w:t>
      </w:r>
      <w:r>
        <w:rPr>
          <w:rFonts w:hint="eastAsia"/>
        </w:rPr>
        <w:t>)</w:t>
      </w:r>
      <w:r>
        <w:rPr>
          <w:rFonts w:hint="eastAsia"/>
        </w:rPr>
        <w:t>必须符合这些标准</w:t>
      </w:r>
      <w:r>
        <w:rPr>
          <w:rFonts w:hint="eastAsia"/>
        </w:rPr>
        <w:t>,</w:t>
      </w:r>
      <w:r>
        <w:rPr>
          <w:rFonts w:hint="eastAsia"/>
        </w:rPr>
        <w:t>但对已有的库存在不同风格的</w:t>
      </w:r>
      <w:r>
        <w:rPr>
          <w:rFonts w:hint="eastAsia"/>
        </w:rPr>
        <w:t xml:space="preserve">, </w:t>
      </w:r>
      <w:r>
        <w:rPr>
          <w:rFonts w:hint="eastAsia"/>
        </w:rPr>
        <w:t>保持内部的一致性是首选的</w:t>
      </w:r>
    </w:p>
    <w:p w:rsidR="00741894" w:rsidRDefault="00741894" w:rsidP="00741894">
      <w:pPr>
        <w:ind w:left="850"/>
        <w:rPr>
          <w:rFonts w:hint="eastAsia"/>
        </w:rPr>
      </w:pPr>
      <w:r>
        <w:rPr>
          <w:rFonts w:hint="eastAsia"/>
        </w:rPr>
        <w:t xml:space="preserve">  *</w:t>
      </w:r>
      <w:r>
        <w:rPr>
          <w:rFonts w:hint="eastAsia"/>
        </w:rPr>
        <w:t>一些特殊的字符要避免</w:t>
      </w:r>
      <w:r>
        <w:rPr>
          <w:rFonts w:hint="eastAsia"/>
        </w:rPr>
        <w:t>.</w:t>
      </w:r>
      <w:r>
        <w:rPr>
          <w:rFonts w:hint="eastAsia"/>
        </w:rPr>
        <w:t>如小写字母</w:t>
      </w:r>
      <w:r>
        <w:rPr>
          <w:rFonts w:hint="eastAsia"/>
        </w:rPr>
        <w:t>'</w:t>
      </w:r>
      <w:proofErr w:type="spellStart"/>
      <w:r>
        <w:rPr>
          <w:rFonts w:hint="eastAsia"/>
        </w:rPr>
        <w:t>l','o</w:t>
      </w:r>
      <w:proofErr w:type="spellEnd"/>
      <w:r>
        <w:rPr>
          <w:rFonts w:hint="eastAsia"/>
        </w:rPr>
        <w:t>'</w:t>
      </w:r>
    </w:p>
    <w:p w:rsidR="00741894" w:rsidRDefault="00741894" w:rsidP="00741894">
      <w:pPr>
        <w:ind w:left="850"/>
      </w:pPr>
      <w:r>
        <w:t xml:space="preserve"> </w:t>
      </w:r>
    </w:p>
    <w:p w:rsidR="00741894" w:rsidRPr="00DA058A" w:rsidRDefault="00741894" w:rsidP="00741894">
      <w:pPr>
        <w:ind w:left="850"/>
        <w:rPr>
          <w:rFonts w:hint="eastAsia"/>
          <w:b/>
        </w:rPr>
      </w:pPr>
      <w:r w:rsidRPr="00DA058A">
        <w:rPr>
          <w:rFonts w:hint="eastAsia"/>
          <w:b/>
        </w:rPr>
        <w:t>模块名</w:t>
      </w:r>
    </w:p>
    <w:p w:rsidR="00741894" w:rsidRDefault="00741894" w:rsidP="00741894">
      <w:pPr>
        <w:ind w:left="850"/>
        <w:rPr>
          <w:rFonts w:hint="eastAsia"/>
        </w:rPr>
      </w:pPr>
      <w:r>
        <w:rPr>
          <w:rFonts w:hint="eastAsia"/>
        </w:rPr>
        <w:t xml:space="preserve">  1.   </w:t>
      </w:r>
      <w:r>
        <w:rPr>
          <w:rFonts w:hint="eastAsia"/>
        </w:rPr>
        <w:t>模块应该是不含下划线的</w:t>
      </w:r>
      <w:r>
        <w:rPr>
          <w:rFonts w:hint="eastAsia"/>
        </w:rPr>
        <w:t>,</w:t>
      </w:r>
      <w:r>
        <w:rPr>
          <w:rFonts w:hint="eastAsia"/>
        </w:rPr>
        <w:t>简短的</w:t>
      </w:r>
      <w:r>
        <w:rPr>
          <w:rFonts w:hint="eastAsia"/>
        </w:rPr>
        <w:t>,</w:t>
      </w:r>
      <w:r>
        <w:rPr>
          <w:rFonts w:hint="eastAsia"/>
        </w:rPr>
        <w:t>小写的名字</w:t>
      </w:r>
      <w:r>
        <w:rPr>
          <w:rFonts w:hint="eastAsia"/>
        </w:rPr>
        <w:t>.</w:t>
      </w:r>
    </w:p>
    <w:p w:rsidR="00741894" w:rsidRDefault="00741894" w:rsidP="00741894">
      <w:pPr>
        <w:ind w:left="850"/>
        <w:rPr>
          <w:rFonts w:hint="eastAsia"/>
        </w:rPr>
      </w:pPr>
      <w:r>
        <w:rPr>
          <w:rFonts w:hint="eastAsia"/>
        </w:rPr>
        <w:t xml:space="preserve">  </w:t>
      </w:r>
      <w:r>
        <w:rPr>
          <w:rFonts w:hint="eastAsia"/>
        </w:rPr>
        <w:t>例</w:t>
      </w:r>
      <w:r>
        <w:rPr>
          <w:rFonts w:hint="eastAsia"/>
        </w:rPr>
        <w:t>:module.py</w:t>
      </w:r>
    </w:p>
    <w:p w:rsidR="00741894" w:rsidRDefault="00741894" w:rsidP="00741894">
      <w:pPr>
        <w:ind w:left="850"/>
      </w:pPr>
      <w:r>
        <w:t xml:space="preserve"> </w:t>
      </w:r>
    </w:p>
    <w:p w:rsidR="00741894" w:rsidRDefault="00741894" w:rsidP="00741894">
      <w:pPr>
        <w:ind w:left="850"/>
        <w:rPr>
          <w:rFonts w:hint="eastAsia"/>
        </w:rPr>
      </w:pPr>
      <w:r>
        <w:rPr>
          <w:rFonts w:hint="eastAsia"/>
        </w:rPr>
        <w:t xml:space="preserve">  2.    </w:t>
      </w:r>
      <w:r>
        <w:rPr>
          <w:rFonts w:hint="eastAsia"/>
        </w:rPr>
        <w:t>对于包内使用的模块，可以加一个下划线前缀</w:t>
      </w:r>
      <w:r>
        <w:rPr>
          <w:rFonts w:hint="eastAsia"/>
        </w:rPr>
        <w:t>.</w:t>
      </w:r>
    </w:p>
    <w:p w:rsidR="00741894" w:rsidRDefault="00741894" w:rsidP="00741894">
      <w:pPr>
        <w:ind w:left="850"/>
        <w:rPr>
          <w:rFonts w:hint="eastAsia"/>
        </w:rPr>
      </w:pPr>
      <w:r>
        <w:rPr>
          <w:rFonts w:hint="eastAsia"/>
        </w:rPr>
        <w:t xml:space="preserve">  </w:t>
      </w:r>
      <w:r>
        <w:rPr>
          <w:rFonts w:hint="eastAsia"/>
        </w:rPr>
        <w:t>例</w:t>
      </w:r>
      <w:r>
        <w:rPr>
          <w:rFonts w:hint="eastAsia"/>
        </w:rPr>
        <w:t>:_internal_module.py</w:t>
      </w:r>
    </w:p>
    <w:p w:rsidR="00741894" w:rsidRDefault="00741894" w:rsidP="00741894">
      <w:pPr>
        <w:ind w:left="850"/>
      </w:pPr>
      <w:r>
        <w:t xml:space="preserve"> </w:t>
      </w:r>
    </w:p>
    <w:p w:rsidR="00741894" w:rsidRPr="00DA058A" w:rsidRDefault="00741894" w:rsidP="00741894">
      <w:pPr>
        <w:ind w:left="850"/>
        <w:rPr>
          <w:rFonts w:hint="eastAsia"/>
          <w:b/>
        </w:rPr>
      </w:pPr>
      <w:r w:rsidRPr="00DA058A">
        <w:rPr>
          <w:rFonts w:hint="eastAsia"/>
          <w:b/>
        </w:rPr>
        <w:t>类名</w:t>
      </w:r>
    </w:p>
    <w:p w:rsidR="00741894" w:rsidRDefault="00741894" w:rsidP="00741894">
      <w:pPr>
        <w:ind w:left="850"/>
        <w:rPr>
          <w:rFonts w:hint="eastAsia"/>
        </w:rPr>
      </w:pPr>
      <w:r>
        <w:rPr>
          <w:rFonts w:hint="eastAsia"/>
        </w:rPr>
        <w:t xml:space="preserve">  </w:t>
      </w:r>
      <w:r>
        <w:rPr>
          <w:rFonts w:hint="eastAsia"/>
        </w:rPr>
        <w:t>几乎没有例外，类</w:t>
      </w:r>
      <w:proofErr w:type="gramStart"/>
      <w:r>
        <w:rPr>
          <w:rFonts w:hint="eastAsia"/>
        </w:rPr>
        <w:t>名总是</w:t>
      </w:r>
      <w:proofErr w:type="gramEnd"/>
      <w:r>
        <w:rPr>
          <w:rFonts w:hint="eastAsia"/>
        </w:rPr>
        <w:t>使用首字母大写单词串</w:t>
      </w:r>
      <w:r>
        <w:rPr>
          <w:rFonts w:hint="eastAsia"/>
        </w:rPr>
        <w:t>(</w:t>
      </w:r>
      <w:proofErr w:type="spellStart"/>
      <w:r>
        <w:rPr>
          <w:rFonts w:hint="eastAsia"/>
        </w:rPr>
        <w:t>CapWords</w:t>
      </w:r>
      <w:proofErr w:type="spellEnd"/>
      <w:r>
        <w:rPr>
          <w:rFonts w:hint="eastAsia"/>
        </w:rPr>
        <w:t>)</w:t>
      </w:r>
      <w:r>
        <w:rPr>
          <w:rFonts w:hint="eastAsia"/>
        </w:rPr>
        <w:t>的约定</w:t>
      </w:r>
      <w:r>
        <w:rPr>
          <w:rFonts w:hint="eastAsia"/>
        </w:rPr>
        <w:t>.</w:t>
      </w:r>
    </w:p>
    <w:p w:rsidR="00741894" w:rsidRDefault="00741894" w:rsidP="00741894">
      <w:pPr>
        <w:ind w:left="850"/>
        <w:rPr>
          <w:rFonts w:hint="eastAsia"/>
        </w:rPr>
      </w:pPr>
      <w:r>
        <w:rPr>
          <w:rFonts w:hint="eastAsia"/>
        </w:rPr>
        <w:t xml:space="preserve">  </w:t>
      </w:r>
      <w:r>
        <w:rPr>
          <w:rFonts w:hint="eastAsia"/>
        </w:rPr>
        <w:t>不使用下划线连接单词，也不加入</w:t>
      </w:r>
      <w:r>
        <w:rPr>
          <w:rFonts w:hint="eastAsia"/>
        </w:rPr>
        <w:t xml:space="preserve"> C</w:t>
      </w:r>
      <w:r>
        <w:rPr>
          <w:rFonts w:hint="eastAsia"/>
        </w:rPr>
        <w:t>、</w:t>
      </w:r>
      <w:r>
        <w:rPr>
          <w:rFonts w:hint="eastAsia"/>
        </w:rPr>
        <w:t xml:space="preserve">T </w:t>
      </w:r>
      <w:r>
        <w:rPr>
          <w:rFonts w:hint="eastAsia"/>
        </w:rPr>
        <w:t>等前缀</w:t>
      </w:r>
    </w:p>
    <w:p w:rsidR="00741894" w:rsidRDefault="00741894" w:rsidP="00741894">
      <w:pPr>
        <w:ind w:left="850"/>
        <w:rPr>
          <w:rFonts w:hint="eastAsia"/>
        </w:rPr>
      </w:pPr>
      <w:r>
        <w:rPr>
          <w:rFonts w:hint="eastAsia"/>
        </w:rPr>
        <w:t xml:space="preserve">  </w:t>
      </w:r>
      <w:r>
        <w:rPr>
          <w:rFonts w:hint="eastAsia"/>
        </w:rPr>
        <w:t>例</w:t>
      </w:r>
      <w:r>
        <w:rPr>
          <w:rFonts w:hint="eastAsia"/>
        </w:rPr>
        <w:t>:</w:t>
      </w:r>
    </w:p>
    <w:p w:rsidR="00741894" w:rsidRDefault="00741894" w:rsidP="00741894">
      <w:pPr>
        <w:ind w:left="850"/>
      </w:pPr>
      <w:r>
        <w:t xml:space="preserve">  class </w:t>
      </w:r>
      <w:proofErr w:type="spellStart"/>
      <w:r>
        <w:t>ThisIsAClass</w:t>
      </w:r>
      <w:proofErr w:type="spellEnd"/>
      <w:r>
        <w:t xml:space="preserve">(object):  </w:t>
      </w:r>
    </w:p>
    <w:p w:rsidR="00741894" w:rsidRDefault="00741894" w:rsidP="00741894">
      <w:pPr>
        <w:ind w:left="850"/>
      </w:pPr>
      <w:r>
        <w:t xml:space="preserve">      pass  </w:t>
      </w:r>
    </w:p>
    <w:p w:rsidR="00741894" w:rsidRDefault="00741894" w:rsidP="00741894">
      <w:pPr>
        <w:ind w:left="850"/>
      </w:pPr>
      <w:r>
        <w:t xml:space="preserve"> </w:t>
      </w:r>
    </w:p>
    <w:p w:rsidR="00741894" w:rsidRPr="00DA058A" w:rsidRDefault="00741894" w:rsidP="00741894">
      <w:pPr>
        <w:ind w:left="850"/>
        <w:rPr>
          <w:rFonts w:hint="eastAsia"/>
          <w:b/>
        </w:rPr>
      </w:pPr>
      <w:r w:rsidRPr="00DA058A">
        <w:rPr>
          <w:rFonts w:hint="eastAsia"/>
          <w:b/>
        </w:rPr>
        <w:t>函数名</w:t>
      </w:r>
    </w:p>
    <w:p w:rsidR="00741894" w:rsidRDefault="00741894" w:rsidP="00741894">
      <w:pPr>
        <w:ind w:left="850"/>
        <w:rPr>
          <w:rFonts w:hint="eastAsia"/>
        </w:rPr>
      </w:pPr>
      <w:r>
        <w:rPr>
          <w:rFonts w:hint="eastAsia"/>
        </w:rPr>
        <w:t xml:space="preserve"> </w:t>
      </w:r>
      <w:r>
        <w:rPr>
          <w:rFonts w:hint="eastAsia"/>
        </w:rPr>
        <w:t>函数</w:t>
      </w:r>
      <w:proofErr w:type="gramStart"/>
      <w:r>
        <w:rPr>
          <w:rFonts w:hint="eastAsia"/>
        </w:rPr>
        <w:t>名全部</w:t>
      </w:r>
      <w:proofErr w:type="gramEnd"/>
      <w:r>
        <w:rPr>
          <w:rFonts w:hint="eastAsia"/>
        </w:rPr>
        <w:t>小写，由下划线连接各个单词</w:t>
      </w:r>
    </w:p>
    <w:p w:rsidR="00741894" w:rsidRDefault="00741894" w:rsidP="00741894">
      <w:pPr>
        <w:ind w:left="850"/>
        <w:rPr>
          <w:rFonts w:hint="eastAsia"/>
        </w:rPr>
      </w:pPr>
      <w:r>
        <w:rPr>
          <w:rFonts w:hint="eastAsia"/>
        </w:rPr>
        <w:t xml:space="preserve"> </w:t>
      </w:r>
      <w:r>
        <w:rPr>
          <w:rFonts w:hint="eastAsia"/>
        </w:rPr>
        <w:t>类似</w:t>
      </w:r>
      <w:proofErr w:type="spellStart"/>
      <w:r>
        <w:rPr>
          <w:rFonts w:hint="eastAsia"/>
        </w:rPr>
        <w:t>mixedCase</w:t>
      </w:r>
      <w:proofErr w:type="spellEnd"/>
      <w:proofErr w:type="gramStart"/>
      <w:r>
        <w:rPr>
          <w:rFonts w:hint="eastAsia"/>
        </w:rPr>
        <w:t>函数名仅被</w:t>
      </w:r>
      <w:proofErr w:type="gramEnd"/>
      <w:r>
        <w:rPr>
          <w:rFonts w:hint="eastAsia"/>
        </w:rPr>
        <w:t>允许用于这种风格已经占优势的上下文</w:t>
      </w:r>
      <w:r>
        <w:rPr>
          <w:rFonts w:hint="eastAsia"/>
        </w:rPr>
        <w:t>(</w:t>
      </w:r>
      <w:r>
        <w:rPr>
          <w:rFonts w:hint="eastAsia"/>
        </w:rPr>
        <w:t>如</w:t>
      </w:r>
      <w:r>
        <w:rPr>
          <w:rFonts w:hint="eastAsia"/>
        </w:rPr>
        <w:t xml:space="preserve">: threading.py) </w:t>
      </w:r>
      <w:r>
        <w:rPr>
          <w:rFonts w:hint="eastAsia"/>
        </w:rPr>
        <w:t>以便保持向后兼容</w:t>
      </w:r>
      <w:r>
        <w:rPr>
          <w:rFonts w:hint="eastAsia"/>
        </w:rPr>
        <w:t xml:space="preserve">. </w:t>
      </w:r>
    </w:p>
    <w:p w:rsidR="00741894" w:rsidRDefault="00741894" w:rsidP="00741894">
      <w:pPr>
        <w:ind w:left="850"/>
        <w:rPr>
          <w:rFonts w:hint="eastAsia"/>
        </w:rPr>
      </w:pPr>
      <w:r>
        <w:rPr>
          <w:rFonts w:hint="eastAsia"/>
        </w:rPr>
        <w:t xml:space="preserve">  </w:t>
      </w:r>
      <w:r>
        <w:rPr>
          <w:rFonts w:hint="eastAsia"/>
        </w:rPr>
        <w:t>例</w:t>
      </w:r>
      <w:r>
        <w:rPr>
          <w:rFonts w:hint="eastAsia"/>
        </w:rPr>
        <w:t>:</w:t>
      </w:r>
    </w:p>
    <w:p w:rsidR="00741894" w:rsidRDefault="00741894" w:rsidP="00741894">
      <w:pPr>
        <w:ind w:left="850"/>
      </w:pPr>
      <w:r>
        <w:t xml:space="preserve">  def </w:t>
      </w:r>
      <w:proofErr w:type="spellStart"/>
      <w:r>
        <w:t>this_is_a_func</w:t>
      </w:r>
      <w:proofErr w:type="spellEnd"/>
      <w:r>
        <w:t>(self):</w:t>
      </w:r>
    </w:p>
    <w:p w:rsidR="00741894" w:rsidRDefault="00741894" w:rsidP="00741894">
      <w:pPr>
        <w:ind w:left="850"/>
      </w:pPr>
      <w:r>
        <w:lastRenderedPageBreak/>
        <w:t xml:space="preserve">      pass</w:t>
      </w:r>
    </w:p>
    <w:p w:rsidR="00741894" w:rsidRDefault="00741894" w:rsidP="00741894">
      <w:pPr>
        <w:ind w:left="850"/>
      </w:pPr>
      <w:r>
        <w:t xml:space="preserve"> </w:t>
      </w:r>
    </w:p>
    <w:p w:rsidR="00741894" w:rsidRPr="00DA058A" w:rsidRDefault="00741894" w:rsidP="00741894">
      <w:pPr>
        <w:ind w:left="850"/>
        <w:rPr>
          <w:rFonts w:hint="eastAsia"/>
          <w:b/>
        </w:rPr>
      </w:pPr>
      <w:r w:rsidRPr="00DA058A">
        <w:rPr>
          <w:rFonts w:hint="eastAsia"/>
          <w:b/>
        </w:rPr>
        <w:t>变量名</w:t>
      </w:r>
    </w:p>
    <w:p w:rsidR="00741894" w:rsidRDefault="00741894" w:rsidP="00741894">
      <w:pPr>
        <w:ind w:left="850"/>
        <w:rPr>
          <w:rFonts w:hint="eastAsia"/>
        </w:rPr>
      </w:pPr>
      <w:r>
        <w:rPr>
          <w:rFonts w:hint="eastAsia"/>
        </w:rPr>
        <w:t xml:space="preserve">  </w:t>
      </w:r>
      <w:r>
        <w:rPr>
          <w:rFonts w:hint="eastAsia"/>
        </w:rPr>
        <w:t>变量</w:t>
      </w:r>
      <w:proofErr w:type="gramStart"/>
      <w:r>
        <w:rPr>
          <w:rFonts w:hint="eastAsia"/>
        </w:rPr>
        <w:t>名全部</w:t>
      </w:r>
      <w:proofErr w:type="gramEnd"/>
      <w:r>
        <w:rPr>
          <w:rFonts w:hint="eastAsia"/>
        </w:rPr>
        <w:t>小写，由下划线连接各个单词</w:t>
      </w:r>
    </w:p>
    <w:p w:rsidR="00741894" w:rsidRDefault="00741894" w:rsidP="00741894">
      <w:pPr>
        <w:ind w:left="850"/>
        <w:rPr>
          <w:rFonts w:hint="eastAsia"/>
        </w:rPr>
      </w:pPr>
      <w:r>
        <w:rPr>
          <w:rFonts w:hint="eastAsia"/>
        </w:rPr>
        <w:t xml:space="preserve">  </w:t>
      </w:r>
      <w:r>
        <w:rPr>
          <w:rFonts w:hint="eastAsia"/>
        </w:rPr>
        <w:t>不论是类成员变量还是全局变量，均不使用</w:t>
      </w:r>
      <w:r>
        <w:rPr>
          <w:rFonts w:hint="eastAsia"/>
        </w:rPr>
        <w:t xml:space="preserve"> m </w:t>
      </w:r>
      <w:r>
        <w:rPr>
          <w:rFonts w:hint="eastAsia"/>
        </w:rPr>
        <w:t>或</w:t>
      </w:r>
      <w:r>
        <w:rPr>
          <w:rFonts w:hint="eastAsia"/>
        </w:rPr>
        <w:t xml:space="preserve"> g </w:t>
      </w:r>
      <w:r>
        <w:rPr>
          <w:rFonts w:hint="eastAsia"/>
        </w:rPr>
        <w:t>前缀</w:t>
      </w:r>
    </w:p>
    <w:p w:rsidR="00741894" w:rsidRDefault="00741894" w:rsidP="00741894">
      <w:pPr>
        <w:ind w:left="850"/>
        <w:rPr>
          <w:rFonts w:hint="eastAsia"/>
        </w:rPr>
      </w:pPr>
      <w:r>
        <w:rPr>
          <w:rFonts w:hint="eastAsia"/>
        </w:rPr>
        <w:t xml:space="preserve">  </w:t>
      </w:r>
      <w:r>
        <w:rPr>
          <w:rFonts w:hint="eastAsia"/>
        </w:rPr>
        <w:t>私有类成员使用单一下划线前缀标识，多定义公开成员，少定义私有成员。</w:t>
      </w:r>
    </w:p>
    <w:p w:rsidR="00741894" w:rsidRDefault="00741894" w:rsidP="00741894">
      <w:pPr>
        <w:ind w:left="850"/>
        <w:rPr>
          <w:rFonts w:hint="eastAsia"/>
        </w:rPr>
      </w:pPr>
      <w:r>
        <w:rPr>
          <w:rFonts w:hint="eastAsia"/>
        </w:rPr>
        <w:t xml:space="preserve">  </w:t>
      </w:r>
      <w:r>
        <w:rPr>
          <w:rFonts w:hint="eastAsia"/>
        </w:rPr>
        <w:t>变量名不应带有类型信息，因为</w:t>
      </w:r>
      <w:r>
        <w:rPr>
          <w:rFonts w:hint="eastAsia"/>
        </w:rPr>
        <w:t xml:space="preserve"> Python </w:t>
      </w:r>
      <w:r>
        <w:rPr>
          <w:rFonts w:hint="eastAsia"/>
        </w:rPr>
        <w:t>是动态类型语言。如</w:t>
      </w:r>
      <w:r>
        <w:rPr>
          <w:rFonts w:hint="eastAsia"/>
        </w:rPr>
        <w:t xml:space="preserve"> </w:t>
      </w:r>
      <w:proofErr w:type="spellStart"/>
      <w:r>
        <w:rPr>
          <w:rFonts w:hint="eastAsia"/>
        </w:rPr>
        <w:t>iValue</w:t>
      </w:r>
      <w:proofErr w:type="spellEnd"/>
      <w:r>
        <w:rPr>
          <w:rFonts w:hint="eastAsia"/>
        </w:rPr>
        <w:t>、</w:t>
      </w:r>
      <w:proofErr w:type="spellStart"/>
      <w:r>
        <w:rPr>
          <w:rFonts w:hint="eastAsia"/>
        </w:rPr>
        <w:t>names_list</w:t>
      </w:r>
      <w:proofErr w:type="spellEnd"/>
      <w:r>
        <w:rPr>
          <w:rFonts w:hint="eastAsia"/>
        </w:rPr>
        <w:t>、</w:t>
      </w:r>
      <w:proofErr w:type="spellStart"/>
      <w:r>
        <w:rPr>
          <w:rFonts w:hint="eastAsia"/>
        </w:rPr>
        <w:t>dict_obj</w:t>
      </w:r>
      <w:proofErr w:type="spellEnd"/>
      <w:r>
        <w:rPr>
          <w:rFonts w:hint="eastAsia"/>
        </w:rPr>
        <w:t xml:space="preserve"> </w:t>
      </w:r>
      <w:r>
        <w:rPr>
          <w:rFonts w:hint="eastAsia"/>
        </w:rPr>
        <w:t>等都是不好的命名。</w:t>
      </w:r>
    </w:p>
    <w:p w:rsidR="00741894" w:rsidRDefault="00741894" w:rsidP="00741894">
      <w:pPr>
        <w:ind w:left="850"/>
      </w:pPr>
    </w:p>
    <w:p w:rsidR="00741894" w:rsidRPr="00DA058A" w:rsidRDefault="00741894" w:rsidP="00741894">
      <w:pPr>
        <w:ind w:left="850"/>
        <w:rPr>
          <w:rFonts w:hint="eastAsia"/>
          <w:b/>
        </w:rPr>
      </w:pPr>
      <w:r w:rsidRPr="00DA058A">
        <w:rPr>
          <w:rFonts w:hint="eastAsia"/>
          <w:b/>
        </w:rPr>
        <w:t>常量名</w:t>
      </w:r>
    </w:p>
    <w:p w:rsidR="00741894" w:rsidRDefault="00741894" w:rsidP="00741894">
      <w:pPr>
        <w:ind w:left="850"/>
        <w:rPr>
          <w:rFonts w:hint="eastAsia"/>
        </w:rPr>
      </w:pPr>
      <w:r>
        <w:rPr>
          <w:rFonts w:hint="eastAsia"/>
        </w:rPr>
        <w:t xml:space="preserve">  </w:t>
      </w:r>
      <w:r>
        <w:rPr>
          <w:rFonts w:hint="eastAsia"/>
        </w:rPr>
        <w:t>常量</w:t>
      </w:r>
      <w:proofErr w:type="gramStart"/>
      <w:r>
        <w:rPr>
          <w:rFonts w:hint="eastAsia"/>
        </w:rPr>
        <w:t>名所有</w:t>
      </w:r>
      <w:proofErr w:type="gramEnd"/>
      <w:r>
        <w:rPr>
          <w:rFonts w:hint="eastAsia"/>
        </w:rPr>
        <w:t>字母大写，由下划线连接各个单词</w:t>
      </w:r>
    </w:p>
    <w:p w:rsidR="00741894" w:rsidRDefault="00741894" w:rsidP="00741894">
      <w:pPr>
        <w:ind w:left="850"/>
        <w:rPr>
          <w:rFonts w:hint="eastAsia"/>
        </w:rPr>
      </w:pPr>
      <w:r>
        <w:rPr>
          <w:rFonts w:hint="eastAsia"/>
        </w:rPr>
        <w:t xml:space="preserve">  </w:t>
      </w:r>
      <w:r>
        <w:rPr>
          <w:rFonts w:hint="eastAsia"/>
        </w:rPr>
        <w:t>例</w:t>
      </w:r>
      <w:r>
        <w:rPr>
          <w:rFonts w:hint="eastAsia"/>
        </w:rPr>
        <w:t>:</w:t>
      </w:r>
    </w:p>
    <w:p w:rsidR="00741894" w:rsidRDefault="00741894" w:rsidP="00741894">
      <w:pPr>
        <w:ind w:left="850"/>
      </w:pPr>
      <w:r>
        <w:t xml:space="preserve">  WHITE = 0xffffffff  </w:t>
      </w:r>
    </w:p>
    <w:p w:rsidR="00741894" w:rsidRDefault="00741894" w:rsidP="00741894">
      <w:pPr>
        <w:ind w:left="850"/>
      </w:pPr>
      <w:r>
        <w:t xml:space="preserve">  THIS_IS_A_CONSTANT = 1 </w:t>
      </w:r>
    </w:p>
    <w:p w:rsidR="00741894" w:rsidRDefault="00741894" w:rsidP="00741894">
      <w:pPr>
        <w:ind w:left="850"/>
      </w:pPr>
      <w:r>
        <w:t xml:space="preserve"> </w:t>
      </w:r>
    </w:p>
    <w:p w:rsidR="00741894" w:rsidRPr="00DA058A" w:rsidRDefault="00741894" w:rsidP="00741894">
      <w:pPr>
        <w:ind w:left="850"/>
        <w:rPr>
          <w:rFonts w:hint="eastAsia"/>
          <w:b/>
        </w:rPr>
      </w:pPr>
      <w:r w:rsidRPr="00DA058A">
        <w:rPr>
          <w:rFonts w:hint="eastAsia"/>
          <w:b/>
        </w:rPr>
        <w:t>异常名</w:t>
      </w:r>
    </w:p>
    <w:p w:rsidR="00741894" w:rsidRDefault="00741894" w:rsidP="00741894">
      <w:pPr>
        <w:ind w:left="850"/>
        <w:rPr>
          <w:rFonts w:hint="eastAsia"/>
        </w:rPr>
      </w:pPr>
      <w:r>
        <w:rPr>
          <w:rFonts w:hint="eastAsia"/>
        </w:rPr>
        <w:t xml:space="preserve">  </w:t>
      </w:r>
      <w:r>
        <w:rPr>
          <w:rFonts w:hint="eastAsia"/>
        </w:rPr>
        <w:t>如果模块对所有情况定义了单个异常</w:t>
      </w:r>
      <w:r>
        <w:rPr>
          <w:rFonts w:hint="eastAsia"/>
        </w:rPr>
        <w:t>,</w:t>
      </w:r>
      <w:r>
        <w:rPr>
          <w:rFonts w:hint="eastAsia"/>
        </w:rPr>
        <w:t>它通常被叫做</w:t>
      </w:r>
      <w:r>
        <w:rPr>
          <w:rFonts w:hint="eastAsia"/>
        </w:rPr>
        <w:t>"error"</w:t>
      </w:r>
      <w:r>
        <w:rPr>
          <w:rFonts w:hint="eastAsia"/>
        </w:rPr>
        <w:t>或</w:t>
      </w:r>
      <w:r>
        <w:rPr>
          <w:rFonts w:hint="eastAsia"/>
        </w:rPr>
        <w:t>"Error"</w:t>
      </w:r>
    </w:p>
    <w:p w:rsidR="00741894" w:rsidRDefault="00741894" w:rsidP="00741894">
      <w:pPr>
        <w:ind w:left="850"/>
        <w:rPr>
          <w:rFonts w:hint="eastAsia"/>
        </w:rPr>
      </w:pPr>
      <w:r>
        <w:rPr>
          <w:rFonts w:hint="eastAsia"/>
        </w:rPr>
        <w:t xml:space="preserve">  </w:t>
      </w:r>
      <w:r>
        <w:rPr>
          <w:rFonts w:hint="eastAsia"/>
        </w:rPr>
        <w:t>似乎内建</w:t>
      </w:r>
      <w:r>
        <w:rPr>
          <w:rFonts w:hint="eastAsia"/>
        </w:rPr>
        <w:t>(</w:t>
      </w:r>
      <w:r>
        <w:rPr>
          <w:rFonts w:hint="eastAsia"/>
        </w:rPr>
        <w:t>扩展</w:t>
      </w:r>
      <w:r>
        <w:rPr>
          <w:rFonts w:hint="eastAsia"/>
        </w:rPr>
        <w:t>)</w:t>
      </w:r>
      <w:r>
        <w:rPr>
          <w:rFonts w:hint="eastAsia"/>
        </w:rPr>
        <w:t>的模块使用</w:t>
      </w:r>
      <w:r>
        <w:rPr>
          <w:rFonts w:hint="eastAsia"/>
        </w:rPr>
        <w:t>"error"(</w:t>
      </w:r>
      <w:r>
        <w:rPr>
          <w:rFonts w:hint="eastAsia"/>
        </w:rPr>
        <w:t>例如</w:t>
      </w:r>
      <w:r>
        <w:rPr>
          <w:rFonts w:hint="eastAsia"/>
        </w:rPr>
        <w:t>:</w:t>
      </w:r>
      <w:proofErr w:type="spellStart"/>
      <w:r>
        <w:rPr>
          <w:rFonts w:hint="eastAsia"/>
        </w:rPr>
        <w:t>os.error</w:t>
      </w:r>
      <w:proofErr w:type="spellEnd"/>
      <w:r>
        <w:rPr>
          <w:rFonts w:hint="eastAsia"/>
        </w:rPr>
        <w:t xml:space="preserve">), </w:t>
      </w:r>
      <w:r>
        <w:rPr>
          <w:rFonts w:hint="eastAsia"/>
        </w:rPr>
        <w:t>而</w:t>
      </w:r>
      <w:r>
        <w:rPr>
          <w:rFonts w:hint="eastAsia"/>
        </w:rPr>
        <w:t>Python</w:t>
      </w:r>
      <w:r>
        <w:rPr>
          <w:rFonts w:hint="eastAsia"/>
        </w:rPr>
        <w:t>模块通常用</w:t>
      </w:r>
      <w:r>
        <w:rPr>
          <w:rFonts w:hint="eastAsia"/>
        </w:rPr>
        <w:t>"Error" (</w:t>
      </w:r>
      <w:r>
        <w:rPr>
          <w:rFonts w:hint="eastAsia"/>
        </w:rPr>
        <w:t>例如</w:t>
      </w:r>
      <w:r>
        <w:rPr>
          <w:rFonts w:hint="eastAsia"/>
        </w:rPr>
        <w:t xml:space="preserve">: </w:t>
      </w:r>
      <w:proofErr w:type="spellStart"/>
      <w:r>
        <w:rPr>
          <w:rFonts w:hint="eastAsia"/>
        </w:rPr>
        <w:t>xdrlib.Error</w:t>
      </w:r>
      <w:proofErr w:type="spellEnd"/>
      <w:r>
        <w:rPr>
          <w:rFonts w:hint="eastAsia"/>
        </w:rPr>
        <w:t>).</w:t>
      </w:r>
    </w:p>
    <w:p w:rsidR="00741894" w:rsidRDefault="00741894" w:rsidP="00741894">
      <w:pPr>
        <w:ind w:left="850"/>
        <w:rPr>
          <w:rFonts w:hint="eastAsia"/>
        </w:rPr>
      </w:pPr>
      <w:r>
        <w:rPr>
          <w:rFonts w:hint="eastAsia"/>
        </w:rPr>
        <w:t xml:space="preserve">  </w:t>
      </w:r>
      <w:r>
        <w:rPr>
          <w:rFonts w:hint="eastAsia"/>
        </w:rPr>
        <w:t>趋势是使用</w:t>
      </w:r>
      <w:r>
        <w:rPr>
          <w:rFonts w:hint="eastAsia"/>
        </w:rPr>
        <w:t>(</w:t>
      </w:r>
      <w:proofErr w:type="spellStart"/>
      <w:r>
        <w:rPr>
          <w:rFonts w:hint="eastAsia"/>
        </w:rPr>
        <w:t>CapWords</w:t>
      </w:r>
      <w:proofErr w:type="spellEnd"/>
      <w:r>
        <w:rPr>
          <w:rFonts w:hint="eastAsia"/>
        </w:rPr>
        <w:t>)</w:t>
      </w:r>
    </w:p>
    <w:p w:rsidR="00741894" w:rsidRDefault="00741894" w:rsidP="00741894">
      <w:pPr>
        <w:ind w:left="850"/>
      </w:pPr>
      <w:r>
        <w:t xml:space="preserve"> </w:t>
      </w:r>
    </w:p>
    <w:p w:rsidR="00741894" w:rsidRDefault="00741894" w:rsidP="00741894">
      <w:pPr>
        <w:ind w:left="850"/>
        <w:rPr>
          <w:rFonts w:hint="eastAsia"/>
        </w:rPr>
      </w:pPr>
      <w:r>
        <w:rPr>
          <w:rFonts w:hint="eastAsia"/>
        </w:rPr>
        <w:t>缩写</w:t>
      </w:r>
    </w:p>
    <w:p w:rsidR="00741894" w:rsidRDefault="00741894" w:rsidP="00741894">
      <w:pPr>
        <w:ind w:left="850"/>
        <w:rPr>
          <w:rFonts w:hint="eastAsia"/>
        </w:rPr>
      </w:pPr>
      <w:r>
        <w:rPr>
          <w:rFonts w:hint="eastAsia"/>
        </w:rPr>
        <w:t xml:space="preserve">   1.    </w:t>
      </w:r>
      <w:r>
        <w:rPr>
          <w:rFonts w:hint="eastAsia"/>
        </w:rPr>
        <w:t>命名应当尽量使用全拼写的单词</w:t>
      </w:r>
    </w:p>
    <w:p w:rsidR="00741894" w:rsidRDefault="00741894" w:rsidP="00741894">
      <w:pPr>
        <w:ind w:left="850"/>
      </w:pPr>
      <w:r>
        <w:t xml:space="preserve"> </w:t>
      </w:r>
    </w:p>
    <w:p w:rsidR="00741894" w:rsidRDefault="00741894" w:rsidP="00741894">
      <w:pPr>
        <w:ind w:left="850"/>
        <w:rPr>
          <w:rFonts w:hint="eastAsia"/>
        </w:rPr>
      </w:pPr>
      <w:r>
        <w:rPr>
          <w:rFonts w:hint="eastAsia"/>
        </w:rPr>
        <w:t xml:space="preserve">   2.    </w:t>
      </w:r>
      <w:r>
        <w:rPr>
          <w:rFonts w:hint="eastAsia"/>
        </w:rPr>
        <w:t>常用的缩写，如</w:t>
      </w:r>
      <w:r>
        <w:rPr>
          <w:rFonts w:hint="eastAsia"/>
        </w:rPr>
        <w:t xml:space="preserve"> XML</w:t>
      </w:r>
      <w:r>
        <w:rPr>
          <w:rFonts w:hint="eastAsia"/>
        </w:rPr>
        <w:t>、</w:t>
      </w:r>
      <w:r>
        <w:rPr>
          <w:rFonts w:hint="eastAsia"/>
        </w:rPr>
        <w:t>ID</w:t>
      </w:r>
      <w:r>
        <w:rPr>
          <w:rFonts w:hint="eastAsia"/>
        </w:rPr>
        <w:t>等，在命名时也应只大写首字母</w:t>
      </w:r>
    </w:p>
    <w:p w:rsidR="00741894" w:rsidRDefault="00741894" w:rsidP="00741894">
      <w:pPr>
        <w:ind w:left="850"/>
        <w:rPr>
          <w:rFonts w:hint="eastAsia"/>
        </w:rPr>
      </w:pPr>
      <w:r>
        <w:rPr>
          <w:rFonts w:hint="eastAsia"/>
        </w:rPr>
        <w:t xml:space="preserve">       </w:t>
      </w:r>
      <w:r>
        <w:rPr>
          <w:rFonts w:hint="eastAsia"/>
        </w:rPr>
        <w:t>例</w:t>
      </w:r>
      <w:r>
        <w:rPr>
          <w:rFonts w:hint="eastAsia"/>
        </w:rPr>
        <w:t xml:space="preserve">:class </w:t>
      </w:r>
      <w:proofErr w:type="spellStart"/>
      <w:r>
        <w:rPr>
          <w:rFonts w:hint="eastAsia"/>
        </w:rPr>
        <w:t>XmlParser</w:t>
      </w:r>
      <w:proofErr w:type="spellEnd"/>
      <w:r>
        <w:rPr>
          <w:rFonts w:hint="eastAsia"/>
        </w:rPr>
        <w:t>(object</w:t>
      </w:r>
      <w:proofErr w:type="gramStart"/>
      <w:r>
        <w:rPr>
          <w:rFonts w:hint="eastAsia"/>
        </w:rPr>
        <w:t>):pass</w:t>
      </w:r>
      <w:proofErr w:type="gramEnd"/>
      <w:r>
        <w:rPr>
          <w:rFonts w:hint="eastAsia"/>
        </w:rPr>
        <w:t xml:space="preserve"> </w:t>
      </w:r>
    </w:p>
    <w:p w:rsidR="00741894" w:rsidRDefault="00741894" w:rsidP="00741894">
      <w:pPr>
        <w:ind w:left="850"/>
      </w:pPr>
      <w:r>
        <w:t xml:space="preserve"> </w:t>
      </w:r>
    </w:p>
    <w:p w:rsidR="00741894" w:rsidRDefault="00741894" w:rsidP="00741894">
      <w:pPr>
        <w:ind w:left="850"/>
        <w:rPr>
          <w:rFonts w:hint="eastAsia"/>
        </w:rPr>
      </w:pPr>
      <w:r>
        <w:rPr>
          <w:rFonts w:hint="eastAsia"/>
        </w:rPr>
        <w:t xml:space="preserve">   3.    </w:t>
      </w:r>
      <w:r>
        <w:rPr>
          <w:rFonts w:hint="eastAsia"/>
        </w:rPr>
        <w:t>命名中含有长单词，对某个单词进行缩写</w:t>
      </w:r>
    </w:p>
    <w:p w:rsidR="00741894" w:rsidRDefault="00741894" w:rsidP="00741894">
      <w:pPr>
        <w:ind w:left="850"/>
        <w:rPr>
          <w:rFonts w:hint="eastAsia"/>
        </w:rPr>
      </w:pPr>
      <w:r>
        <w:rPr>
          <w:rFonts w:hint="eastAsia"/>
        </w:rPr>
        <w:t xml:space="preserve">       </w:t>
      </w:r>
      <w:r>
        <w:rPr>
          <w:rFonts w:hint="eastAsia"/>
        </w:rPr>
        <w:t>例</w:t>
      </w:r>
      <w:r>
        <w:rPr>
          <w:rFonts w:hint="eastAsia"/>
        </w:rPr>
        <w:t xml:space="preserve">:function </w:t>
      </w:r>
      <w:r>
        <w:rPr>
          <w:rFonts w:hint="eastAsia"/>
        </w:rPr>
        <w:t>缩写为</w:t>
      </w:r>
      <w:r>
        <w:rPr>
          <w:rFonts w:hint="eastAsia"/>
        </w:rPr>
        <w:t xml:space="preserve"> </w:t>
      </w:r>
      <w:proofErr w:type="spellStart"/>
      <w:r>
        <w:rPr>
          <w:rFonts w:hint="eastAsia"/>
        </w:rPr>
        <w:t>fn;text</w:t>
      </w:r>
      <w:proofErr w:type="spellEnd"/>
      <w:r>
        <w:rPr>
          <w:rFonts w:hint="eastAsia"/>
        </w:rPr>
        <w:t xml:space="preserve"> </w:t>
      </w:r>
      <w:r>
        <w:rPr>
          <w:rFonts w:hint="eastAsia"/>
        </w:rPr>
        <w:t>缩写为</w:t>
      </w:r>
      <w:r>
        <w:rPr>
          <w:rFonts w:hint="eastAsia"/>
        </w:rPr>
        <w:t xml:space="preserve"> </w:t>
      </w:r>
      <w:proofErr w:type="spellStart"/>
      <w:r>
        <w:rPr>
          <w:rFonts w:hint="eastAsia"/>
        </w:rPr>
        <w:t>txt;object</w:t>
      </w:r>
      <w:proofErr w:type="spellEnd"/>
      <w:r>
        <w:rPr>
          <w:rFonts w:hint="eastAsia"/>
        </w:rPr>
        <w:t xml:space="preserve"> </w:t>
      </w:r>
      <w:r>
        <w:rPr>
          <w:rFonts w:hint="eastAsia"/>
        </w:rPr>
        <w:t>缩写为</w:t>
      </w:r>
      <w:r>
        <w:rPr>
          <w:rFonts w:hint="eastAsia"/>
        </w:rPr>
        <w:t xml:space="preserve"> </w:t>
      </w:r>
      <w:proofErr w:type="spellStart"/>
      <w:r>
        <w:rPr>
          <w:rFonts w:hint="eastAsia"/>
        </w:rPr>
        <w:t>obj</w:t>
      </w:r>
      <w:proofErr w:type="spellEnd"/>
      <w:r>
        <w:rPr>
          <w:rFonts w:hint="eastAsia"/>
        </w:rPr>
        <w:t>等</w:t>
      </w:r>
    </w:p>
    <w:p w:rsidR="00741894" w:rsidRDefault="00741894" w:rsidP="00741894">
      <w:pPr>
        <w:ind w:left="850"/>
      </w:pPr>
      <w:r>
        <w:t xml:space="preserve"> </w:t>
      </w:r>
    </w:p>
    <w:p w:rsidR="00741894" w:rsidRPr="00DA058A" w:rsidRDefault="00741894" w:rsidP="00741894">
      <w:pPr>
        <w:ind w:left="850"/>
        <w:rPr>
          <w:rFonts w:hint="eastAsia"/>
          <w:b/>
        </w:rPr>
      </w:pPr>
      <w:r w:rsidRPr="00DA058A">
        <w:rPr>
          <w:rFonts w:hint="eastAsia"/>
          <w:b/>
        </w:rPr>
        <w:t>特殊命名</w:t>
      </w:r>
    </w:p>
    <w:p w:rsidR="00741894" w:rsidRDefault="00741894" w:rsidP="00741894">
      <w:pPr>
        <w:ind w:left="850"/>
        <w:rPr>
          <w:rFonts w:hint="eastAsia"/>
        </w:rPr>
      </w:pPr>
      <w:r>
        <w:rPr>
          <w:rFonts w:hint="eastAsia"/>
        </w:rPr>
        <w:t xml:space="preserve">   1.    </w:t>
      </w:r>
      <w:r>
        <w:rPr>
          <w:rFonts w:hint="eastAsia"/>
        </w:rPr>
        <w:t>用下划线作前导或结尾的特殊形式是被公认的</w:t>
      </w:r>
    </w:p>
    <w:p w:rsidR="00741894" w:rsidRDefault="00741894" w:rsidP="00741894">
      <w:pPr>
        <w:ind w:left="850"/>
        <w:rPr>
          <w:rFonts w:hint="eastAsia"/>
        </w:rPr>
      </w:pPr>
      <w:r>
        <w:rPr>
          <w:rFonts w:hint="eastAsia"/>
        </w:rPr>
        <w:t xml:space="preserve">        _</w:t>
      </w:r>
      <w:proofErr w:type="spellStart"/>
      <w:r>
        <w:rPr>
          <w:rFonts w:hint="eastAsia"/>
        </w:rPr>
        <w:t>single_leading_underscore</w:t>
      </w:r>
      <w:proofErr w:type="spellEnd"/>
      <w:r>
        <w:rPr>
          <w:rFonts w:hint="eastAsia"/>
        </w:rPr>
        <w:t>(</w:t>
      </w:r>
      <w:r>
        <w:rPr>
          <w:rFonts w:hint="eastAsia"/>
        </w:rPr>
        <w:t>以一个下划线作前导</w:t>
      </w:r>
      <w:r>
        <w:rPr>
          <w:rFonts w:hint="eastAsia"/>
        </w:rPr>
        <w:t xml:space="preserve">): </w:t>
      </w:r>
      <w:r>
        <w:rPr>
          <w:rFonts w:hint="eastAsia"/>
        </w:rPr>
        <w:t>弱的</w:t>
      </w:r>
      <w:r>
        <w:rPr>
          <w:rFonts w:hint="eastAsia"/>
        </w:rPr>
        <w:t>"</w:t>
      </w:r>
      <w:r>
        <w:rPr>
          <w:rFonts w:hint="eastAsia"/>
        </w:rPr>
        <w:t>内部使用</w:t>
      </w:r>
      <w:r>
        <w:rPr>
          <w:rFonts w:hint="eastAsia"/>
        </w:rPr>
        <w:t>(internal use)"</w:t>
      </w:r>
      <w:r>
        <w:rPr>
          <w:rFonts w:hint="eastAsia"/>
        </w:rPr>
        <w:t>标志</w:t>
      </w:r>
    </w:p>
    <w:p w:rsidR="00741894" w:rsidRDefault="00741894" w:rsidP="00741894">
      <w:pPr>
        <w:ind w:left="850"/>
        <w:rPr>
          <w:rFonts w:hint="eastAsia"/>
        </w:rPr>
      </w:pPr>
      <w:r>
        <w:rPr>
          <w:rFonts w:hint="eastAsia"/>
        </w:rPr>
        <w:t xml:space="preserve">       </w:t>
      </w:r>
      <w:r>
        <w:rPr>
          <w:rFonts w:hint="eastAsia"/>
        </w:rPr>
        <w:t>例</w:t>
      </w:r>
      <w:r>
        <w:rPr>
          <w:rFonts w:hint="eastAsia"/>
        </w:rPr>
        <w:t>:  "from M import *"</w:t>
      </w:r>
      <w:r>
        <w:rPr>
          <w:rFonts w:hint="eastAsia"/>
        </w:rPr>
        <w:t>不会导入以下划线开头的对象</w:t>
      </w:r>
    </w:p>
    <w:p w:rsidR="00741894" w:rsidRDefault="00741894" w:rsidP="00741894">
      <w:pPr>
        <w:ind w:left="850"/>
      </w:pPr>
      <w:r>
        <w:t xml:space="preserve"> </w:t>
      </w:r>
    </w:p>
    <w:p w:rsidR="00741894" w:rsidRDefault="00741894" w:rsidP="00741894">
      <w:pPr>
        <w:ind w:left="850"/>
        <w:rPr>
          <w:rFonts w:hint="eastAsia"/>
        </w:rPr>
      </w:pPr>
      <w:r>
        <w:rPr>
          <w:rFonts w:hint="eastAsia"/>
        </w:rPr>
        <w:t xml:space="preserve">   2.    </w:t>
      </w:r>
      <w:proofErr w:type="spellStart"/>
      <w:r>
        <w:rPr>
          <w:rFonts w:hint="eastAsia"/>
        </w:rPr>
        <w:t>single_trailing_underscore</w:t>
      </w:r>
      <w:proofErr w:type="spellEnd"/>
      <w:r>
        <w:rPr>
          <w:rFonts w:hint="eastAsia"/>
        </w:rPr>
        <w:t>_(</w:t>
      </w:r>
      <w:r>
        <w:rPr>
          <w:rFonts w:hint="eastAsia"/>
        </w:rPr>
        <w:t>以一个下划线结尾</w:t>
      </w:r>
      <w:r>
        <w:rPr>
          <w:rFonts w:hint="eastAsia"/>
        </w:rPr>
        <w:t xml:space="preserve">): </w:t>
      </w:r>
      <w:r>
        <w:rPr>
          <w:rFonts w:hint="eastAsia"/>
        </w:rPr>
        <w:t>用于避免与</w:t>
      </w:r>
      <w:r>
        <w:rPr>
          <w:rFonts w:hint="eastAsia"/>
        </w:rPr>
        <w:t>Python</w:t>
      </w:r>
      <w:r>
        <w:rPr>
          <w:rFonts w:hint="eastAsia"/>
        </w:rPr>
        <w:t>关键词的冲突</w:t>
      </w:r>
    </w:p>
    <w:p w:rsidR="00741894" w:rsidRDefault="00741894" w:rsidP="00741894">
      <w:pPr>
        <w:ind w:left="850"/>
        <w:rPr>
          <w:rFonts w:hint="eastAsia"/>
        </w:rPr>
      </w:pPr>
      <w:r>
        <w:rPr>
          <w:rFonts w:hint="eastAsia"/>
        </w:rPr>
        <w:t xml:space="preserve">       </w:t>
      </w:r>
      <w:r>
        <w:rPr>
          <w:rFonts w:hint="eastAsia"/>
        </w:rPr>
        <w:t>例</w:t>
      </w:r>
      <w:r>
        <w:rPr>
          <w:rFonts w:hint="eastAsia"/>
        </w:rPr>
        <w:t>:"</w:t>
      </w:r>
      <w:proofErr w:type="spellStart"/>
      <w:r>
        <w:rPr>
          <w:rFonts w:hint="eastAsia"/>
        </w:rPr>
        <w:t>Tkinter.Toplevel</w:t>
      </w:r>
      <w:proofErr w:type="spellEnd"/>
      <w:r>
        <w:rPr>
          <w:rFonts w:hint="eastAsia"/>
        </w:rPr>
        <w:t>(master, class_='</w:t>
      </w:r>
      <w:proofErr w:type="spellStart"/>
      <w:r>
        <w:rPr>
          <w:rFonts w:hint="eastAsia"/>
        </w:rPr>
        <w:t>ClassName</w:t>
      </w:r>
      <w:proofErr w:type="spellEnd"/>
      <w:r>
        <w:rPr>
          <w:rFonts w:hint="eastAsia"/>
        </w:rPr>
        <w:t>')"</w:t>
      </w:r>
    </w:p>
    <w:p w:rsidR="00741894" w:rsidRDefault="00741894" w:rsidP="00741894">
      <w:pPr>
        <w:ind w:left="850"/>
      </w:pPr>
      <w:r>
        <w:t xml:space="preserve"> </w:t>
      </w:r>
    </w:p>
    <w:p w:rsidR="00741894" w:rsidRDefault="00741894" w:rsidP="00741894">
      <w:pPr>
        <w:ind w:left="850"/>
        <w:rPr>
          <w:rFonts w:hint="eastAsia"/>
        </w:rPr>
      </w:pPr>
      <w:r>
        <w:rPr>
          <w:rFonts w:hint="eastAsia"/>
        </w:rPr>
        <w:t xml:space="preserve">   3.    __</w:t>
      </w:r>
      <w:proofErr w:type="spellStart"/>
      <w:r>
        <w:rPr>
          <w:rFonts w:hint="eastAsia"/>
        </w:rPr>
        <w:t>double_leading_underscore</w:t>
      </w:r>
      <w:proofErr w:type="spellEnd"/>
      <w:r>
        <w:rPr>
          <w:rFonts w:hint="eastAsia"/>
        </w:rPr>
        <w:t>(</w:t>
      </w:r>
      <w:r>
        <w:rPr>
          <w:rFonts w:hint="eastAsia"/>
        </w:rPr>
        <w:t>双下划线</w:t>
      </w:r>
      <w:r>
        <w:rPr>
          <w:rFonts w:hint="eastAsia"/>
        </w:rPr>
        <w:t xml:space="preserve">): </w:t>
      </w:r>
      <w:r>
        <w:rPr>
          <w:rFonts w:hint="eastAsia"/>
        </w:rPr>
        <w:t>从</w:t>
      </w:r>
      <w:r>
        <w:rPr>
          <w:rFonts w:hint="eastAsia"/>
        </w:rPr>
        <w:t>Python 1.4</w:t>
      </w:r>
      <w:r>
        <w:rPr>
          <w:rFonts w:hint="eastAsia"/>
        </w:rPr>
        <w:t>起为类私有名</w:t>
      </w:r>
    </w:p>
    <w:p w:rsidR="00741894" w:rsidRDefault="00741894" w:rsidP="00741894">
      <w:pPr>
        <w:ind w:left="850"/>
      </w:pPr>
      <w:r>
        <w:t xml:space="preserve"> </w:t>
      </w:r>
    </w:p>
    <w:p w:rsidR="00741894" w:rsidRDefault="00741894" w:rsidP="00741894">
      <w:pPr>
        <w:ind w:left="850"/>
        <w:rPr>
          <w:rFonts w:hint="eastAsia"/>
        </w:rPr>
      </w:pPr>
      <w:r>
        <w:rPr>
          <w:rFonts w:hint="eastAsia"/>
        </w:rPr>
        <w:t xml:space="preserve">   4.    __</w:t>
      </w:r>
      <w:proofErr w:type="spellStart"/>
      <w:r>
        <w:rPr>
          <w:rFonts w:hint="eastAsia"/>
        </w:rPr>
        <w:t>double_leading_and_trailing_underscore</w:t>
      </w:r>
      <w:proofErr w:type="spellEnd"/>
      <w:r>
        <w:rPr>
          <w:rFonts w:hint="eastAsia"/>
        </w:rPr>
        <w:t xml:space="preserve">__: </w:t>
      </w:r>
      <w:r>
        <w:rPr>
          <w:rFonts w:hint="eastAsia"/>
        </w:rPr>
        <w:t>特殊的</w:t>
      </w:r>
      <w:r>
        <w:rPr>
          <w:rFonts w:hint="eastAsia"/>
        </w:rPr>
        <w:t xml:space="preserve">(magic) </w:t>
      </w:r>
      <w:r>
        <w:rPr>
          <w:rFonts w:hint="eastAsia"/>
        </w:rPr>
        <w:t>对象或属性</w:t>
      </w:r>
      <w:r>
        <w:rPr>
          <w:rFonts w:hint="eastAsia"/>
        </w:rPr>
        <w:t>,</w:t>
      </w:r>
      <w:r>
        <w:rPr>
          <w:rFonts w:hint="eastAsia"/>
        </w:rPr>
        <w:t>存在于用户控制的</w:t>
      </w:r>
      <w:r>
        <w:rPr>
          <w:rFonts w:hint="eastAsia"/>
        </w:rPr>
        <w:t>(user-controlled)</w:t>
      </w:r>
      <w:r>
        <w:rPr>
          <w:rFonts w:hint="eastAsia"/>
        </w:rPr>
        <w:t>名字空间</w:t>
      </w:r>
    </w:p>
    <w:p w:rsidR="00741894" w:rsidRDefault="00741894" w:rsidP="00741894">
      <w:pPr>
        <w:ind w:left="850"/>
        <w:rPr>
          <w:rFonts w:hint="eastAsia"/>
        </w:rPr>
      </w:pPr>
      <w:r>
        <w:rPr>
          <w:rFonts w:hint="eastAsia"/>
        </w:rPr>
        <w:lastRenderedPageBreak/>
        <w:t xml:space="preserve">       </w:t>
      </w:r>
      <w:r>
        <w:rPr>
          <w:rFonts w:hint="eastAsia"/>
        </w:rPr>
        <w:t>例</w:t>
      </w:r>
      <w:r>
        <w:rPr>
          <w:rFonts w:hint="eastAsia"/>
        </w:rPr>
        <w:t>:__</w:t>
      </w:r>
      <w:proofErr w:type="spellStart"/>
      <w:r>
        <w:rPr>
          <w:rFonts w:hint="eastAsia"/>
        </w:rPr>
        <w:t>init</w:t>
      </w:r>
      <w:proofErr w:type="spellEnd"/>
      <w:r>
        <w:rPr>
          <w:rFonts w:hint="eastAsia"/>
        </w:rPr>
        <w:t xml:space="preserve">__, __import__ </w:t>
      </w:r>
      <w:r>
        <w:rPr>
          <w:rFonts w:hint="eastAsia"/>
        </w:rPr>
        <w:t>或</w:t>
      </w:r>
      <w:r>
        <w:rPr>
          <w:rFonts w:hint="eastAsia"/>
        </w:rPr>
        <w:t xml:space="preserve"> __file__</w:t>
      </w:r>
    </w:p>
    <w:p w:rsidR="00741894" w:rsidRDefault="00741894" w:rsidP="00741894">
      <w:pPr>
        <w:ind w:left="850"/>
      </w:pPr>
      <w:r>
        <w:t xml:space="preserve"> </w:t>
      </w:r>
    </w:p>
    <w:p w:rsidR="00741894" w:rsidRPr="00DA058A" w:rsidRDefault="00741894" w:rsidP="00741894">
      <w:pPr>
        <w:ind w:left="850"/>
        <w:rPr>
          <w:rFonts w:hint="eastAsia"/>
          <w:b/>
        </w:rPr>
      </w:pPr>
      <w:r w:rsidRPr="00DA058A">
        <w:rPr>
          <w:rFonts w:hint="eastAsia"/>
          <w:b/>
        </w:rPr>
        <w:t>缩进</w:t>
      </w:r>
    </w:p>
    <w:p w:rsidR="00741894" w:rsidRDefault="00741894" w:rsidP="00741894">
      <w:pPr>
        <w:ind w:left="850"/>
        <w:rPr>
          <w:rFonts w:hint="eastAsia"/>
        </w:rPr>
      </w:pPr>
      <w:r>
        <w:rPr>
          <w:rFonts w:hint="eastAsia"/>
        </w:rPr>
        <w:t xml:space="preserve">  1.    </w:t>
      </w:r>
      <w:r>
        <w:rPr>
          <w:rFonts w:hint="eastAsia"/>
        </w:rPr>
        <w:t>使用制表符还是空格</w:t>
      </w:r>
      <w:r>
        <w:rPr>
          <w:rFonts w:hint="eastAsia"/>
        </w:rPr>
        <w:t>?</w:t>
      </w:r>
    </w:p>
    <w:p w:rsidR="00741894" w:rsidRDefault="00741894" w:rsidP="00741894">
      <w:pPr>
        <w:ind w:left="850"/>
        <w:rPr>
          <w:rFonts w:hint="eastAsia"/>
        </w:rPr>
      </w:pPr>
      <w:r>
        <w:rPr>
          <w:rFonts w:hint="eastAsia"/>
        </w:rPr>
        <w:t xml:space="preserve">　　</w:t>
      </w:r>
      <w:r>
        <w:rPr>
          <w:rFonts w:hint="eastAsia"/>
        </w:rPr>
        <w:t xml:space="preserve">-- </w:t>
      </w:r>
      <w:r>
        <w:rPr>
          <w:rFonts w:hint="eastAsia"/>
        </w:rPr>
        <w:t>永远不要混用制表符和空格</w:t>
      </w:r>
      <w:r>
        <w:rPr>
          <w:rFonts w:hint="eastAsia"/>
        </w:rPr>
        <w:t>.</w:t>
      </w:r>
      <w:r>
        <w:rPr>
          <w:rFonts w:hint="eastAsia"/>
        </w:rPr>
        <w:t>建议使用空格</w:t>
      </w:r>
      <w:r>
        <w:rPr>
          <w:rFonts w:hint="eastAsia"/>
        </w:rPr>
        <w:t>.</w:t>
      </w:r>
    </w:p>
    <w:p w:rsidR="00741894" w:rsidRDefault="00741894" w:rsidP="00741894">
      <w:pPr>
        <w:ind w:left="850"/>
        <w:rPr>
          <w:rFonts w:hint="eastAsia"/>
        </w:rPr>
      </w:pPr>
      <w:r>
        <w:rPr>
          <w:rFonts w:hint="eastAsia"/>
        </w:rPr>
        <w:t xml:space="preserve">       -- </w:t>
      </w:r>
      <w:r>
        <w:rPr>
          <w:rFonts w:hint="eastAsia"/>
        </w:rPr>
        <w:t>我们内部应该都是使用的</w:t>
      </w:r>
      <w:r>
        <w:rPr>
          <w:rFonts w:hint="eastAsia"/>
        </w:rPr>
        <w:t>4</w:t>
      </w:r>
      <w:r>
        <w:rPr>
          <w:rFonts w:hint="eastAsia"/>
        </w:rPr>
        <w:t>个空格的</w:t>
      </w:r>
      <w:r>
        <w:rPr>
          <w:rFonts w:hint="eastAsia"/>
        </w:rPr>
        <w:t>tab.</w:t>
      </w:r>
    </w:p>
    <w:p w:rsidR="00741894" w:rsidRDefault="00741894" w:rsidP="00741894">
      <w:pPr>
        <w:ind w:left="850"/>
      </w:pPr>
      <w:r>
        <w:t xml:space="preserve"> </w:t>
      </w:r>
    </w:p>
    <w:p w:rsidR="00741894" w:rsidRPr="00DA058A" w:rsidRDefault="00741894" w:rsidP="00741894">
      <w:pPr>
        <w:ind w:left="850"/>
        <w:rPr>
          <w:rFonts w:hint="eastAsia"/>
          <w:b/>
        </w:rPr>
      </w:pPr>
      <w:r w:rsidRPr="00DA058A">
        <w:rPr>
          <w:rFonts w:hint="eastAsia"/>
          <w:b/>
        </w:rPr>
        <w:t>空行</w:t>
      </w:r>
    </w:p>
    <w:p w:rsidR="00741894" w:rsidRDefault="00741894" w:rsidP="00741894">
      <w:pPr>
        <w:ind w:left="850"/>
        <w:rPr>
          <w:rFonts w:hint="eastAsia"/>
        </w:rPr>
      </w:pPr>
      <w:r>
        <w:rPr>
          <w:rFonts w:hint="eastAsia"/>
        </w:rPr>
        <w:t xml:space="preserve">  </w:t>
      </w:r>
      <w:r>
        <w:rPr>
          <w:rFonts w:hint="eastAsia"/>
        </w:rPr>
        <w:t>适当的空行有利于增加代码的可读性，加空行可以参考如下几个准则</w:t>
      </w:r>
    </w:p>
    <w:p w:rsidR="00741894" w:rsidRDefault="00741894" w:rsidP="00741894">
      <w:pPr>
        <w:ind w:left="850"/>
      </w:pPr>
      <w:r>
        <w:t xml:space="preserve"> </w:t>
      </w:r>
    </w:p>
    <w:p w:rsidR="00741894" w:rsidRDefault="00741894" w:rsidP="00741894">
      <w:pPr>
        <w:ind w:left="850"/>
        <w:rPr>
          <w:rFonts w:hint="eastAsia"/>
        </w:rPr>
      </w:pPr>
      <w:r>
        <w:rPr>
          <w:rFonts w:hint="eastAsia"/>
        </w:rPr>
        <w:t xml:space="preserve">  1.    </w:t>
      </w:r>
      <w:r>
        <w:rPr>
          <w:rFonts w:hint="eastAsia"/>
        </w:rPr>
        <w:t>在类、函数的定义间加空行</w:t>
      </w:r>
    </w:p>
    <w:p w:rsidR="00741894" w:rsidRDefault="00741894" w:rsidP="00741894">
      <w:pPr>
        <w:ind w:left="850"/>
        <w:rPr>
          <w:rFonts w:hint="eastAsia"/>
        </w:rPr>
      </w:pPr>
      <w:r>
        <w:rPr>
          <w:rFonts w:hint="eastAsia"/>
        </w:rPr>
        <w:t xml:space="preserve">      -- </w:t>
      </w:r>
      <w:r>
        <w:rPr>
          <w:rFonts w:hint="eastAsia"/>
        </w:rPr>
        <w:t>用两行空行分割顶层函数和类的定义</w:t>
      </w:r>
      <w:r>
        <w:rPr>
          <w:rFonts w:hint="eastAsia"/>
        </w:rPr>
        <w:t>,</w:t>
      </w:r>
      <w:r>
        <w:rPr>
          <w:rFonts w:hint="eastAsia"/>
        </w:rPr>
        <w:t>类</w:t>
      </w:r>
      <w:proofErr w:type="gramStart"/>
      <w:r>
        <w:rPr>
          <w:rFonts w:hint="eastAsia"/>
        </w:rPr>
        <w:t>内方法</w:t>
      </w:r>
      <w:proofErr w:type="gramEnd"/>
      <w:r>
        <w:rPr>
          <w:rFonts w:hint="eastAsia"/>
        </w:rPr>
        <w:t>的定义用单个空行分割</w:t>
      </w:r>
      <w:r>
        <w:rPr>
          <w:rFonts w:hint="eastAsia"/>
        </w:rPr>
        <w:t xml:space="preserve">. </w:t>
      </w:r>
    </w:p>
    <w:p w:rsidR="00741894" w:rsidRDefault="00741894" w:rsidP="00741894">
      <w:pPr>
        <w:ind w:left="850"/>
      </w:pPr>
      <w:r>
        <w:t xml:space="preserve"> </w:t>
      </w:r>
    </w:p>
    <w:p w:rsidR="00741894" w:rsidRDefault="00741894" w:rsidP="00741894">
      <w:pPr>
        <w:ind w:left="850"/>
        <w:rPr>
          <w:rFonts w:hint="eastAsia"/>
        </w:rPr>
      </w:pPr>
      <w:r>
        <w:rPr>
          <w:rFonts w:hint="eastAsia"/>
        </w:rPr>
        <w:t xml:space="preserve">  2.    </w:t>
      </w:r>
      <w:r>
        <w:rPr>
          <w:rFonts w:hint="eastAsia"/>
        </w:rPr>
        <w:t>额外的空行可被用于分割一组相关函数</w:t>
      </w:r>
    </w:p>
    <w:p w:rsidR="00741894" w:rsidRDefault="00741894" w:rsidP="00741894">
      <w:pPr>
        <w:ind w:left="850"/>
      </w:pPr>
      <w:r>
        <w:t xml:space="preserve"> </w:t>
      </w:r>
    </w:p>
    <w:p w:rsidR="00741894" w:rsidRDefault="00741894" w:rsidP="00741894">
      <w:pPr>
        <w:ind w:left="850"/>
        <w:rPr>
          <w:rFonts w:hint="eastAsia"/>
        </w:rPr>
      </w:pPr>
      <w:r>
        <w:rPr>
          <w:rFonts w:hint="eastAsia"/>
        </w:rPr>
        <w:t xml:space="preserve">  3.    </w:t>
      </w:r>
      <w:r>
        <w:rPr>
          <w:rFonts w:hint="eastAsia"/>
        </w:rPr>
        <w:t>在</w:t>
      </w:r>
      <w:r>
        <w:rPr>
          <w:rFonts w:hint="eastAsia"/>
        </w:rPr>
        <w:t xml:space="preserve"> import </w:t>
      </w:r>
      <w:r>
        <w:rPr>
          <w:rFonts w:hint="eastAsia"/>
        </w:rPr>
        <w:t>不同种类的模块间加空行</w:t>
      </w:r>
    </w:p>
    <w:p w:rsidR="00741894" w:rsidRDefault="00741894" w:rsidP="00741894">
      <w:pPr>
        <w:ind w:left="850"/>
      </w:pPr>
      <w:r>
        <w:t xml:space="preserve"> </w:t>
      </w:r>
    </w:p>
    <w:p w:rsidR="00741894" w:rsidRDefault="00741894" w:rsidP="00741894">
      <w:pPr>
        <w:ind w:left="850"/>
        <w:rPr>
          <w:rFonts w:hint="eastAsia"/>
        </w:rPr>
      </w:pPr>
      <w:r>
        <w:rPr>
          <w:rFonts w:hint="eastAsia"/>
        </w:rPr>
        <w:t xml:space="preserve">  4.    </w:t>
      </w:r>
      <w:r>
        <w:rPr>
          <w:rFonts w:hint="eastAsia"/>
        </w:rPr>
        <w:t>在函数中的逻辑段落间加空行，即把相关的代码紧凑写在一起，作为一个逻辑段落，段落间以空行分隔</w:t>
      </w:r>
    </w:p>
    <w:p w:rsidR="00741894" w:rsidRDefault="00741894" w:rsidP="00741894">
      <w:pPr>
        <w:ind w:left="850"/>
      </w:pPr>
      <w:r>
        <w:t xml:space="preserve"> </w:t>
      </w:r>
    </w:p>
    <w:p w:rsidR="00741894" w:rsidRPr="00DA058A" w:rsidRDefault="00741894" w:rsidP="00741894">
      <w:pPr>
        <w:ind w:left="850"/>
        <w:rPr>
          <w:rFonts w:hint="eastAsia"/>
          <w:b/>
        </w:rPr>
      </w:pPr>
      <w:r w:rsidRPr="00DA058A">
        <w:rPr>
          <w:rFonts w:hint="eastAsia"/>
          <w:b/>
        </w:rPr>
        <w:t>空格</w:t>
      </w:r>
    </w:p>
    <w:p w:rsidR="00741894" w:rsidRDefault="00741894" w:rsidP="00741894">
      <w:pPr>
        <w:ind w:left="850"/>
        <w:rPr>
          <w:rFonts w:hint="eastAsia"/>
        </w:rPr>
      </w:pPr>
      <w:r>
        <w:rPr>
          <w:rFonts w:hint="eastAsia"/>
        </w:rPr>
        <w:t xml:space="preserve">  </w:t>
      </w:r>
      <w:r>
        <w:rPr>
          <w:rFonts w:hint="eastAsia"/>
        </w:rPr>
        <w:t>空格在</w:t>
      </w:r>
      <w:r>
        <w:rPr>
          <w:rFonts w:hint="eastAsia"/>
        </w:rPr>
        <w:t xml:space="preserve"> Python </w:t>
      </w:r>
      <w:r>
        <w:rPr>
          <w:rFonts w:hint="eastAsia"/>
        </w:rPr>
        <w:t>代码中是有意义的，因为</w:t>
      </w:r>
      <w:r>
        <w:rPr>
          <w:rFonts w:hint="eastAsia"/>
        </w:rPr>
        <w:t xml:space="preserve"> Python </w:t>
      </w:r>
      <w:r>
        <w:rPr>
          <w:rFonts w:hint="eastAsia"/>
        </w:rPr>
        <w:t>的语法依赖于缩进，在行首的空格称为前导空格</w:t>
      </w:r>
      <w:r>
        <w:rPr>
          <w:rFonts w:hint="eastAsia"/>
        </w:rPr>
        <w:t>.</w:t>
      </w:r>
      <w:r>
        <w:rPr>
          <w:rFonts w:hint="eastAsia"/>
        </w:rPr>
        <w:t>这里不谈这个</w:t>
      </w:r>
      <w:r>
        <w:rPr>
          <w:rFonts w:hint="eastAsia"/>
        </w:rPr>
        <w:t>.</w:t>
      </w:r>
    </w:p>
    <w:p w:rsidR="00741894" w:rsidRDefault="00741894" w:rsidP="00741894">
      <w:pPr>
        <w:ind w:left="850"/>
        <w:rPr>
          <w:rFonts w:hint="eastAsia"/>
        </w:rPr>
      </w:pPr>
      <w:r>
        <w:rPr>
          <w:rFonts w:hint="eastAsia"/>
        </w:rPr>
        <w:t xml:space="preserve">  </w:t>
      </w:r>
      <w:r>
        <w:rPr>
          <w:rFonts w:hint="eastAsia"/>
        </w:rPr>
        <w:t>非前导空格在</w:t>
      </w:r>
      <w:r>
        <w:rPr>
          <w:rFonts w:hint="eastAsia"/>
        </w:rPr>
        <w:t xml:space="preserve"> Python </w:t>
      </w:r>
      <w:r>
        <w:rPr>
          <w:rFonts w:hint="eastAsia"/>
        </w:rPr>
        <w:t>代码中没有意义，但适当地加入非前导空格可以增进代码的可读性。</w:t>
      </w:r>
    </w:p>
    <w:p w:rsidR="00741894" w:rsidRDefault="00741894" w:rsidP="00741894">
      <w:pPr>
        <w:ind w:left="850"/>
        <w:rPr>
          <w:rFonts w:hint="eastAsia"/>
        </w:rPr>
      </w:pPr>
      <w:r>
        <w:rPr>
          <w:rFonts w:hint="eastAsia"/>
        </w:rPr>
        <w:t xml:space="preserve">   3.    </w:t>
      </w:r>
      <w:r>
        <w:rPr>
          <w:rFonts w:hint="eastAsia"/>
        </w:rPr>
        <w:t>在二元算术、逻辑运算符前后加空格</w:t>
      </w:r>
    </w:p>
    <w:p w:rsidR="00741894" w:rsidRDefault="00741894" w:rsidP="00741894">
      <w:pPr>
        <w:ind w:left="850"/>
        <w:rPr>
          <w:rFonts w:hint="eastAsia"/>
        </w:rPr>
      </w:pPr>
      <w:r>
        <w:rPr>
          <w:rFonts w:hint="eastAsia"/>
        </w:rPr>
        <w:t xml:space="preserve">        </w:t>
      </w:r>
      <w:r>
        <w:rPr>
          <w:rFonts w:hint="eastAsia"/>
        </w:rPr>
        <w:t>例</w:t>
      </w:r>
      <w:r>
        <w:rPr>
          <w:rFonts w:hint="eastAsia"/>
        </w:rPr>
        <w:t>:a = b + c(</w:t>
      </w:r>
      <w:r>
        <w:rPr>
          <w:rFonts w:hint="eastAsia"/>
        </w:rPr>
        <w:t>好</w:t>
      </w:r>
      <w:r>
        <w:rPr>
          <w:rFonts w:hint="eastAsia"/>
        </w:rPr>
        <w:t>)  a=</w:t>
      </w:r>
      <w:proofErr w:type="spellStart"/>
      <w:r>
        <w:rPr>
          <w:rFonts w:hint="eastAsia"/>
        </w:rPr>
        <w:t>b+c</w:t>
      </w:r>
      <w:proofErr w:type="spellEnd"/>
      <w:r>
        <w:rPr>
          <w:rFonts w:hint="eastAsia"/>
        </w:rPr>
        <w:t>(</w:t>
      </w:r>
      <w:r>
        <w:rPr>
          <w:rFonts w:hint="eastAsia"/>
        </w:rPr>
        <w:t>不好</w:t>
      </w:r>
      <w:r>
        <w:rPr>
          <w:rFonts w:hint="eastAsia"/>
        </w:rPr>
        <w:t>)</w:t>
      </w:r>
    </w:p>
    <w:p w:rsidR="00741894" w:rsidRDefault="00741894" w:rsidP="00741894">
      <w:pPr>
        <w:ind w:left="850"/>
      </w:pPr>
      <w:r>
        <w:t xml:space="preserve"> </w:t>
      </w:r>
    </w:p>
    <w:p w:rsidR="00741894" w:rsidRDefault="00741894" w:rsidP="00741894">
      <w:pPr>
        <w:ind w:left="850"/>
        <w:rPr>
          <w:rFonts w:hint="eastAsia"/>
        </w:rPr>
      </w:pPr>
      <w:r>
        <w:rPr>
          <w:rFonts w:hint="eastAsia"/>
        </w:rPr>
        <w:t xml:space="preserve">   4.    </w:t>
      </w:r>
      <w:r>
        <w:rPr>
          <w:rFonts w:hint="eastAsia"/>
        </w:rPr>
        <w:t>“</w:t>
      </w:r>
      <w:r>
        <w:rPr>
          <w:rFonts w:hint="eastAsia"/>
        </w:rPr>
        <w:t>:</w:t>
      </w:r>
      <w:r>
        <w:rPr>
          <w:rFonts w:hint="eastAsia"/>
        </w:rPr>
        <w:t>”用在行尾时前后皆不加空格，如分枝、循环、函数和类定义语言；用在非行尾时两端加空格，如</w:t>
      </w:r>
      <w:r>
        <w:rPr>
          <w:rFonts w:hint="eastAsia"/>
        </w:rPr>
        <w:t xml:space="preserve"> </w:t>
      </w:r>
      <w:proofErr w:type="spellStart"/>
      <w:r>
        <w:rPr>
          <w:rFonts w:hint="eastAsia"/>
        </w:rPr>
        <w:t>dict</w:t>
      </w:r>
      <w:proofErr w:type="spellEnd"/>
      <w:r>
        <w:rPr>
          <w:rFonts w:hint="eastAsia"/>
        </w:rPr>
        <w:t xml:space="preserve"> </w:t>
      </w:r>
      <w:r>
        <w:rPr>
          <w:rFonts w:hint="eastAsia"/>
        </w:rPr>
        <w:t>对象的定义</w:t>
      </w:r>
    </w:p>
    <w:p w:rsidR="00741894" w:rsidRDefault="00741894" w:rsidP="00741894">
      <w:pPr>
        <w:ind w:left="850"/>
        <w:rPr>
          <w:rFonts w:hint="eastAsia"/>
        </w:rPr>
      </w:pPr>
      <w:r>
        <w:rPr>
          <w:rFonts w:hint="eastAsia"/>
        </w:rPr>
        <w:t xml:space="preserve">        </w:t>
      </w:r>
      <w:r>
        <w:rPr>
          <w:rFonts w:hint="eastAsia"/>
        </w:rPr>
        <w:t>例</w:t>
      </w:r>
      <w:r>
        <w:rPr>
          <w:rFonts w:hint="eastAsia"/>
        </w:rPr>
        <w:t>:d = {'key' : 'value'}(</w:t>
      </w:r>
      <w:r>
        <w:rPr>
          <w:rFonts w:hint="eastAsia"/>
        </w:rPr>
        <w:t>好</w:t>
      </w:r>
      <w:r>
        <w:rPr>
          <w:rFonts w:hint="eastAsia"/>
        </w:rPr>
        <w:t>) d = {'</w:t>
      </w:r>
      <w:proofErr w:type="spellStart"/>
      <w:r>
        <w:rPr>
          <w:rFonts w:hint="eastAsia"/>
        </w:rPr>
        <w:t>key':'value</w:t>
      </w:r>
      <w:proofErr w:type="spellEnd"/>
      <w:r>
        <w:rPr>
          <w:rFonts w:hint="eastAsia"/>
        </w:rPr>
        <w:t>'}(</w:t>
      </w:r>
      <w:r>
        <w:rPr>
          <w:rFonts w:hint="eastAsia"/>
        </w:rPr>
        <w:t>不好</w:t>
      </w:r>
      <w:r>
        <w:rPr>
          <w:rFonts w:hint="eastAsia"/>
        </w:rPr>
        <w:t>)</w:t>
      </w:r>
    </w:p>
    <w:p w:rsidR="00741894" w:rsidRDefault="00741894" w:rsidP="00741894">
      <w:pPr>
        <w:ind w:left="850"/>
      </w:pPr>
      <w:r>
        <w:t xml:space="preserve"> </w:t>
      </w:r>
    </w:p>
    <w:p w:rsidR="00741894" w:rsidRDefault="00741894" w:rsidP="00741894">
      <w:pPr>
        <w:ind w:left="850"/>
        <w:rPr>
          <w:rFonts w:hint="eastAsia"/>
        </w:rPr>
      </w:pPr>
      <w:r>
        <w:rPr>
          <w:rFonts w:hint="eastAsia"/>
        </w:rPr>
        <w:t xml:space="preserve">   5.    </w:t>
      </w:r>
      <w:r>
        <w:rPr>
          <w:rFonts w:hint="eastAsia"/>
        </w:rPr>
        <w:t>括号（含圆括号、方括号和花括号）前后不加空格</w:t>
      </w:r>
    </w:p>
    <w:p w:rsidR="00741894" w:rsidRDefault="00741894" w:rsidP="00741894">
      <w:pPr>
        <w:ind w:left="850"/>
        <w:rPr>
          <w:rFonts w:hint="eastAsia"/>
        </w:rPr>
      </w:pPr>
      <w:r>
        <w:rPr>
          <w:rFonts w:hint="eastAsia"/>
        </w:rPr>
        <w:t xml:space="preserve">        </w:t>
      </w:r>
      <w:r>
        <w:rPr>
          <w:rFonts w:hint="eastAsia"/>
        </w:rPr>
        <w:t>例</w:t>
      </w:r>
      <w:r>
        <w:rPr>
          <w:rFonts w:hint="eastAsia"/>
        </w:rPr>
        <w:t>:</w:t>
      </w:r>
      <w:proofErr w:type="spellStart"/>
      <w:r>
        <w:rPr>
          <w:rFonts w:hint="eastAsia"/>
        </w:rPr>
        <w:t>do_something</w:t>
      </w:r>
      <w:proofErr w:type="spellEnd"/>
      <w:r>
        <w:rPr>
          <w:rFonts w:hint="eastAsia"/>
        </w:rPr>
        <w:t>(arg1, arg2)(</w:t>
      </w:r>
      <w:r>
        <w:rPr>
          <w:rFonts w:hint="eastAsia"/>
        </w:rPr>
        <w:t>好</w:t>
      </w:r>
      <w:r>
        <w:rPr>
          <w:rFonts w:hint="eastAsia"/>
        </w:rPr>
        <w:t xml:space="preserve">) </w:t>
      </w:r>
      <w:proofErr w:type="spellStart"/>
      <w:r>
        <w:rPr>
          <w:rFonts w:hint="eastAsia"/>
        </w:rPr>
        <w:t>do_something</w:t>
      </w:r>
      <w:proofErr w:type="spellEnd"/>
      <w:r>
        <w:rPr>
          <w:rFonts w:hint="eastAsia"/>
        </w:rPr>
        <w:t>( arg1, arg2 )(</w:t>
      </w:r>
      <w:r>
        <w:rPr>
          <w:rFonts w:hint="eastAsia"/>
        </w:rPr>
        <w:t>不好</w:t>
      </w:r>
      <w:r>
        <w:rPr>
          <w:rFonts w:hint="eastAsia"/>
        </w:rPr>
        <w:t>)</w:t>
      </w:r>
    </w:p>
    <w:p w:rsidR="00741894" w:rsidRDefault="00741894" w:rsidP="00741894">
      <w:pPr>
        <w:ind w:left="850"/>
      </w:pPr>
      <w:r>
        <w:t xml:space="preserve"> </w:t>
      </w:r>
    </w:p>
    <w:p w:rsidR="00741894" w:rsidRDefault="00741894" w:rsidP="00741894">
      <w:pPr>
        <w:ind w:left="850"/>
        <w:rPr>
          <w:rFonts w:hint="eastAsia"/>
        </w:rPr>
      </w:pPr>
      <w:r>
        <w:rPr>
          <w:rFonts w:hint="eastAsia"/>
        </w:rPr>
        <w:t xml:space="preserve">   6.    </w:t>
      </w:r>
      <w:r>
        <w:rPr>
          <w:rFonts w:hint="eastAsia"/>
        </w:rPr>
        <w:t>逗号后面加一个空格，前面不加空格</w:t>
      </w:r>
    </w:p>
    <w:p w:rsidR="00741894" w:rsidRDefault="00741894" w:rsidP="00741894">
      <w:pPr>
        <w:ind w:left="850"/>
        <w:rPr>
          <w:rFonts w:hint="eastAsia"/>
        </w:rPr>
      </w:pPr>
      <w:r>
        <w:rPr>
          <w:rFonts w:hint="eastAsia"/>
        </w:rPr>
        <w:t xml:space="preserve">        </w:t>
      </w:r>
      <w:r>
        <w:rPr>
          <w:rFonts w:hint="eastAsia"/>
        </w:rPr>
        <w:t>例</w:t>
      </w:r>
      <w:r>
        <w:rPr>
          <w:rFonts w:hint="eastAsia"/>
        </w:rPr>
        <w:t>:print x, y(</w:t>
      </w:r>
      <w:r>
        <w:rPr>
          <w:rFonts w:hint="eastAsia"/>
        </w:rPr>
        <w:t>好</w:t>
      </w:r>
      <w:r>
        <w:rPr>
          <w:rFonts w:hint="eastAsia"/>
        </w:rPr>
        <w:t>) print x , y(</w:t>
      </w:r>
      <w:r>
        <w:rPr>
          <w:rFonts w:hint="eastAsia"/>
        </w:rPr>
        <w:t>不好</w:t>
      </w:r>
      <w:r>
        <w:rPr>
          <w:rFonts w:hint="eastAsia"/>
        </w:rPr>
        <w:t>)</w:t>
      </w:r>
    </w:p>
    <w:p w:rsidR="00741894" w:rsidRDefault="00741894" w:rsidP="00741894">
      <w:pPr>
        <w:ind w:left="850"/>
      </w:pPr>
      <w:r>
        <w:t xml:space="preserve"> </w:t>
      </w:r>
    </w:p>
    <w:p w:rsidR="00741894" w:rsidRDefault="00741894" w:rsidP="00741894">
      <w:pPr>
        <w:ind w:left="850"/>
        <w:rPr>
          <w:rFonts w:hint="eastAsia"/>
        </w:rPr>
      </w:pPr>
      <w:r>
        <w:rPr>
          <w:rFonts w:hint="eastAsia"/>
        </w:rPr>
        <w:t xml:space="preserve">   7.    </w:t>
      </w:r>
      <w:r>
        <w:rPr>
          <w:rFonts w:hint="eastAsia"/>
        </w:rPr>
        <w:t>函数调用，索引切片，字典取值不要用空格</w:t>
      </w:r>
    </w:p>
    <w:p w:rsidR="00741894" w:rsidRDefault="00741894" w:rsidP="00741894">
      <w:pPr>
        <w:ind w:left="850"/>
        <w:rPr>
          <w:rFonts w:hint="eastAsia"/>
        </w:rPr>
      </w:pPr>
      <w:r>
        <w:rPr>
          <w:rFonts w:hint="eastAsia"/>
        </w:rPr>
        <w:t xml:space="preserve">        </w:t>
      </w:r>
      <w:r>
        <w:rPr>
          <w:rFonts w:hint="eastAsia"/>
        </w:rPr>
        <w:t>例</w:t>
      </w:r>
      <w:r>
        <w:rPr>
          <w:rFonts w:hint="eastAsia"/>
        </w:rPr>
        <w:t>:spam(x)(</w:t>
      </w:r>
      <w:r>
        <w:rPr>
          <w:rFonts w:hint="eastAsia"/>
        </w:rPr>
        <w:t>好</w:t>
      </w:r>
      <w:r>
        <w:rPr>
          <w:rFonts w:hint="eastAsia"/>
        </w:rPr>
        <w:t>)</w:t>
      </w:r>
      <w:r>
        <w:rPr>
          <w:rFonts w:hint="eastAsia"/>
        </w:rPr>
        <w:t xml:space="preserve">　</w:t>
      </w:r>
      <w:r>
        <w:rPr>
          <w:rFonts w:hint="eastAsia"/>
        </w:rPr>
        <w:t>spam (x)(</w:t>
      </w:r>
      <w:r>
        <w:rPr>
          <w:rFonts w:hint="eastAsia"/>
        </w:rPr>
        <w:t>不好</w:t>
      </w:r>
      <w:r>
        <w:rPr>
          <w:rFonts w:hint="eastAsia"/>
        </w:rPr>
        <w:t>); list[</w:t>
      </w:r>
      <w:proofErr w:type="spellStart"/>
      <w:r>
        <w:rPr>
          <w:rFonts w:hint="eastAsia"/>
        </w:rPr>
        <w:t>i</w:t>
      </w:r>
      <w:proofErr w:type="spellEnd"/>
      <w:r>
        <w:rPr>
          <w:rFonts w:hint="eastAsia"/>
        </w:rPr>
        <w:t>](</w:t>
      </w:r>
      <w:r>
        <w:rPr>
          <w:rFonts w:hint="eastAsia"/>
        </w:rPr>
        <w:t>好</w:t>
      </w:r>
      <w:r>
        <w:rPr>
          <w:rFonts w:hint="eastAsia"/>
        </w:rPr>
        <w:t>) list [</w:t>
      </w:r>
      <w:proofErr w:type="spellStart"/>
      <w:r>
        <w:rPr>
          <w:rFonts w:hint="eastAsia"/>
        </w:rPr>
        <w:t>i</w:t>
      </w:r>
      <w:proofErr w:type="spellEnd"/>
      <w:r>
        <w:rPr>
          <w:rFonts w:hint="eastAsia"/>
        </w:rPr>
        <w:t>](</w:t>
      </w:r>
      <w:r>
        <w:rPr>
          <w:rFonts w:hint="eastAsia"/>
        </w:rPr>
        <w:t>不好</w:t>
      </w:r>
      <w:r>
        <w:rPr>
          <w:rFonts w:hint="eastAsia"/>
        </w:rPr>
        <w:t xml:space="preserve">); </w:t>
      </w:r>
      <w:proofErr w:type="spellStart"/>
      <w:r>
        <w:rPr>
          <w:rFonts w:hint="eastAsia"/>
        </w:rPr>
        <w:t>dict</w:t>
      </w:r>
      <w:proofErr w:type="spellEnd"/>
      <w:r>
        <w:rPr>
          <w:rFonts w:hint="eastAsia"/>
        </w:rPr>
        <w:t>[key](</w:t>
      </w:r>
      <w:r>
        <w:rPr>
          <w:rFonts w:hint="eastAsia"/>
        </w:rPr>
        <w:t>好</w:t>
      </w:r>
      <w:r>
        <w:rPr>
          <w:rFonts w:hint="eastAsia"/>
        </w:rPr>
        <w:t xml:space="preserve">) </w:t>
      </w:r>
      <w:proofErr w:type="spellStart"/>
      <w:r>
        <w:rPr>
          <w:rFonts w:hint="eastAsia"/>
        </w:rPr>
        <w:t>dict</w:t>
      </w:r>
      <w:proofErr w:type="spellEnd"/>
      <w:r>
        <w:rPr>
          <w:rFonts w:hint="eastAsia"/>
        </w:rPr>
        <w:t xml:space="preserve"> [key](</w:t>
      </w:r>
      <w:r>
        <w:rPr>
          <w:rFonts w:hint="eastAsia"/>
        </w:rPr>
        <w:t>不好</w:t>
      </w:r>
      <w:r>
        <w:rPr>
          <w:rFonts w:hint="eastAsia"/>
        </w:rPr>
        <w:t>)</w:t>
      </w:r>
    </w:p>
    <w:p w:rsidR="00741894" w:rsidRDefault="00741894" w:rsidP="00741894">
      <w:pPr>
        <w:ind w:left="850"/>
      </w:pPr>
      <w:r>
        <w:t xml:space="preserve"> </w:t>
      </w:r>
    </w:p>
    <w:p w:rsidR="00741894" w:rsidRPr="00DA058A" w:rsidRDefault="00741894" w:rsidP="00741894">
      <w:pPr>
        <w:ind w:left="850"/>
        <w:rPr>
          <w:rFonts w:hint="eastAsia"/>
          <w:b/>
        </w:rPr>
      </w:pPr>
      <w:r w:rsidRPr="00DA058A">
        <w:rPr>
          <w:rFonts w:hint="eastAsia"/>
          <w:b/>
        </w:rPr>
        <w:t>断行</w:t>
      </w:r>
    </w:p>
    <w:p w:rsidR="00741894" w:rsidRDefault="00741894" w:rsidP="00741894">
      <w:pPr>
        <w:ind w:left="850"/>
        <w:rPr>
          <w:rFonts w:hint="eastAsia"/>
        </w:rPr>
      </w:pPr>
      <w:r>
        <w:rPr>
          <w:rFonts w:hint="eastAsia"/>
        </w:rPr>
        <w:t xml:space="preserve">    *</w:t>
      </w:r>
      <w:r>
        <w:rPr>
          <w:rFonts w:hint="eastAsia"/>
        </w:rPr>
        <w:t>尽管现在的宽屏显示器已经可以单屏显示超过</w:t>
      </w:r>
      <w:r>
        <w:rPr>
          <w:rFonts w:hint="eastAsia"/>
        </w:rPr>
        <w:t xml:space="preserve"> 256 </w:t>
      </w:r>
      <w:r>
        <w:rPr>
          <w:rFonts w:hint="eastAsia"/>
        </w:rPr>
        <w:t>列字符，但本规范仍然坚</w:t>
      </w:r>
      <w:r>
        <w:rPr>
          <w:rFonts w:hint="eastAsia"/>
        </w:rPr>
        <w:lastRenderedPageBreak/>
        <w:t>持行的最大长度不得超过</w:t>
      </w:r>
      <w:r>
        <w:rPr>
          <w:rFonts w:hint="eastAsia"/>
        </w:rPr>
        <w:t xml:space="preserve"> 78 </w:t>
      </w:r>
      <w:proofErr w:type="gramStart"/>
      <w:r>
        <w:rPr>
          <w:rFonts w:hint="eastAsia"/>
        </w:rPr>
        <w:t>个</w:t>
      </w:r>
      <w:proofErr w:type="gramEnd"/>
      <w:r>
        <w:rPr>
          <w:rFonts w:hint="eastAsia"/>
        </w:rPr>
        <w:t>字符的标准</w:t>
      </w:r>
    </w:p>
    <w:p w:rsidR="00741894" w:rsidRDefault="00741894" w:rsidP="00741894">
      <w:pPr>
        <w:ind w:left="850"/>
      </w:pPr>
      <w:r>
        <w:t xml:space="preserve"> </w:t>
      </w:r>
    </w:p>
    <w:p w:rsidR="00741894" w:rsidRDefault="00741894" w:rsidP="00741894">
      <w:pPr>
        <w:ind w:left="850"/>
        <w:rPr>
          <w:rFonts w:hint="eastAsia"/>
        </w:rPr>
      </w:pPr>
      <w:r>
        <w:rPr>
          <w:rFonts w:hint="eastAsia"/>
        </w:rPr>
        <w:t xml:space="preserve">   1.    </w:t>
      </w:r>
      <w:r>
        <w:rPr>
          <w:rFonts w:hint="eastAsia"/>
        </w:rPr>
        <w:t>为长变量名换一个短名</w:t>
      </w:r>
    </w:p>
    <w:p w:rsidR="00741894" w:rsidRDefault="00741894" w:rsidP="00741894">
      <w:pPr>
        <w:ind w:left="850"/>
        <w:rPr>
          <w:rFonts w:hint="eastAsia"/>
        </w:rPr>
      </w:pPr>
      <w:r>
        <w:rPr>
          <w:rFonts w:hint="eastAsia"/>
        </w:rPr>
        <w:t xml:space="preserve">        </w:t>
      </w:r>
      <w:r>
        <w:rPr>
          <w:rFonts w:hint="eastAsia"/>
        </w:rPr>
        <w:t>例</w:t>
      </w:r>
      <w:r>
        <w:rPr>
          <w:rFonts w:hint="eastAsia"/>
        </w:rPr>
        <w:t xml:space="preserve">: </w:t>
      </w:r>
      <w:proofErr w:type="gramStart"/>
      <w:r>
        <w:rPr>
          <w:rFonts w:hint="eastAsia"/>
        </w:rPr>
        <w:t>this._</w:t>
      </w:r>
      <w:proofErr w:type="spellStart"/>
      <w:proofErr w:type="gramEnd"/>
      <w:r>
        <w:rPr>
          <w:rFonts w:hint="eastAsia"/>
        </w:rPr>
        <w:t>is.a.very.long.variable_name</w:t>
      </w:r>
      <w:proofErr w:type="spellEnd"/>
      <w:r>
        <w:rPr>
          <w:rFonts w:hint="eastAsia"/>
        </w:rPr>
        <w:t xml:space="preserve"> = this._</w:t>
      </w:r>
      <w:proofErr w:type="spellStart"/>
      <w:r>
        <w:rPr>
          <w:rFonts w:hint="eastAsia"/>
        </w:rPr>
        <w:t>is.another.long.variable_name</w:t>
      </w:r>
      <w:proofErr w:type="spellEnd"/>
      <w:r>
        <w:rPr>
          <w:rFonts w:hint="eastAsia"/>
        </w:rPr>
        <w:t xml:space="preserve"> (</w:t>
      </w:r>
      <w:r>
        <w:rPr>
          <w:rFonts w:hint="eastAsia"/>
        </w:rPr>
        <w:t>不好</w:t>
      </w:r>
      <w:r>
        <w:rPr>
          <w:rFonts w:hint="eastAsia"/>
        </w:rPr>
        <w:t>)</w:t>
      </w:r>
    </w:p>
    <w:p w:rsidR="00741894" w:rsidRDefault="00741894" w:rsidP="00741894">
      <w:pPr>
        <w:ind w:left="850"/>
        <w:rPr>
          <w:rFonts w:hint="eastAsia"/>
        </w:rPr>
      </w:pPr>
      <w:r>
        <w:rPr>
          <w:rFonts w:hint="eastAsia"/>
        </w:rPr>
        <w:t xml:space="preserve">        </w:t>
      </w:r>
      <w:proofErr w:type="spellStart"/>
      <w:r>
        <w:rPr>
          <w:rFonts w:hint="eastAsia"/>
        </w:rPr>
        <w:t>variable_name</w:t>
      </w:r>
      <w:proofErr w:type="spellEnd"/>
      <w:r>
        <w:rPr>
          <w:rFonts w:hint="eastAsia"/>
        </w:rPr>
        <w:t xml:space="preserve"> = </w:t>
      </w:r>
      <w:proofErr w:type="gramStart"/>
      <w:r>
        <w:rPr>
          <w:rFonts w:hint="eastAsia"/>
        </w:rPr>
        <w:t>this._</w:t>
      </w:r>
      <w:proofErr w:type="spellStart"/>
      <w:proofErr w:type="gramEnd"/>
      <w:r>
        <w:rPr>
          <w:rFonts w:hint="eastAsia"/>
        </w:rPr>
        <w:t>is.another.long.variable_name</w:t>
      </w:r>
      <w:proofErr w:type="spellEnd"/>
      <w:r>
        <w:rPr>
          <w:rFonts w:hint="eastAsia"/>
        </w:rPr>
        <w:t xml:space="preserve"> (</w:t>
      </w:r>
      <w:r>
        <w:rPr>
          <w:rFonts w:hint="eastAsia"/>
        </w:rPr>
        <w:t>好</w:t>
      </w:r>
      <w:r>
        <w:rPr>
          <w:rFonts w:hint="eastAsia"/>
        </w:rPr>
        <w:t>)</w:t>
      </w:r>
    </w:p>
    <w:p w:rsidR="00741894" w:rsidRDefault="00741894" w:rsidP="00741894">
      <w:pPr>
        <w:ind w:left="850"/>
      </w:pPr>
      <w:r>
        <w:t xml:space="preserve"> </w:t>
      </w:r>
    </w:p>
    <w:p w:rsidR="00741894" w:rsidRDefault="00741894" w:rsidP="00741894">
      <w:pPr>
        <w:ind w:left="850"/>
        <w:rPr>
          <w:rFonts w:hint="eastAsia"/>
        </w:rPr>
      </w:pPr>
      <w:r>
        <w:rPr>
          <w:rFonts w:hint="eastAsia"/>
        </w:rPr>
        <w:t xml:space="preserve">   2.    </w:t>
      </w:r>
      <w:r>
        <w:rPr>
          <w:rFonts w:hint="eastAsia"/>
        </w:rPr>
        <w:t>在括号（包括圆括号、方括号和花括号）内换行</w:t>
      </w:r>
    </w:p>
    <w:p w:rsidR="00741894" w:rsidRDefault="00741894" w:rsidP="00741894">
      <w:pPr>
        <w:ind w:left="850"/>
      </w:pPr>
      <w:r>
        <w:rPr>
          <w:rFonts w:hint="eastAsia"/>
        </w:rPr>
        <w:t xml:space="preserve">  </w:t>
      </w:r>
    </w:p>
    <w:p w:rsidR="00741894" w:rsidRDefault="00741894" w:rsidP="00741894">
      <w:pPr>
        <w:ind w:left="850"/>
      </w:pPr>
      <w:r>
        <w:t xml:space="preserve"> </w:t>
      </w:r>
    </w:p>
    <w:p w:rsidR="00741894" w:rsidRDefault="00741894" w:rsidP="00741894">
      <w:pPr>
        <w:ind w:left="850"/>
        <w:rPr>
          <w:rFonts w:hint="eastAsia"/>
        </w:rPr>
      </w:pPr>
      <w:r>
        <w:rPr>
          <w:rFonts w:hint="eastAsia"/>
        </w:rPr>
        <w:t xml:space="preserve">    </w:t>
      </w:r>
      <w:r>
        <w:rPr>
          <w:rFonts w:hint="eastAsia"/>
        </w:rPr>
        <w:t>如果行长到连第一个括号内的参数都放不下，则每个元素都单独占一行</w:t>
      </w:r>
    </w:p>
    <w:p w:rsidR="00741894" w:rsidRDefault="00741894" w:rsidP="00741894">
      <w:pPr>
        <w:ind w:left="850"/>
      </w:pPr>
      <w:r>
        <w:rPr>
          <w:rFonts w:hint="eastAsia"/>
        </w:rPr>
        <w:t xml:space="preserve">    </w:t>
      </w:r>
    </w:p>
    <w:p w:rsidR="00741894" w:rsidRDefault="00741894" w:rsidP="00741894">
      <w:pPr>
        <w:ind w:left="850"/>
      </w:pPr>
      <w:r>
        <w:t xml:space="preserve"> </w:t>
      </w:r>
    </w:p>
    <w:p w:rsidR="00741894" w:rsidRDefault="00741894" w:rsidP="00741894">
      <w:pPr>
        <w:ind w:left="850"/>
        <w:rPr>
          <w:rFonts w:hint="eastAsia"/>
        </w:rPr>
      </w:pPr>
      <w:r>
        <w:rPr>
          <w:rFonts w:hint="eastAsia"/>
        </w:rPr>
        <w:t xml:space="preserve">   3.    </w:t>
      </w:r>
      <w:r>
        <w:rPr>
          <w:rFonts w:hint="eastAsia"/>
        </w:rPr>
        <w:t>在长行加入续行符强行断行，断行的位置应在操作符前，且换行后多一个缩进，以使维护人员看代码的时候看到代码行首即可判定这里存在换行</w:t>
      </w:r>
    </w:p>
    <w:p w:rsidR="00741894" w:rsidRDefault="00741894" w:rsidP="00741894">
      <w:pPr>
        <w:ind w:left="850"/>
      </w:pPr>
      <w:r>
        <w:rPr>
          <w:rFonts w:hint="eastAsia"/>
        </w:rPr>
        <w:t xml:space="preserve">   </w:t>
      </w:r>
    </w:p>
    <w:p w:rsidR="00741894" w:rsidRDefault="00741894" w:rsidP="00741894">
      <w:pPr>
        <w:ind w:left="850"/>
      </w:pPr>
      <w:r>
        <w:t xml:space="preserve"> </w:t>
      </w:r>
    </w:p>
    <w:p w:rsidR="00741894" w:rsidRPr="00DA058A" w:rsidRDefault="00741894" w:rsidP="00741894">
      <w:pPr>
        <w:ind w:left="850"/>
        <w:rPr>
          <w:rFonts w:hint="eastAsia"/>
          <w:b/>
        </w:rPr>
      </w:pPr>
      <w:r w:rsidRPr="00DA058A">
        <w:rPr>
          <w:rFonts w:hint="eastAsia"/>
          <w:b/>
        </w:rPr>
        <w:t>导入</w:t>
      </w:r>
    </w:p>
    <w:p w:rsidR="00741894" w:rsidRDefault="00741894" w:rsidP="00741894">
      <w:pPr>
        <w:ind w:left="850"/>
        <w:rPr>
          <w:rFonts w:hint="eastAsia"/>
        </w:rPr>
      </w:pPr>
      <w:r>
        <w:rPr>
          <w:rFonts w:hint="eastAsia"/>
        </w:rPr>
        <w:t xml:space="preserve">  Imports </w:t>
      </w:r>
      <w:r>
        <w:rPr>
          <w:rFonts w:hint="eastAsia"/>
        </w:rPr>
        <w:t>通常被放置在文件的顶部</w:t>
      </w:r>
      <w:r>
        <w:rPr>
          <w:rFonts w:hint="eastAsia"/>
        </w:rPr>
        <w:t>,</w:t>
      </w:r>
      <w:r>
        <w:rPr>
          <w:rFonts w:hint="eastAsia"/>
        </w:rPr>
        <w:t>仅在模块注释和文档字符串之后</w:t>
      </w:r>
      <w:r>
        <w:rPr>
          <w:rFonts w:hint="eastAsia"/>
        </w:rPr>
        <w:t>,</w:t>
      </w:r>
      <w:r>
        <w:rPr>
          <w:rFonts w:hint="eastAsia"/>
        </w:rPr>
        <w:t>在模块的全局变量和常量之前</w:t>
      </w:r>
      <w:r>
        <w:rPr>
          <w:rFonts w:hint="eastAsia"/>
        </w:rPr>
        <w:t>.Imports</w:t>
      </w:r>
      <w:r>
        <w:rPr>
          <w:rFonts w:hint="eastAsia"/>
        </w:rPr>
        <w:t>应该有顺序地成组安放</w:t>
      </w:r>
    </w:p>
    <w:p w:rsidR="00741894" w:rsidRDefault="00741894" w:rsidP="00741894">
      <w:pPr>
        <w:ind w:left="850"/>
        <w:rPr>
          <w:rFonts w:hint="eastAsia"/>
        </w:rPr>
      </w:pPr>
      <w:r>
        <w:rPr>
          <w:rFonts w:hint="eastAsia"/>
        </w:rPr>
        <w:t xml:space="preserve">  </w:t>
      </w:r>
      <w:r>
        <w:rPr>
          <w:rFonts w:hint="eastAsia"/>
        </w:rPr>
        <w:t>对于内部包的导入是不推荐使用相对导入的</w:t>
      </w:r>
      <w:r>
        <w:rPr>
          <w:rFonts w:hint="eastAsia"/>
        </w:rPr>
        <w:t>.</w:t>
      </w:r>
      <w:r>
        <w:rPr>
          <w:rFonts w:hint="eastAsia"/>
        </w:rPr>
        <w:t>对所有导入都要使用包的绝对路径</w:t>
      </w:r>
    </w:p>
    <w:p w:rsidR="00741894" w:rsidRDefault="00741894" w:rsidP="00741894">
      <w:pPr>
        <w:ind w:left="850"/>
        <w:rPr>
          <w:rFonts w:hint="eastAsia"/>
        </w:rPr>
      </w:pPr>
      <w:r>
        <w:rPr>
          <w:rFonts w:hint="eastAsia"/>
        </w:rPr>
        <w:t xml:space="preserve">  import</w:t>
      </w:r>
      <w:r>
        <w:rPr>
          <w:rFonts w:hint="eastAsia"/>
        </w:rPr>
        <w:t>应该按照从最常用到最不常用的顺序分组放置</w:t>
      </w:r>
      <w:r>
        <w:rPr>
          <w:rFonts w:hint="eastAsia"/>
        </w:rPr>
        <w:t>,</w:t>
      </w:r>
      <w:r>
        <w:rPr>
          <w:rFonts w:hint="eastAsia"/>
        </w:rPr>
        <w:t>这几种模块中用空行分隔开来</w:t>
      </w:r>
    </w:p>
    <w:p w:rsidR="00741894" w:rsidRDefault="00741894" w:rsidP="00741894">
      <w:pPr>
        <w:ind w:left="850"/>
        <w:rPr>
          <w:rFonts w:hint="eastAsia"/>
        </w:rPr>
      </w:pPr>
      <w:r>
        <w:rPr>
          <w:rFonts w:hint="eastAsia"/>
        </w:rPr>
        <w:t xml:space="preserve">     import</w:t>
      </w:r>
      <w:r>
        <w:rPr>
          <w:rFonts w:hint="eastAsia"/>
        </w:rPr>
        <w:t>标准库</w:t>
      </w:r>
    </w:p>
    <w:p w:rsidR="00741894" w:rsidRDefault="00741894" w:rsidP="00741894">
      <w:pPr>
        <w:ind w:left="850"/>
        <w:rPr>
          <w:rFonts w:hint="eastAsia"/>
        </w:rPr>
      </w:pPr>
      <w:r>
        <w:rPr>
          <w:rFonts w:hint="eastAsia"/>
        </w:rPr>
        <w:t xml:space="preserve">     import</w:t>
      </w:r>
      <w:r>
        <w:rPr>
          <w:rFonts w:hint="eastAsia"/>
        </w:rPr>
        <w:t>第三方库</w:t>
      </w:r>
    </w:p>
    <w:p w:rsidR="00741894" w:rsidRDefault="00741894" w:rsidP="00741894">
      <w:pPr>
        <w:ind w:left="850"/>
        <w:rPr>
          <w:rFonts w:hint="eastAsia"/>
        </w:rPr>
      </w:pPr>
      <w:r>
        <w:rPr>
          <w:rFonts w:hint="eastAsia"/>
        </w:rPr>
        <w:t xml:space="preserve">     </w:t>
      </w:r>
      <w:proofErr w:type="spellStart"/>
      <w:r>
        <w:rPr>
          <w:rFonts w:hint="eastAsia"/>
        </w:rPr>
        <w:t>importGoogle</w:t>
      </w:r>
      <w:proofErr w:type="spellEnd"/>
      <w:r>
        <w:rPr>
          <w:rFonts w:hint="eastAsia"/>
        </w:rPr>
        <w:t xml:space="preserve"> App Engine </w:t>
      </w:r>
      <w:r>
        <w:rPr>
          <w:rFonts w:hint="eastAsia"/>
        </w:rPr>
        <w:t>相关库</w:t>
      </w:r>
    </w:p>
    <w:p w:rsidR="00741894" w:rsidRDefault="00741894" w:rsidP="00741894">
      <w:pPr>
        <w:ind w:left="850"/>
        <w:rPr>
          <w:rFonts w:hint="eastAsia"/>
        </w:rPr>
      </w:pPr>
      <w:r>
        <w:rPr>
          <w:rFonts w:hint="eastAsia"/>
        </w:rPr>
        <w:t xml:space="preserve">     </w:t>
      </w:r>
      <w:proofErr w:type="spellStart"/>
      <w:r>
        <w:rPr>
          <w:rFonts w:hint="eastAsia"/>
        </w:rPr>
        <w:t>importDjango</w:t>
      </w:r>
      <w:proofErr w:type="spellEnd"/>
      <w:r>
        <w:rPr>
          <w:rFonts w:hint="eastAsia"/>
        </w:rPr>
        <w:t xml:space="preserve"> </w:t>
      </w:r>
      <w:r>
        <w:rPr>
          <w:rFonts w:hint="eastAsia"/>
        </w:rPr>
        <w:t>框架相关库</w:t>
      </w:r>
    </w:p>
    <w:p w:rsidR="00741894" w:rsidRDefault="00741894" w:rsidP="00741894">
      <w:pPr>
        <w:ind w:left="850"/>
        <w:rPr>
          <w:rFonts w:hint="eastAsia"/>
        </w:rPr>
      </w:pPr>
      <w:r>
        <w:rPr>
          <w:rFonts w:hint="eastAsia"/>
        </w:rPr>
        <w:t xml:space="preserve">     </w:t>
      </w:r>
      <w:proofErr w:type="spellStart"/>
      <w:r>
        <w:rPr>
          <w:rFonts w:hint="eastAsia"/>
        </w:rPr>
        <w:t>importSoC</w:t>
      </w:r>
      <w:proofErr w:type="spellEnd"/>
      <w:r>
        <w:rPr>
          <w:rFonts w:hint="eastAsia"/>
        </w:rPr>
        <w:t xml:space="preserve"> framework </w:t>
      </w:r>
      <w:r>
        <w:rPr>
          <w:rFonts w:hint="eastAsia"/>
        </w:rPr>
        <w:t>相关库</w:t>
      </w:r>
    </w:p>
    <w:p w:rsidR="00741894" w:rsidRDefault="00741894" w:rsidP="00741894">
      <w:pPr>
        <w:ind w:left="850"/>
        <w:rPr>
          <w:rFonts w:hint="eastAsia"/>
        </w:rPr>
      </w:pPr>
      <w:r>
        <w:rPr>
          <w:rFonts w:hint="eastAsia"/>
        </w:rPr>
        <w:t xml:space="preserve">     import</w:t>
      </w:r>
      <w:r>
        <w:rPr>
          <w:rFonts w:hint="eastAsia"/>
        </w:rPr>
        <w:t>基于</w:t>
      </w:r>
      <w:r>
        <w:rPr>
          <w:rFonts w:hint="eastAsia"/>
        </w:rPr>
        <w:t xml:space="preserve"> SoC </w:t>
      </w:r>
      <w:r>
        <w:rPr>
          <w:rFonts w:hint="eastAsia"/>
        </w:rPr>
        <w:t>框架的模块</w:t>
      </w:r>
    </w:p>
    <w:p w:rsidR="00741894" w:rsidRDefault="00741894" w:rsidP="00741894">
      <w:pPr>
        <w:ind w:left="850"/>
        <w:rPr>
          <w:rFonts w:hint="eastAsia"/>
        </w:rPr>
      </w:pPr>
      <w:r>
        <w:rPr>
          <w:rFonts w:hint="eastAsia"/>
        </w:rPr>
        <w:t xml:space="preserve">     import</w:t>
      </w:r>
      <w:r>
        <w:rPr>
          <w:rFonts w:hint="eastAsia"/>
        </w:rPr>
        <w:t>应用程序特有的内容</w:t>
      </w:r>
      <w:r>
        <w:rPr>
          <w:rFonts w:hint="eastAsia"/>
        </w:rPr>
        <w:t xml:space="preserve"> </w:t>
      </w:r>
    </w:p>
    <w:p w:rsidR="00741894" w:rsidRDefault="00741894" w:rsidP="00741894">
      <w:pPr>
        <w:ind w:left="850"/>
      </w:pPr>
      <w:r>
        <w:rPr>
          <w:rFonts w:hint="eastAsia"/>
        </w:rPr>
        <w:t xml:space="preserve"> </w:t>
      </w:r>
    </w:p>
    <w:p w:rsidR="00741894" w:rsidRDefault="00741894" w:rsidP="00741894">
      <w:pPr>
        <w:ind w:left="850"/>
        <w:rPr>
          <w:rFonts w:hint="eastAsia"/>
        </w:rPr>
      </w:pPr>
      <w:r>
        <w:rPr>
          <w:rFonts w:hint="eastAsia"/>
        </w:rPr>
        <w:t xml:space="preserve">  2.</w:t>
      </w:r>
      <w:r>
        <w:rPr>
          <w:rFonts w:hint="eastAsia"/>
        </w:rPr>
        <w:t>从一个包含类的模块中导入类时</w:t>
      </w:r>
    </w:p>
    <w:p w:rsidR="00741894" w:rsidRDefault="00741894" w:rsidP="00741894">
      <w:pPr>
        <w:ind w:left="850"/>
        <w:rPr>
          <w:rFonts w:hint="eastAsia"/>
        </w:rPr>
      </w:pPr>
      <w:r>
        <w:rPr>
          <w:rFonts w:hint="eastAsia"/>
        </w:rPr>
        <w:t xml:space="preserve">  </w:t>
      </w:r>
      <w:r>
        <w:rPr>
          <w:rFonts w:hint="eastAsia"/>
        </w:rPr>
        <w:t>例</w:t>
      </w:r>
      <w:r>
        <w:rPr>
          <w:rFonts w:hint="eastAsia"/>
        </w:rPr>
        <w:t>:</w:t>
      </w:r>
    </w:p>
    <w:p w:rsidR="00741894" w:rsidRDefault="00741894" w:rsidP="00741894">
      <w:pPr>
        <w:ind w:left="850"/>
      </w:pPr>
      <w:r>
        <w:t xml:space="preserve">     from </w:t>
      </w:r>
      <w:proofErr w:type="spellStart"/>
      <w:r>
        <w:t>MyClass</w:t>
      </w:r>
      <w:proofErr w:type="spellEnd"/>
      <w:r>
        <w:t xml:space="preserve"> import </w:t>
      </w:r>
      <w:proofErr w:type="spellStart"/>
      <w:r>
        <w:t>MyClass</w:t>
      </w:r>
      <w:proofErr w:type="spellEnd"/>
    </w:p>
    <w:p w:rsidR="00741894" w:rsidRDefault="00741894" w:rsidP="00741894">
      <w:pPr>
        <w:ind w:left="850"/>
      </w:pPr>
      <w:r>
        <w:t xml:space="preserve">     from </w:t>
      </w:r>
      <w:proofErr w:type="spellStart"/>
      <w:proofErr w:type="gramStart"/>
      <w:r>
        <w:t>foo.bar.YourClass</w:t>
      </w:r>
      <w:proofErr w:type="spellEnd"/>
      <w:proofErr w:type="gramEnd"/>
      <w:r>
        <w:t xml:space="preserve"> import </w:t>
      </w:r>
      <w:proofErr w:type="spellStart"/>
      <w:r>
        <w:t>YourClass</w:t>
      </w:r>
      <w:proofErr w:type="spellEnd"/>
    </w:p>
    <w:p w:rsidR="00741894" w:rsidRDefault="00741894" w:rsidP="00741894">
      <w:pPr>
        <w:ind w:left="850"/>
        <w:rPr>
          <w:rFonts w:hint="eastAsia"/>
        </w:rPr>
      </w:pPr>
      <w:r>
        <w:rPr>
          <w:rFonts w:hint="eastAsia"/>
        </w:rPr>
        <w:t xml:space="preserve">  </w:t>
      </w:r>
      <w:r>
        <w:rPr>
          <w:rFonts w:hint="eastAsia"/>
        </w:rPr>
        <w:t>如果发生</w:t>
      </w:r>
      <w:proofErr w:type="gramStart"/>
      <w:r>
        <w:rPr>
          <w:rFonts w:hint="eastAsia"/>
        </w:rPr>
        <w:t>地名字</w:t>
      </w:r>
      <w:proofErr w:type="gramEnd"/>
      <w:r>
        <w:rPr>
          <w:rFonts w:hint="eastAsia"/>
        </w:rPr>
        <w:t>冲突，可以</w:t>
      </w:r>
    </w:p>
    <w:p w:rsidR="00741894" w:rsidRDefault="00741894" w:rsidP="00741894">
      <w:pPr>
        <w:ind w:left="850"/>
      </w:pPr>
      <w:r>
        <w:t xml:space="preserve">     import </w:t>
      </w:r>
      <w:proofErr w:type="spellStart"/>
      <w:r>
        <w:t>MyClass</w:t>
      </w:r>
      <w:proofErr w:type="spellEnd"/>
    </w:p>
    <w:p w:rsidR="00741894" w:rsidRDefault="00741894" w:rsidP="00741894">
      <w:pPr>
        <w:ind w:left="850"/>
      </w:pPr>
      <w:r>
        <w:t xml:space="preserve">     import </w:t>
      </w:r>
      <w:proofErr w:type="spellStart"/>
      <w:proofErr w:type="gramStart"/>
      <w:r>
        <w:t>foo.bar.YourClass</w:t>
      </w:r>
      <w:proofErr w:type="spellEnd"/>
      <w:proofErr w:type="gramEnd"/>
    </w:p>
    <w:p w:rsidR="00741894" w:rsidRDefault="00741894" w:rsidP="00741894">
      <w:pPr>
        <w:ind w:left="850"/>
        <w:rPr>
          <w:rFonts w:hint="eastAsia"/>
        </w:rPr>
      </w:pPr>
      <w:r>
        <w:rPr>
          <w:rFonts w:hint="eastAsia"/>
        </w:rPr>
        <w:t xml:space="preserve">  </w:t>
      </w:r>
      <w:r>
        <w:rPr>
          <w:rFonts w:hint="eastAsia"/>
        </w:rPr>
        <w:t>然后再按下面使用即可</w:t>
      </w:r>
    </w:p>
    <w:p w:rsidR="00741894" w:rsidRDefault="00741894" w:rsidP="00741894">
      <w:pPr>
        <w:ind w:left="850"/>
      </w:pPr>
      <w:r>
        <w:t xml:space="preserve">     </w:t>
      </w:r>
      <w:proofErr w:type="spellStart"/>
      <w:r>
        <w:t>MyClass.MyClass</w:t>
      </w:r>
      <w:proofErr w:type="spellEnd"/>
    </w:p>
    <w:p w:rsidR="00741894" w:rsidRDefault="00741894" w:rsidP="00741894">
      <w:pPr>
        <w:ind w:left="850"/>
      </w:pPr>
      <w:r>
        <w:t xml:space="preserve">     </w:t>
      </w:r>
      <w:proofErr w:type="spellStart"/>
      <w:proofErr w:type="gramStart"/>
      <w:r>
        <w:t>foo.bar.YourClass.YourClass</w:t>
      </w:r>
      <w:proofErr w:type="spellEnd"/>
      <w:proofErr w:type="gramEnd"/>
    </w:p>
    <w:p w:rsidR="00741894" w:rsidRDefault="00741894" w:rsidP="00741894">
      <w:pPr>
        <w:ind w:left="850"/>
      </w:pPr>
      <w:r>
        <w:t xml:space="preserve"> </w:t>
      </w:r>
    </w:p>
    <w:p w:rsidR="00741894" w:rsidRPr="00DA058A" w:rsidRDefault="00741894" w:rsidP="00741894">
      <w:pPr>
        <w:ind w:left="850"/>
        <w:rPr>
          <w:rFonts w:hint="eastAsia"/>
          <w:b/>
        </w:rPr>
      </w:pPr>
      <w:r w:rsidRPr="00DA058A">
        <w:rPr>
          <w:rFonts w:hint="eastAsia"/>
          <w:b/>
        </w:rPr>
        <w:t>注释</w:t>
      </w:r>
    </w:p>
    <w:p w:rsidR="00741894" w:rsidRDefault="00741894" w:rsidP="00741894">
      <w:pPr>
        <w:ind w:left="850"/>
        <w:rPr>
          <w:rFonts w:hint="eastAsia"/>
        </w:rPr>
      </w:pPr>
      <w:r>
        <w:rPr>
          <w:rFonts w:hint="eastAsia"/>
        </w:rPr>
        <w:t xml:space="preserve">  ** </w:t>
      </w:r>
      <w:r>
        <w:rPr>
          <w:rFonts w:hint="eastAsia"/>
        </w:rPr>
        <w:t>业界普遍认同</w:t>
      </w:r>
      <w:r>
        <w:rPr>
          <w:rFonts w:hint="eastAsia"/>
        </w:rPr>
        <w:t xml:space="preserve"> Python </w:t>
      </w:r>
      <w:r>
        <w:rPr>
          <w:rFonts w:hint="eastAsia"/>
        </w:rPr>
        <w:t>的注释分为两种的概念，一种是由</w:t>
      </w:r>
      <w:r>
        <w:rPr>
          <w:rFonts w:hint="eastAsia"/>
        </w:rPr>
        <w:t xml:space="preserve"> # </w:t>
      </w:r>
      <w:r>
        <w:rPr>
          <w:rFonts w:hint="eastAsia"/>
        </w:rPr>
        <w:t>开头的“真正的”</w:t>
      </w:r>
      <w:r>
        <w:rPr>
          <w:rFonts w:hint="eastAsia"/>
        </w:rPr>
        <w:lastRenderedPageBreak/>
        <w:t>注释，另一种是</w:t>
      </w:r>
      <w:r>
        <w:rPr>
          <w:rFonts w:hint="eastAsia"/>
        </w:rPr>
        <w:t xml:space="preserve"> docstrings</w:t>
      </w:r>
      <w:r>
        <w:rPr>
          <w:rFonts w:hint="eastAsia"/>
        </w:rPr>
        <w:t>。</w:t>
      </w:r>
    </w:p>
    <w:p w:rsidR="00741894" w:rsidRDefault="00741894" w:rsidP="00741894">
      <w:pPr>
        <w:ind w:left="850"/>
        <w:rPr>
          <w:rFonts w:hint="eastAsia"/>
        </w:rPr>
      </w:pPr>
      <w:r>
        <w:rPr>
          <w:rFonts w:hint="eastAsia"/>
        </w:rPr>
        <w:t xml:space="preserve">  ** </w:t>
      </w:r>
      <w:r>
        <w:rPr>
          <w:rFonts w:hint="eastAsia"/>
        </w:rPr>
        <w:t>前者表明为何选择当前实现以及这种实现的原理和难点，后者表明如何使用这个包、模块、类、函数（方法），甚至包括使用示例和单元测试。</w:t>
      </w:r>
    </w:p>
    <w:p w:rsidR="00741894" w:rsidRDefault="00741894" w:rsidP="00741894">
      <w:pPr>
        <w:ind w:left="850"/>
        <w:rPr>
          <w:rFonts w:hint="eastAsia"/>
        </w:rPr>
      </w:pPr>
      <w:r>
        <w:rPr>
          <w:rFonts w:hint="eastAsia"/>
        </w:rPr>
        <w:t xml:space="preserve">  ** </w:t>
      </w:r>
      <w:r>
        <w:rPr>
          <w:rFonts w:hint="eastAsia"/>
        </w:rPr>
        <w:t>坚持适当注释原则。对不存在技术难点的代码坚持不注释，对存在技术难点的代码必须注释</w:t>
      </w:r>
    </w:p>
    <w:p w:rsidR="00741894" w:rsidRDefault="00741894" w:rsidP="00741894">
      <w:pPr>
        <w:ind w:left="850"/>
        <w:rPr>
          <w:rFonts w:hint="eastAsia"/>
        </w:rPr>
      </w:pPr>
      <w:r>
        <w:rPr>
          <w:rFonts w:hint="eastAsia"/>
        </w:rPr>
        <w:t xml:space="preserve">  ** </w:t>
      </w:r>
      <w:r>
        <w:rPr>
          <w:rFonts w:hint="eastAsia"/>
        </w:rPr>
        <w:t>推荐对每一个包、模块、类、函数（方法）写</w:t>
      </w:r>
      <w:r>
        <w:rPr>
          <w:rFonts w:hint="eastAsia"/>
        </w:rPr>
        <w:t xml:space="preserve"> docstrings</w:t>
      </w:r>
      <w:r>
        <w:rPr>
          <w:rFonts w:hint="eastAsia"/>
        </w:rPr>
        <w:t>，除非代码一目了然，非常简单</w:t>
      </w:r>
    </w:p>
    <w:p w:rsidR="00741894" w:rsidRDefault="00741894" w:rsidP="00741894">
      <w:pPr>
        <w:ind w:left="850"/>
        <w:rPr>
          <w:rFonts w:hint="eastAsia"/>
        </w:rPr>
      </w:pPr>
      <w:r>
        <w:rPr>
          <w:rFonts w:hint="eastAsia"/>
        </w:rPr>
        <w:t xml:space="preserve">  ** </w:t>
      </w:r>
      <w:r>
        <w:rPr>
          <w:rFonts w:hint="eastAsia"/>
        </w:rPr>
        <w:t>包、模块、类、函数的第一个语句如果是字符串那么就是一个</w:t>
      </w:r>
      <w:r>
        <w:rPr>
          <w:rFonts w:hint="eastAsia"/>
        </w:rPr>
        <w:t xml:space="preserve"> __doc__ String</w:t>
      </w:r>
      <w:r>
        <w:rPr>
          <w:rFonts w:hint="eastAsia"/>
        </w:rPr>
        <w:t>。</w:t>
      </w:r>
    </w:p>
    <w:p w:rsidR="00741894" w:rsidRDefault="00741894" w:rsidP="00741894">
      <w:pPr>
        <w:ind w:left="850"/>
      </w:pPr>
      <w:r>
        <w:t xml:space="preserve"> </w:t>
      </w:r>
    </w:p>
    <w:p w:rsidR="00741894" w:rsidRPr="00DA058A" w:rsidRDefault="00741894" w:rsidP="00741894">
      <w:pPr>
        <w:ind w:left="850"/>
        <w:rPr>
          <w:rFonts w:hint="eastAsia"/>
          <w:b/>
        </w:rPr>
      </w:pPr>
      <w:r w:rsidRPr="00DA058A">
        <w:rPr>
          <w:rFonts w:hint="eastAsia"/>
          <w:b/>
        </w:rPr>
        <w:t>文件注释</w:t>
      </w:r>
    </w:p>
    <w:p w:rsidR="00741894" w:rsidRPr="00DA058A" w:rsidRDefault="00741894" w:rsidP="00741894">
      <w:pPr>
        <w:ind w:left="850"/>
        <w:rPr>
          <w:rFonts w:hint="eastAsia"/>
        </w:rPr>
      </w:pPr>
      <w:r>
        <w:rPr>
          <w:rFonts w:hint="eastAsia"/>
        </w:rPr>
        <w:t xml:space="preserve">  ** </w:t>
      </w:r>
      <w:r>
        <w:rPr>
          <w:rFonts w:hint="eastAsia"/>
        </w:rPr>
        <w:t>每个文件开头都应该包含一个带有版权信息和许可声明的块注释。</w:t>
      </w:r>
    </w:p>
    <w:p w:rsidR="00741894" w:rsidRDefault="00741894" w:rsidP="00741894">
      <w:pPr>
        <w:pStyle w:val="2"/>
      </w:pPr>
      <w:bookmarkStart w:id="12" w:name="_Toc245105766"/>
      <w:r>
        <w:rPr>
          <w:rFonts w:hint="eastAsia"/>
        </w:rPr>
        <w:t>主要特征</w:t>
      </w:r>
      <w:bookmarkEnd w:id="12"/>
    </w:p>
    <w:p w:rsidR="00741894" w:rsidRDefault="00741894" w:rsidP="00741894">
      <w:pPr>
        <w:ind w:left="850" w:firstLine="425"/>
        <w:rPr>
          <w:sz w:val="24"/>
          <w:szCs w:val="24"/>
        </w:rPr>
      </w:pPr>
      <w:r>
        <w:rPr>
          <w:rFonts w:hint="eastAsia"/>
          <w:sz w:val="24"/>
          <w:szCs w:val="24"/>
        </w:rPr>
        <w:t>首</w:t>
      </w:r>
      <w:r w:rsidRPr="00DA058A">
        <w:rPr>
          <w:rFonts w:hint="eastAsia"/>
          <w:sz w:val="24"/>
          <w:szCs w:val="24"/>
        </w:rPr>
        <w:t>先开发探针设备能够采集客户唯一的定位标识，比如</w:t>
      </w:r>
      <w:r w:rsidRPr="00DA058A">
        <w:rPr>
          <w:rFonts w:hint="eastAsia"/>
          <w:sz w:val="24"/>
          <w:szCs w:val="24"/>
        </w:rPr>
        <w:t>MAC</w:t>
      </w:r>
      <w:r w:rsidRPr="00DA058A">
        <w:rPr>
          <w:rFonts w:hint="eastAsia"/>
          <w:sz w:val="24"/>
          <w:szCs w:val="24"/>
        </w:rPr>
        <w:t>地址，通过数据分析技术，采用离线计算和实时计算结合的方式，为商业环境提供科学的、全</w:t>
      </w:r>
      <w:r>
        <w:rPr>
          <w:rFonts w:hint="eastAsia"/>
          <w:sz w:val="24"/>
          <w:szCs w:val="24"/>
        </w:rPr>
        <w:t>面的数据决策依据。不仅对营销能力的评估，也可以对管理上进行优化</w:t>
      </w:r>
      <w:r>
        <w:rPr>
          <w:rFonts w:hint="eastAsia"/>
          <w:sz w:val="24"/>
          <w:szCs w:val="24"/>
        </w:rPr>
        <w:t>,</w:t>
      </w:r>
      <w:r w:rsidRPr="00E35233">
        <w:rPr>
          <w:rFonts w:hint="eastAsia"/>
        </w:rPr>
        <w:t xml:space="preserve"> </w:t>
      </w:r>
      <w:r w:rsidRPr="00E35233">
        <w:rPr>
          <w:rFonts w:hint="eastAsia"/>
          <w:sz w:val="24"/>
          <w:szCs w:val="24"/>
        </w:rPr>
        <w:t>及时掌握入场顾客的构成，为销售策略调整</w:t>
      </w:r>
      <w:r>
        <w:rPr>
          <w:rFonts w:hint="eastAsia"/>
          <w:sz w:val="24"/>
          <w:szCs w:val="24"/>
        </w:rPr>
        <w:t>提供参考。通过驻店时长可以快速掌握店招、产品或营销活动的吸引力</w:t>
      </w:r>
      <w:r>
        <w:rPr>
          <w:rFonts w:hint="eastAsia"/>
          <w:sz w:val="24"/>
          <w:szCs w:val="24"/>
        </w:rPr>
        <w:t>,</w:t>
      </w:r>
      <w:r w:rsidRPr="00E35233">
        <w:rPr>
          <w:rFonts w:hint="eastAsia"/>
        </w:rPr>
        <w:t xml:space="preserve"> </w:t>
      </w:r>
      <w:r w:rsidRPr="00E35233">
        <w:rPr>
          <w:rFonts w:hint="eastAsia"/>
          <w:sz w:val="24"/>
          <w:szCs w:val="24"/>
        </w:rPr>
        <w:t>这种专业才能呈现了经济分析，社交和环境等一些超出你控制范围的因素，却对商业绩效产生主要的冲击力。</w:t>
      </w:r>
    </w:p>
    <w:p w:rsidR="00741894" w:rsidRPr="00DA058A" w:rsidRDefault="00741894" w:rsidP="00741894">
      <w:pPr>
        <w:ind w:left="850" w:firstLine="425"/>
        <w:rPr>
          <w:rFonts w:hint="eastAsia"/>
          <w:sz w:val="24"/>
          <w:szCs w:val="24"/>
        </w:rPr>
      </w:pPr>
    </w:p>
    <w:p w:rsidR="00741894" w:rsidRPr="00DA058A" w:rsidRDefault="00741894" w:rsidP="00741894">
      <w:pPr>
        <w:ind w:left="850"/>
        <w:rPr>
          <w:rFonts w:hint="eastAsia"/>
        </w:rPr>
      </w:pPr>
    </w:p>
    <w:p w:rsidR="00741894" w:rsidRDefault="00741894" w:rsidP="00741894">
      <w:pPr>
        <w:pStyle w:val="2"/>
        <w:rPr>
          <w:rFonts w:hint="eastAsia"/>
        </w:rPr>
      </w:pPr>
      <w:bookmarkStart w:id="13" w:name="_Toc245105768"/>
      <w:r>
        <w:rPr>
          <w:rFonts w:hint="eastAsia"/>
        </w:rPr>
        <w:t>项目中的角色</w:t>
      </w:r>
      <w:bookmarkEnd w:id="13"/>
    </w:p>
    <w:p w:rsidR="00741894" w:rsidRDefault="00741894" w:rsidP="00741894">
      <w:pPr>
        <w:ind w:firstLine="425"/>
        <w:rPr>
          <w:rFonts w:hint="eastAsia"/>
          <w:i/>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3"/>
        <w:gridCol w:w="6659"/>
      </w:tblGrid>
      <w:tr w:rsidR="00741894" w:rsidTr="000628C0">
        <w:tc>
          <w:tcPr>
            <w:tcW w:w="1863" w:type="dxa"/>
            <w:shd w:val="clear" w:color="auto" w:fill="D9D9D9"/>
          </w:tcPr>
          <w:p w:rsidR="00741894" w:rsidRDefault="00741894" w:rsidP="000628C0">
            <w:pPr>
              <w:jc w:val="center"/>
              <w:rPr>
                <w:rFonts w:hint="eastAsia"/>
                <w:color w:val="000000"/>
              </w:rPr>
            </w:pPr>
            <w:r>
              <w:rPr>
                <w:rFonts w:hint="eastAsia"/>
                <w:color w:val="000000"/>
              </w:rPr>
              <w:t>角色名称</w:t>
            </w:r>
          </w:p>
        </w:tc>
        <w:tc>
          <w:tcPr>
            <w:tcW w:w="6659" w:type="dxa"/>
            <w:shd w:val="clear" w:color="auto" w:fill="D9D9D9"/>
          </w:tcPr>
          <w:p w:rsidR="00741894" w:rsidRDefault="00741894" w:rsidP="000628C0">
            <w:pPr>
              <w:jc w:val="center"/>
              <w:rPr>
                <w:rFonts w:hint="eastAsia"/>
                <w:color w:val="000000"/>
              </w:rPr>
            </w:pPr>
            <w:r>
              <w:rPr>
                <w:rFonts w:hint="eastAsia"/>
                <w:color w:val="000000"/>
              </w:rPr>
              <w:t>职责描述</w:t>
            </w:r>
          </w:p>
        </w:tc>
      </w:tr>
      <w:tr w:rsidR="00741894" w:rsidTr="000628C0">
        <w:tc>
          <w:tcPr>
            <w:tcW w:w="1863" w:type="dxa"/>
          </w:tcPr>
          <w:p w:rsidR="00741894" w:rsidRDefault="00741894" w:rsidP="000628C0">
            <w:pPr>
              <w:rPr>
                <w:rFonts w:hint="eastAsia"/>
                <w:color w:val="000000"/>
              </w:rPr>
            </w:pPr>
            <w:r>
              <w:rPr>
                <w:rFonts w:hint="eastAsia"/>
                <w:color w:val="000000"/>
              </w:rPr>
              <w:t>李政</w:t>
            </w:r>
          </w:p>
        </w:tc>
        <w:tc>
          <w:tcPr>
            <w:tcW w:w="6659" w:type="dxa"/>
          </w:tcPr>
          <w:p w:rsidR="00741894" w:rsidRDefault="00741894" w:rsidP="000628C0">
            <w:pPr>
              <w:rPr>
                <w:rFonts w:hint="eastAsia"/>
                <w:color w:val="000000"/>
              </w:rPr>
            </w:pPr>
            <w:r>
              <w:rPr>
                <w:rFonts w:hint="eastAsia"/>
                <w:color w:val="000000"/>
              </w:rPr>
              <w:t>大数据平台的搭建，数据采集模块，数据存储模块。</w:t>
            </w:r>
          </w:p>
        </w:tc>
      </w:tr>
      <w:tr w:rsidR="00741894" w:rsidTr="000628C0">
        <w:tc>
          <w:tcPr>
            <w:tcW w:w="1863" w:type="dxa"/>
          </w:tcPr>
          <w:p w:rsidR="00741894" w:rsidRDefault="00741894" w:rsidP="000628C0">
            <w:pPr>
              <w:rPr>
                <w:rFonts w:hint="eastAsia"/>
                <w:color w:val="000000"/>
              </w:rPr>
            </w:pPr>
            <w:r>
              <w:rPr>
                <w:rFonts w:hint="eastAsia"/>
                <w:color w:val="000000"/>
              </w:rPr>
              <w:t>李明志</w:t>
            </w:r>
          </w:p>
        </w:tc>
        <w:tc>
          <w:tcPr>
            <w:tcW w:w="6659" w:type="dxa"/>
          </w:tcPr>
          <w:p w:rsidR="00741894" w:rsidRDefault="00741894" w:rsidP="000628C0">
            <w:pPr>
              <w:rPr>
                <w:rFonts w:hint="eastAsia"/>
                <w:color w:val="000000"/>
              </w:rPr>
            </w:pPr>
            <w:r>
              <w:rPr>
                <w:rFonts w:hint="eastAsia"/>
                <w:color w:val="000000"/>
              </w:rPr>
              <w:t>数据实时分析与数据离线计算。</w:t>
            </w:r>
          </w:p>
        </w:tc>
      </w:tr>
      <w:tr w:rsidR="00741894" w:rsidTr="000628C0">
        <w:tc>
          <w:tcPr>
            <w:tcW w:w="1863" w:type="dxa"/>
          </w:tcPr>
          <w:p w:rsidR="00741894" w:rsidRDefault="00741894" w:rsidP="000628C0">
            <w:pPr>
              <w:rPr>
                <w:rFonts w:hint="eastAsia"/>
                <w:color w:val="000000"/>
              </w:rPr>
            </w:pPr>
            <w:proofErr w:type="gramStart"/>
            <w:r>
              <w:rPr>
                <w:rFonts w:hint="eastAsia"/>
                <w:color w:val="000000"/>
              </w:rPr>
              <w:t>孔岳</w:t>
            </w:r>
            <w:proofErr w:type="gramEnd"/>
          </w:p>
        </w:tc>
        <w:tc>
          <w:tcPr>
            <w:tcW w:w="6659" w:type="dxa"/>
          </w:tcPr>
          <w:p w:rsidR="00741894" w:rsidRDefault="00741894" w:rsidP="000628C0">
            <w:pPr>
              <w:rPr>
                <w:rFonts w:hint="eastAsia"/>
                <w:color w:val="000000"/>
              </w:rPr>
            </w:pPr>
            <w:r>
              <w:rPr>
                <w:rFonts w:hint="eastAsia"/>
                <w:color w:val="000000"/>
              </w:rPr>
              <w:t>大数据预测算法</w:t>
            </w:r>
          </w:p>
        </w:tc>
      </w:tr>
      <w:tr w:rsidR="00741894" w:rsidTr="000628C0">
        <w:tc>
          <w:tcPr>
            <w:tcW w:w="1863" w:type="dxa"/>
          </w:tcPr>
          <w:p w:rsidR="00741894" w:rsidRDefault="00741894" w:rsidP="000628C0">
            <w:pPr>
              <w:rPr>
                <w:rFonts w:hint="eastAsia"/>
                <w:color w:val="000000"/>
              </w:rPr>
            </w:pPr>
          </w:p>
        </w:tc>
        <w:tc>
          <w:tcPr>
            <w:tcW w:w="6659" w:type="dxa"/>
          </w:tcPr>
          <w:p w:rsidR="00741894" w:rsidRDefault="00741894" w:rsidP="000628C0">
            <w:pPr>
              <w:rPr>
                <w:rFonts w:hint="eastAsia"/>
                <w:color w:val="000000"/>
              </w:rPr>
            </w:pPr>
          </w:p>
        </w:tc>
      </w:tr>
    </w:tbl>
    <w:p w:rsidR="00741894" w:rsidRDefault="00741894" w:rsidP="00741894">
      <w:pPr>
        <w:pStyle w:val="1"/>
        <w:rPr>
          <w:rFonts w:hint="eastAsia"/>
        </w:rPr>
      </w:pPr>
      <w:bookmarkStart w:id="14" w:name="_Toc16329605"/>
      <w:bookmarkStart w:id="15" w:name="_Toc245105769"/>
      <w:r>
        <w:rPr>
          <w:rFonts w:hint="eastAsia"/>
        </w:rPr>
        <w:t>功能性需求</w:t>
      </w:r>
      <w:bookmarkEnd w:id="15"/>
    </w:p>
    <w:p w:rsidR="00741894" w:rsidRDefault="00741894" w:rsidP="00741894">
      <w:pPr>
        <w:pStyle w:val="2"/>
        <w:spacing w:before="0"/>
        <w:rPr>
          <w:rFonts w:hint="eastAsia"/>
        </w:rPr>
      </w:pPr>
      <w:bookmarkStart w:id="16" w:name="_Toc245105770"/>
      <w:r>
        <w:rPr>
          <w:rFonts w:hint="eastAsia"/>
        </w:rPr>
        <w:t>功能性需求分类</w:t>
      </w:r>
      <w:bookmarkEnd w:id="14"/>
      <w:bookmarkEnd w:id="16"/>
    </w:p>
    <w:p w:rsidR="00741894" w:rsidRPr="00150249" w:rsidRDefault="00741894" w:rsidP="00741894">
      <w:pPr>
        <w:ind w:left="425"/>
        <w:rPr>
          <w:rFonts w:hint="eastAsia"/>
        </w:rPr>
      </w:pPr>
    </w:p>
    <w:tbl>
      <w:tblPr>
        <w:tblW w:w="7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5"/>
        <w:gridCol w:w="2748"/>
        <w:gridCol w:w="2519"/>
      </w:tblGrid>
      <w:tr w:rsidR="00741894" w:rsidTr="000628C0">
        <w:tblPrEx>
          <w:tblCellMar>
            <w:top w:w="0" w:type="dxa"/>
            <w:bottom w:w="0" w:type="dxa"/>
          </w:tblCellMar>
        </w:tblPrEx>
        <w:trPr>
          <w:trHeight w:val="179"/>
        </w:trPr>
        <w:tc>
          <w:tcPr>
            <w:tcW w:w="2575" w:type="dxa"/>
            <w:shd w:val="clear" w:color="auto" w:fill="D9D9D9"/>
          </w:tcPr>
          <w:p w:rsidR="00741894" w:rsidRDefault="00741894" w:rsidP="000628C0">
            <w:pPr>
              <w:jc w:val="center"/>
              <w:rPr>
                <w:rFonts w:hint="eastAsia"/>
                <w:color w:val="000000"/>
              </w:rPr>
            </w:pPr>
            <w:r>
              <w:rPr>
                <w:rFonts w:hint="eastAsia"/>
                <w:color w:val="000000"/>
              </w:rPr>
              <w:t>一级模块</w:t>
            </w:r>
          </w:p>
        </w:tc>
        <w:tc>
          <w:tcPr>
            <w:tcW w:w="2748" w:type="dxa"/>
            <w:shd w:val="clear" w:color="auto" w:fill="D9D9D9"/>
          </w:tcPr>
          <w:p w:rsidR="00741894" w:rsidRDefault="00741894" w:rsidP="000628C0">
            <w:pPr>
              <w:jc w:val="center"/>
              <w:rPr>
                <w:rFonts w:hint="eastAsia"/>
                <w:color w:val="000000"/>
              </w:rPr>
            </w:pPr>
            <w:r>
              <w:rPr>
                <w:rFonts w:hint="eastAsia"/>
                <w:color w:val="000000"/>
              </w:rPr>
              <w:t>二级模块</w:t>
            </w:r>
          </w:p>
        </w:tc>
        <w:tc>
          <w:tcPr>
            <w:tcW w:w="2519" w:type="dxa"/>
            <w:shd w:val="clear" w:color="auto" w:fill="D9D9D9"/>
          </w:tcPr>
          <w:p w:rsidR="00741894" w:rsidRDefault="00741894" w:rsidP="000628C0">
            <w:pPr>
              <w:jc w:val="center"/>
              <w:rPr>
                <w:rFonts w:hint="eastAsia"/>
                <w:color w:val="000000"/>
              </w:rPr>
            </w:pPr>
            <w:r>
              <w:rPr>
                <w:rFonts w:ascii="宋体" w:hAnsi="宋体" w:hint="eastAsia"/>
                <w:color w:val="000000"/>
                <w:sz w:val="22"/>
                <w:szCs w:val="22"/>
              </w:rPr>
              <w:t>功能点编号及名称</w:t>
            </w:r>
          </w:p>
        </w:tc>
      </w:tr>
      <w:tr w:rsidR="00741894" w:rsidTr="000628C0">
        <w:tblPrEx>
          <w:tblCellMar>
            <w:top w:w="0" w:type="dxa"/>
            <w:bottom w:w="0" w:type="dxa"/>
          </w:tblCellMar>
        </w:tblPrEx>
        <w:trPr>
          <w:cantSplit/>
          <w:trHeight w:val="297"/>
        </w:trPr>
        <w:tc>
          <w:tcPr>
            <w:tcW w:w="2575" w:type="dxa"/>
            <w:vMerge w:val="restart"/>
          </w:tcPr>
          <w:p w:rsidR="00741894" w:rsidRDefault="00741894" w:rsidP="000628C0">
            <w:pPr>
              <w:rPr>
                <w:rFonts w:hint="eastAsia"/>
                <w:color w:val="000000"/>
              </w:rPr>
            </w:pPr>
            <w:r>
              <w:rPr>
                <w:rFonts w:hint="eastAsia"/>
                <w:color w:val="000000"/>
              </w:rPr>
              <w:lastRenderedPageBreak/>
              <w:t>M1_</w:t>
            </w:r>
            <w:r>
              <w:rPr>
                <w:rFonts w:hint="eastAsia"/>
                <w:color w:val="000000"/>
              </w:rPr>
              <w:t>日常工作管理</w:t>
            </w:r>
          </w:p>
        </w:tc>
        <w:tc>
          <w:tcPr>
            <w:tcW w:w="2748" w:type="dxa"/>
            <w:vMerge w:val="restart"/>
          </w:tcPr>
          <w:p w:rsidR="00741894" w:rsidRDefault="00741894" w:rsidP="000628C0">
            <w:pPr>
              <w:rPr>
                <w:rFonts w:hint="eastAsia"/>
                <w:color w:val="000000"/>
              </w:rPr>
            </w:pPr>
            <w:r>
              <w:rPr>
                <w:rFonts w:hint="eastAsia"/>
                <w:color w:val="000000"/>
              </w:rPr>
              <w:t>M1_C1</w:t>
            </w:r>
            <w:r>
              <w:rPr>
                <w:color w:val="000000"/>
              </w:rPr>
              <w:t xml:space="preserve"> </w:t>
            </w:r>
            <w:r>
              <w:rPr>
                <w:rFonts w:hint="eastAsia"/>
                <w:color w:val="000000"/>
              </w:rPr>
              <w:t>数据库应用</w:t>
            </w:r>
          </w:p>
        </w:tc>
        <w:tc>
          <w:tcPr>
            <w:tcW w:w="2519" w:type="dxa"/>
          </w:tcPr>
          <w:p w:rsidR="00741894" w:rsidRDefault="00741894" w:rsidP="000628C0">
            <w:pPr>
              <w:rPr>
                <w:rFonts w:hint="eastAsia"/>
                <w:color w:val="000000"/>
              </w:rPr>
            </w:pPr>
            <w:r>
              <w:rPr>
                <w:rFonts w:hint="eastAsia"/>
              </w:rPr>
              <w:t>F_1</w:t>
            </w:r>
            <w:r>
              <w:t xml:space="preserve"> </w:t>
            </w:r>
            <w:proofErr w:type="spellStart"/>
            <w:r>
              <w:rPr>
                <w:rFonts w:hint="eastAsia"/>
              </w:rPr>
              <w:t>mysql</w:t>
            </w:r>
            <w:proofErr w:type="spellEnd"/>
            <w:r>
              <w:rPr>
                <w:rFonts w:hint="eastAsia"/>
              </w:rPr>
              <w:t xml:space="preserve"> &amp; hive </w:t>
            </w:r>
            <w:proofErr w:type="gramStart"/>
            <w:r>
              <w:rPr>
                <w:rFonts w:hint="eastAsia"/>
              </w:rPr>
              <w:t>Connect(</w:t>
            </w:r>
            <w:proofErr w:type="gramEnd"/>
            <w:r>
              <w:rPr>
                <w:rFonts w:hint="eastAsia"/>
              </w:rPr>
              <w:t>)</w:t>
            </w:r>
          </w:p>
        </w:tc>
      </w:tr>
      <w:tr w:rsidR="00741894" w:rsidTr="000628C0">
        <w:tblPrEx>
          <w:tblCellMar>
            <w:top w:w="0" w:type="dxa"/>
            <w:bottom w:w="0" w:type="dxa"/>
          </w:tblCellMar>
        </w:tblPrEx>
        <w:trPr>
          <w:cantSplit/>
          <w:trHeight w:val="154"/>
        </w:trPr>
        <w:tc>
          <w:tcPr>
            <w:tcW w:w="2575" w:type="dxa"/>
            <w:vMerge/>
          </w:tcPr>
          <w:p w:rsidR="00741894" w:rsidRDefault="00741894" w:rsidP="000628C0">
            <w:pPr>
              <w:jc w:val="center"/>
              <w:rPr>
                <w:color w:val="000000"/>
              </w:rPr>
            </w:pPr>
          </w:p>
        </w:tc>
        <w:tc>
          <w:tcPr>
            <w:tcW w:w="2748" w:type="dxa"/>
            <w:vMerge/>
          </w:tcPr>
          <w:p w:rsidR="00741894" w:rsidRDefault="00741894" w:rsidP="000628C0">
            <w:pPr>
              <w:rPr>
                <w:rFonts w:hint="eastAsia"/>
                <w:color w:val="000000"/>
              </w:rPr>
            </w:pPr>
          </w:p>
        </w:tc>
        <w:tc>
          <w:tcPr>
            <w:tcW w:w="2519" w:type="dxa"/>
          </w:tcPr>
          <w:p w:rsidR="00741894" w:rsidRDefault="00741894" w:rsidP="000628C0">
            <w:pPr>
              <w:rPr>
                <w:rFonts w:hint="eastAsia"/>
                <w:color w:val="000000"/>
              </w:rPr>
            </w:pPr>
            <w:r>
              <w:rPr>
                <w:rFonts w:hint="eastAsia"/>
              </w:rPr>
              <w:t>F_</w:t>
            </w:r>
            <w:proofErr w:type="gramStart"/>
            <w:r>
              <w:rPr>
                <w:rFonts w:hint="eastAsia"/>
              </w:rPr>
              <w:t>2</w:t>
            </w:r>
            <w:r>
              <w:t xml:space="preserve">  </w:t>
            </w:r>
            <w:proofErr w:type="spellStart"/>
            <w:r>
              <w:rPr>
                <w:rFonts w:hint="eastAsia"/>
              </w:rPr>
              <w:t>m</w:t>
            </w:r>
            <w:r>
              <w:t>ysql</w:t>
            </w:r>
            <w:proofErr w:type="spellEnd"/>
            <w:proofErr w:type="gramEnd"/>
            <w:r>
              <w:t xml:space="preserve"> &amp; hive </w:t>
            </w:r>
            <w:proofErr w:type="spellStart"/>
            <w:r>
              <w:t>Init</w:t>
            </w:r>
            <w:proofErr w:type="spellEnd"/>
            <w:r>
              <w:t>()</w:t>
            </w:r>
          </w:p>
        </w:tc>
      </w:tr>
      <w:tr w:rsidR="00741894" w:rsidTr="000628C0">
        <w:tblPrEx>
          <w:tblCellMar>
            <w:top w:w="0" w:type="dxa"/>
            <w:bottom w:w="0" w:type="dxa"/>
          </w:tblCellMar>
        </w:tblPrEx>
        <w:trPr>
          <w:cantSplit/>
          <w:trHeight w:val="145"/>
        </w:trPr>
        <w:tc>
          <w:tcPr>
            <w:tcW w:w="2575" w:type="dxa"/>
            <w:vMerge/>
          </w:tcPr>
          <w:p w:rsidR="00741894" w:rsidRDefault="00741894" w:rsidP="000628C0">
            <w:pPr>
              <w:jc w:val="center"/>
              <w:rPr>
                <w:color w:val="000000"/>
              </w:rPr>
            </w:pPr>
          </w:p>
        </w:tc>
        <w:tc>
          <w:tcPr>
            <w:tcW w:w="2748" w:type="dxa"/>
            <w:vMerge/>
          </w:tcPr>
          <w:p w:rsidR="00741894" w:rsidRDefault="00741894" w:rsidP="000628C0">
            <w:pPr>
              <w:rPr>
                <w:rFonts w:hint="eastAsia"/>
                <w:color w:val="000000"/>
              </w:rPr>
            </w:pPr>
          </w:p>
        </w:tc>
        <w:tc>
          <w:tcPr>
            <w:tcW w:w="2519" w:type="dxa"/>
          </w:tcPr>
          <w:p w:rsidR="00741894" w:rsidRDefault="00741894" w:rsidP="000628C0">
            <w:pPr>
              <w:rPr>
                <w:color w:val="000000"/>
              </w:rPr>
            </w:pPr>
            <w:r>
              <w:rPr>
                <w:rFonts w:hint="eastAsia"/>
              </w:rPr>
              <w:t>F_3</w:t>
            </w:r>
            <w:r>
              <w:t xml:space="preserve"> </w:t>
            </w:r>
            <w:proofErr w:type="spellStart"/>
            <w:r>
              <w:rPr>
                <w:rFonts w:hint="eastAsia"/>
              </w:rPr>
              <w:t>mysql</w:t>
            </w:r>
            <w:proofErr w:type="spellEnd"/>
            <w:r>
              <w:t xml:space="preserve"> &amp; hive </w:t>
            </w:r>
            <w:proofErr w:type="gramStart"/>
            <w:r>
              <w:t>Execute(</w:t>
            </w:r>
            <w:proofErr w:type="gramEnd"/>
            <w:r>
              <w:t>)</w:t>
            </w:r>
            <w:r>
              <w:rPr>
                <w:color w:val="000000"/>
              </w:rPr>
              <w:t xml:space="preserve"> </w:t>
            </w:r>
          </w:p>
        </w:tc>
      </w:tr>
      <w:tr w:rsidR="00741894" w:rsidTr="000628C0">
        <w:tblPrEx>
          <w:tblCellMar>
            <w:top w:w="0" w:type="dxa"/>
            <w:bottom w:w="0" w:type="dxa"/>
          </w:tblCellMar>
        </w:tblPrEx>
        <w:trPr>
          <w:cantSplit/>
          <w:trHeight w:val="340"/>
        </w:trPr>
        <w:tc>
          <w:tcPr>
            <w:tcW w:w="2575" w:type="dxa"/>
            <w:vMerge/>
          </w:tcPr>
          <w:p w:rsidR="00741894" w:rsidRDefault="00741894" w:rsidP="000628C0">
            <w:pPr>
              <w:jc w:val="center"/>
              <w:rPr>
                <w:color w:val="000000"/>
              </w:rPr>
            </w:pPr>
          </w:p>
        </w:tc>
        <w:tc>
          <w:tcPr>
            <w:tcW w:w="2748" w:type="dxa"/>
            <w:vMerge w:val="restart"/>
          </w:tcPr>
          <w:p w:rsidR="00741894" w:rsidRDefault="00741894" w:rsidP="000628C0">
            <w:pPr>
              <w:rPr>
                <w:rFonts w:hint="eastAsia"/>
                <w:color w:val="000000"/>
              </w:rPr>
            </w:pPr>
            <w:r>
              <w:rPr>
                <w:rFonts w:hint="eastAsia"/>
                <w:color w:val="000000"/>
              </w:rPr>
              <w:t>M1_C2</w:t>
            </w:r>
            <w:r>
              <w:rPr>
                <w:rFonts w:hint="eastAsia"/>
                <w:color w:val="000000"/>
              </w:rPr>
              <w:t>数据接收</w:t>
            </w:r>
          </w:p>
        </w:tc>
        <w:tc>
          <w:tcPr>
            <w:tcW w:w="2519" w:type="dxa"/>
          </w:tcPr>
          <w:p w:rsidR="00741894" w:rsidRDefault="00741894" w:rsidP="000628C0">
            <w:pPr>
              <w:rPr>
                <w:rFonts w:hint="eastAsia"/>
                <w:color w:val="000000"/>
              </w:rPr>
            </w:pPr>
            <w:r>
              <w:rPr>
                <w:color w:val="000000"/>
              </w:rPr>
              <w:t>F_</w:t>
            </w:r>
            <w:r>
              <w:rPr>
                <w:rFonts w:hint="eastAsia"/>
                <w:color w:val="000000"/>
              </w:rPr>
              <w:t>4</w:t>
            </w:r>
            <w:r>
              <w:rPr>
                <w:rFonts w:hint="eastAsia"/>
              </w:rPr>
              <w:t xml:space="preserve"> </w:t>
            </w:r>
            <w:proofErr w:type="spellStart"/>
            <w:r>
              <w:t>DataImport</w:t>
            </w:r>
            <w:proofErr w:type="spellEnd"/>
          </w:p>
        </w:tc>
      </w:tr>
      <w:tr w:rsidR="00741894" w:rsidTr="000628C0">
        <w:tblPrEx>
          <w:tblCellMar>
            <w:top w:w="0" w:type="dxa"/>
            <w:bottom w:w="0" w:type="dxa"/>
          </w:tblCellMar>
        </w:tblPrEx>
        <w:trPr>
          <w:cantSplit/>
          <w:trHeight w:val="173"/>
        </w:trPr>
        <w:tc>
          <w:tcPr>
            <w:tcW w:w="2575" w:type="dxa"/>
            <w:vMerge/>
          </w:tcPr>
          <w:p w:rsidR="00741894" w:rsidRDefault="00741894" w:rsidP="000628C0">
            <w:pPr>
              <w:jc w:val="center"/>
              <w:rPr>
                <w:color w:val="000000"/>
              </w:rPr>
            </w:pPr>
          </w:p>
        </w:tc>
        <w:tc>
          <w:tcPr>
            <w:tcW w:w="2748" w:type="dxa"/>
            <w:vMerge/>
          </w:tcPr>
          <w:p w:rsidR="00741894" w:rsidRDefault="00741894" w:rsidP="000628C0">
            <w:pPr>
              <w:rPr>
                <w:rFonts w:hint="eastAsia"/>
                <w:color w:val="000000"/>
              </w:rPr>
            </w:pPr>
          </w:p>
        </w:tc>
        <w:tc>
          <w:tcPr>
            <w:tcW w:w="2519" w:type="dxa"/>
          </w:tcPr>
          <w:p w:rsidR="00741894" w:rsidRDefault="00741894" w:rsidP="000628C0">
            <w:pPr>
              <w:rPr>
                <w:rFonts w:hint="eastAsia"/>
                <w:color w:val="000000"/>
              </w:rPr>
            </w:pPr>
            <w:r>
              <w:rPr>
                <w:color w:val="000000"/>
              </w:rPr>
              <w:t>F_</w:t>
            </w:r>
            <w:r>
              <w:rPr>
                <w:rFonts w:hint="eastAsia"/>
                <w:color w:val="000000"/>
              </w:rPr>
              <w:t>5</w:t>
            </w:r>
            <w:r>
              <w:rPr>
                <w:color w:val="000000"/>
              </w:rPr>
              <w:t xml:space="preserve"> </w:t>
            </w:r>
            <w:proofErr w:type="spellStart"/>
            <w:r>
              <w:rPr>
                <w:rFonts w:hint="eastAsia"/>
                <w:color w:val="000000"/>
              </w:rPr>
              <w:t>DataGatheringServer</w:t>
            </w:r>
            <w:proofErr w:type="spellEnd"/>
          </w:p>
        </w:tc>
      </w:tr>
      <w:tr w:rsidR="00741894" w:rsidTr="000628C0">
        <w:tblPrEx>
          <w:tblCellMar>
            <w:top w:w="0" w:type="dxa"/>
            <w:bottom w:w="0" w:type="dxa"/>
          </w:tblCellMar>
        </w:tblPrEx>
        <w:trPr>
          <w:trHeight w:val="154"/>
        </w:trPr>
        <w:tc>
          <w:tcPr>
            <w:tcW w:w="2575" w:type="dxa"/>
            <w:vMerge/>
          </w:tcPr>
          <w:p w:rsidR="00741894" w:rsidRDefault="00741894" w:rsidP="000628C0">
            <w:pPr>
              <w:jc w:val="center"/>
              <w:rPr>
                <w:color w:val="000000"/>
              </w:rPr>
            </w:pPr>
          </w:p>
        </w:tc>
        <w:tc>
          <w:tcPr>
            <w:tcW w:w="2748" w:type="dxa"/>
            <w:vMerge w:val="restart"/>
          </w:tcPr>
          <w:p w:rsidR="00741894" w:rsidRDefault="00741894" w:rsidP="000628C0">
            <w:pPr>
              <w:rPr>
                <w:rFonts w:hint="eastAsia"/>
                <w:color w:val="000000"/>
              </w:rPr>
            </w:pPr>
            <w:r>
              <w:rPr>
                <w:rFonts w:hint="eastAsia"/>
                <w:color w:val="000000"/>
              </w:rPr>
              <w:t>M1_C3</w:t>
            </w:r>
            <w:r>
              <w:rPr>
                <w:rFonts w:hint="eastAsia"/>
                <w:color w:val="000000"/>
              </w:rPr>
              <w:t>数据处理</w:t>
            </w:r>
          </w:p>
          <w:p w:rsidR="00741894" w:rsidRDefault="00741894" w:rsidP="000628C0">
            <w:pPr>
              <w:rPr>
                <w:rFonts w:hint="eastAsia"/>
                <w:color w:val="000000"/>
              </w:rPr>
            </w:pPr>
          </w:p>
        </w:tc>
        <w:tc>
          <w:tcPr>
            <w:tcW w:w="2519" w:type="dxa"/>
          </w:tcPr>
          <w:p w:rsidR="00741894" w:rsidRDefault="00741894" w:rsidP="000628C0">
            <w:pPr>
              <w:rPr>
                <w:color w:val="000000"/>
              </w:rPr>
            </w:pPr>
            <w:r>
              <w:rPr>
                <w:color w:val="000000"/>
              </w:rPr>
              <w:t>F_</w:t>
            </w:r>
            <w:r>
              <w:rPr>
                <w:rFonts w:hint="eastAsia"/>
                <w:color w:val="000000"/>
              </w:rPr>
              <w:t xml:space="preserve">6 </w:t>
            </w:r>
            <w:proofErr w:type="gramStart"/>
            <w:r>
              <w:rPr>
                <w:color w:val="000000"/>
              </w:rPr>
              <w:t>passenger(</w:t>
            </w:r>
            <w:proofErr w:type="gramEnd"/>
            <w:r>
              <w:rPr>
                <w:color w:val="000000"/>
              </w:rPr>
              <w:t>)</w:t>
            </w:r>
          </w:p>
        </w:tc>
      </w:tr>
      <w:tr w:rsidR="00741894" w:rsidTr="000628C0">
        <w:tblPrEx>
          <w:tblCellMar>
            <w:top w:w="0" w:type="dxa"/>
            <w:bottom w:w="0" w:type="dxa"/>
          </w:tblCellMar>
        </w:tblPrEx>
        <w:trPr>
          <w:trHeight w:val="179"/>
        </w:trPr>
        <w:tc>
          <w:tcPr>
            <w:tcW w:w="2575" w:type="dxa"/>
            <w:vMerge/>
          </w:tcPr>
          <w:p w:rsidR="00741894" w:rsidRDefault="00741894" w:rsidP="000628C0">
            <w:pPr>
              <w:jc w:val="center"/>
              <w:rPr>
                <w:color w:val="000000"/>
              </w:rPr>
            </w:pPr>
          </w:p>
        </w:tc>
        <w:tc>
          <w:tcPr>
            <w:tcW w:w="2748" w:type="dxa"/>
            <w:vMerge/>
          </w:tcPr>
          <w:p w:rsidR="00741894" w:rsidRDefault="00741894" w:rsidP="000628C0">
            <w:pPr>
              <w:rPr>
                <w:rFonts w:hint="eastAsia"/>
                <w:color w:val="000000"/>
              </w:rPr>
            </w:pPr>
          </w:p>
        </w:tc>
        <w:tc>
          <w:tcPr>
            <w:tcW w:w="2519" w:type="dxa"/>
          </w:tcPr>
          <w:p w:rsidR="00741894" w:rsidRDefault="00741894" w:rsidP="000628C0">
            <w:pPr>
              <w:rPr>
                <w:color w:val="000000"/>
              </w:rPr>
            </w:pPr>
            <w:r>
              <w:rPr>
                <w:color w:val="000000"/>
              </w:rPr>
              <w:t>F_</w:t>
            </w:r>
            <w:r>
              <w:rPr>
                <w:rFonts w:hint="eastAsia"/>
                <w:color w:val="000000"/>
              </w:rPr>
              <w:t>9</w:t>
            </w:r>
            <w:r>
              <w:rPr>
                <w:color w:val="000000"/>
              </w:rPr>
              <w:t xml:space="preserve"> </w:t>
            </w:r>
            <w:proofErr w:type="spellStart"/>
            <w:r>
              <w:rPr>
                <w:rFonts w:hint="eastAsia"/>
                <w:color w:val="000000"/>
              </w:rPr>
              <w:t>data_</w:t>
            </w:r>
            <w:proofErr w:type="gramStart"/>
            <w:r>
              <w:rPr>
                <w:rFonts w:hint="eastAsia"/>
                <w:color w:val="000000"/>
              </w:rPr>
              <w:t>operate</w:t>
            </w:r>
            <w:proofErr w:type="spellEnd"/>
            <w:r>
              <w:rPr>
                <w:rFonts w:hint="eastAsia"/>
                <w:color w:val="000000"/>
              </w:rPr>
              <w:t>(</w:t>
            </w:r>
            <w:proofErr w:type="gramEnd"/>
            <w:r>
              <w:rPr>
                <w:rFonts w:hint="eastAsia"/>
                <w:color w:val="000000"/>
              </w:rPr>
              <w:t>)</w:t>
            </w:r>
          </w:p>
        </w:tc>
      </w:tr>
      <w:tr w:rsidR="00741894" w:rsidTr="000628C0">
        <w:tblPrEx>
          <w:tblCellMar>
            <w:top w:w="0" w:type="dxa"/>
            <w:bottom w:w="0" w:type="dxa"/>
          </w:tblCellMar>
        </w:tblPrEx>
        <w:trPr>
          <w:trHeight w:val="30"/>
        </w:trPr>
        <w:tc>
          <w:tcPr>
            <w:tcW w:w="2575" w:type="dxa"/>
            <w:vMerge/>
          </w:tcPr>
          <w:p w:rsidR="00741894" w:rsidRDefault="00741894" w:rsidP="000628C0">
            <w:pPr>
              <w:jc w:val="center"/>
              <w:rPr>
                <w:color w:val="000000"/>
              </w:rPr>
            </w:pPr>
          </w:p>
        </w:tc>
        <w:tc>
          <w:tcPr>
            <w:tcW w:w="2748" w:type="dxa"/>
            <w:vMerge/>
          </w:tcPr>
          <w:p w:rsidR="00741894" w:rsidRDefault="00741894" w:rsidP="000628C0">
            <w:pPr>
              <w:rPr>
                <w:rFonts w:hint="eastAsia"/>
                <w:color w:val="000000"/>
              </w:rPr>
            </w:pPr>
          </w:p>
        </w:tc>
        <w:tc>
          <w:tcPr>
            <w:tcW w:w="2519" w:type="dxa"/>
          </w:tcPr>
          <w:p w:rsidR="00741894" w:rsidRDefault="00741894" w:rsidP="000628C0">
            <w:pPr>
              <w:rPr>
                <w:rFonts w:hint="eastAsia"/>
                <w:color w:val="000000"/>
              </w:rPr>
            </w:pPr>
            <w:r>
              <w:rPr>
                <w:color w:val="000000"/>
              </w:rPr>
              <w:t>F_</w:t>
            </w:r>
            <w:r>
              <w:rPr>
                <w:rFonts w:hint="eastAsia"/>
                <w:color w:val="000000"/>
              </w:rPr>
              <w:t xml:space="preserve">10 </w:t>
            </w:r>
            <w:proofErr w:type="spellStart"/>
            <w:r>
              <w:rPr>
                <w:rFonts w:hint="eastAsia"/>
                <w:color w:val="000000"/>
              </w:rPr>
              <w:t>data_</w:t>
            </w:r>
            <w:proofErr w:type="gramStart"/>
            <w:r>
              <w:rPr>
                <w:rFonts w:hint="eastAsia"/>
                <w:color w:val="000000"/>
              </w:rPr>
              <w:t>process</w:t>
            </w:r>
            <w:proofErr w:type="spellEnd"/>
            <w:r>
              <w:rPr>
                <w:rFonts w:hint="eastAsia"/>
                <w:color w:val="000000"/>
              </w:rPr>
              <w:t>(</w:t>
            </w:r>
            <w:proofErr w:type="gramEnd"/>
            <w:r>
              <w:rPr>
                <w:rFonts w:hint="eastAsia"/>
                <w:color w:val="000000"/>
              </w:rPr>
              <w:t>)</w:t>
            </w:r>
          </w:p>
        </w:tc>
      </w:tr>
      <w:tr w:rsidR="00741894" w:rsidTr="000628C0">
        <w:tblPrEx>
          <w:tblCellMar>
            <w:top w:w="0" w:type="dxa"/>
            <w:bottom w:w="0" w:type="dxa"/>
          </w:tblCellMar>
        </w:tblPrEx>
        <w:trPr>
          <w:trHeight w:val="30"/>
        </w:trPr>
        <w:tc>
          <w:tcPr>
            <w:tcW w:w="2575" w:type="dxa"/>
            <w:vMerge/>
          </w:tcPr>
          <w:p w:rsidR="00741894" w:rsidRDefault="00741894" w:rsidP="000628C0">
            <w:pPr>
              <w:jc w:val="center"/>
              <w:rPr>
                <w:color w:val="000000"/>
              </w:rPr>
            </w:pPr>
          </w:p>
        </w:tc>
        <w:tc>
          <w:tcPr>
            <w:tcW w:w="2748" w:type="dxa"/>
            <w:vMerge/>
          </w:tcPr>
          <w:p w:rsidR="00741894" w:rsidRDefault="00741894" w:rsidP="000628C0">
            <w:pPr>
              <w:rPr>
                <w:rFonts w:hint="eastAsia"/>
                <w:color w:val="000000"/>
              </w:rPr>
            </w:pPr>
          </w:p>
        </w:tc>
        <w:tc>
          <w:tcPr>
            <w:tcW w:w="2519" w:type="dxa"/>
          </w:tcPr>
          <w:p w:rsidR="00741894" w:rsidRDefault="00741894" w:rsidP="000628C0">
            <w:pPr>
              <w:rPr>
                <w:color w:val="000000"/>
              </w:rPr>
            </w:pPr>
            <w:r>
              <w:rPr>
                <w:rFonts w:hint="eastAsia"/>
                <w:color w:val="000000"/>
              </w:rPr>
              <w:t xml:space="preserve">F_11 </w:t>
            </w:r>
            <w:proofErr w:type="gramStart"/>
            <w:r>
              <w:rPr>
                <w:color w:val="000000"/>
              </w:rPr>
              <w:t>Predict(</w:t>
            </w:r>
            <w:proofErr w:type="gramEnd"/>
            <w:r>
              <w:rPr>
                <w:color w:val="000000"/>
              </w:rPr>
              <w:t>)</w:t>
            </w:r>
          </w:p>
        </w:tc>
      </w:tr>
      <w:tr w:rsidR="00741894" w:rsidTr="000628C0">
        <w:tblPrEx>
          <w:tblCellMar>
            <w:top w:w="0" w:type="dxa"/>
            <w:bottom w:w="0" w:type="dxa"/>
          </w:tblCellMar>
        </w:tblPrEx>
        <w:trPr>
          <w:trHeight w:val="30"/>
        </w:trPr>
        <w:tc>
          <w:tcPr>
            <w:tcW w:w="2575" w:type="dxa"/>
          </w:tcPr>
          <w:p w:rsidR="00741894" w:rsidRDefault="00741894" w:rsidP="000628C0">
            <w:pPr>
              <w:jc w:val="center"/>
              <w:rPr>
                <w:color w:val="000000"/>
              </w:rPr>
            </w:pPr>
          </w:p>
        </w:tc>
        <w:tc>
          <w:tcPr>
            <w:tcW w:w="2748" w:type="dxa"/>
          </w:tcPr>
          <w:p w:rsidR="00741894" w:rsidRDefault="00741894" w:rsidP="000628C0">
            <w:pPr>
              <w:rPr>
                <w:rFonts w:hint="eastAsia"/>
                <w:color w:val="000000"/>
              </w:rPr>
            </w:pPr>
            <w:r>
              <w:rPr>
                <w:rFonts w:hint="eastAsia"/>
                <w:color w:val="000000"/>
              </w:rPr>
              <w:t>M1_C3</w:t>
            </w:r>
            <w:r>
              <w:rPr>
                <w:rFonts w:hint="eastAsia"/>
                <w:color w:val="000000"/>
              </w:rPr>
              <w:t>数据展示</w:t>
            </w:r>
          </w:p>
        </w:tc>
        <w:tc>
          <w:tcPr>
            <w:tcW w:w="2519" w:type="dxa"/>
          </w:tcPr>
          <w:p w:rsidR="00741894" w:rsidRDefault="00741894" w:rsidP="000628C0">
            <w:pPr>
              <w:rPr>
                <w:color w:val="000000"/>
              </w:rPr>
            </w:pPr>
            <w:r>
              <w:rPr>
                <w:rFonts w:hint="eastAsia"/>
                <w:color w:val="000000"/>
              </w:rPr>
              <w:t>F</w:t>
            </w:r>
            <w:r>
              <w:rPr>
                <w:color w:val="000000"/>
              </w:rPr>
              <w:t xml:space="preserve">_11 Flask </w:t>
            </w:r>
            <w:proofErr w:type="gramStart"/>
            <w:r>
              <w:rPr>
                <w:color w:val="000000"/>
              </w:rPr>
              <w:t>route(</w:t>
            </w:r>
            <w:proofErr w:type="gramEnd"/>
            <w:r>
              <w:rPr>
                <w:color w:val="000000"/>
              </w:rPr>
              <w:t>)</w:t>
            </w:r>
          </w:p>
        </w:tc>
      </w:tr>
    </w:tbl>
    <w:p w:rsidR="00741894" w:rsidRPr="00567B21" w:rsidRDefault="00741894" w:rsidP="00741894">
      <w:pPr>
        <w:rPr>
          <w:rFonts w:hint="eastAsia"/>
        </w:rPr>
      </w:pPr>
    </w:p>
    <w:p w:rsidR="00741894" w:rsidRPr="00E051E9" w:rsidRDefault="00741894" w:rsidP="00741894">
      <w:pPr>
        <w:pStyle w:val="2"/>
        <w:spacing w:after="100" w:afterAutospacing="1"/>
        <w:rPr>
          <w:rFonts w:hint="eastAsia"/>
        </w:rPr>
      </w:pPr>
      <w:bookmarkStart w:id="17" w:name="_Toc245105771"/>
      <w:r>
        <w:rPr>
          <w:rFonts w:hint="eastAsia"/>
        </w:rPr>
        <w:t>模块一</w:t>
      </w:r>
      <w:bookmarkEnd w:id="17"/>
    </w:p>
    <w:p w:rsidR="00741894" w:rsidRDefault="00741894" w:rsidP="00741894">
      <w:pPr>
        <w:pStyle w:val="3"/>
        <w:spacing w:after="120"/>
      </w:pPr>
      <w:bookmarkStart w:id="18" w:name="_Toc245105772"/>
      <w:r>
        <w:rPr>
          <w:rFonts w:hint="eastAsia"/>
        </w:rPr>
        <w:t>子模块一</w:t>
      </w:r>
      <w:bookmarkEnd w:id="18"/>
    </w:p>
    <w:p w:rsidR="00741894" w:rsidRPr="00E051E9" w:rsidRDefault="00741894" w:rsidP="00741894">
      <w:pPr>
        <w:ind w:left="425"/>
        <w:rPr>
          <w:rFonts w:hint="eastAsia"/>
        </w:rPr>
      </w:pPr>
      <w:r>
        <w:rPr>
          <w:rFonts w:hint="eastAsia"/>
        </w:rPr>
        <w:t>数据库应用模块：提供使用数据库的方法与接口，包括</w:t>
      </w:r>
      <w:proofErr w:type="spellStart"/>
      <w:r>
        <w:rPr>
          <w:rFonts w:hint="eastAsia"/>
        </w:rPr>
        <w:t>mysql</w:t>
      </w:r>
      <w:proofErr w:type="spellEnd"/>
      <w:r>
        <w:rPr>
          <w:rFonts w:hint="eastAsia"/>
        </w:rPr>
        <w:t>数据库与</w:t>
      </w:r>
      <w:r>
        <w:rPr>
          <w:rFonts w:hint="eastAsia"/>
        </w:rPr>
        <w:t>hive</w:t>
      </w:r>
      <w:r>
        <w:rPr>
          <w:rFonts w:hint="eastAsia"/>
        </w:rPr>
        <w:t>数据库的初始化。</w:t>
      </w:r>
    </w:p>
    <w:p w:rsidR="00741894" w:rsidRPr="00045BDE" w:rsidRDefault="00741894" w:rsidP="00741894">
      <w:pPr>
        <w:pStyle w:val="af6"/>
        <w:keepNext/>
        <w:keepLines/>
        <w:numPr>
          <w:ilvl w:val="0"/>
          <w:numId w:val="1"/>
        </w:numPr>
        <w:tabs>
          <w:tab w:val="left" w:pos="1931"/>
        </w:tabs>
        <w:spacing w:before="280" w:after="290" w:line="372" w:lineRule="auto"/>
        <w:ind w:firstLineChars="0"/>
        <w:outlineLvl w:val="3"/>
        <w:rPr>
          <w:rFonts w:ascii="Arial" w:eastAsia="黑体" w:hAnsi="Arial" w:hint="eastAsia"/>
          <w:b/>
          <w:vanish/>
          <w:sz w:val="28"/>
        </w:rPr>
      </w:pPr>
    </w:p>
    <w:p w:rsidR="00741894" w:rsidRPr="00045BDE" w:rsidRDefault="00741894" w:rsidP="00741894">
      <w:pPr>
        <w:pStyle w:val="af6"/>
        <w:keepNext/>
        <w:keepLines/>
        <w:numPr>
          <w:ilvl w:val="0"/>
          <w:numId w:val="1"/>
        </w:numPr>
        <w:tabs>
          <w:tab w:val="left" w:pos="1931"/>
        </w:tabs>
        <w:spacing w:before="280" w:after="290" w:line="372" w:lineRule="auto"/>
        <w:ind w:firstLineChars="0"/>
        <w:outlineLvl w:val="3"/>
        <w:rPr>
          <w:rFonts w:ascii="Arial" w:eastAsia="黑体" w:hAnsi="Arial" w:hint="eastAsia"/>
          <w:b/>
          <w:vanish/>
          <w:sz w:val="28"/>
        </w:rPr>
      </w:pPr>
    </w:p>
    <w:p w:rsidR="00741894" w:rsidRPr="00045BDE" w:rsidRDefault="00741894" w:rsidP="00741894">
      <w:pPr>
        <w:pStyle w:val="af6"/>
        <w:keepNext/>
        <w:keepLines/>
        <w:numPr>
          <w:ilvl w:val="0"/>
          <w:numId w:val="1"/>
        </w:numPr>
        <w:tabs>
          <w:tab w:val="left" w:pos="1931"/>
        </w:tabs>
        <w:spacing w:before="280" w:after="290" w:line="372" w:lineRule="auto"/>
        <w:ind w:firstLineChars="0"/>
        <w:outlineLvl w:val="3"/>
        <w:rPr>
          <w:rFonts w:ascii="Arial" w:eastAsia="黑体" w:hAnsi="Arial" w:hint="eastAsia"/>
          <w:b/>
          <w:vanish/>
          <w:sz w:val="28"/>
        </w:rPr>
      </w:pPr>
    </w:p>
    <w:p w:rsidR="00741894" w:rsidRPr="00045BDE" w:rsidRDefault="00741894" w:rsidP="00741894">
      <w:pPr>
        <w:pStyle w:val="af6"/>
        <w:keepNext/>
        <w:keepLines/>
        <w:numPr>
          <w:ilvl w:val="1"/>
          <w:numId w:val="1"/>
        </w:numPr>
        <w:tabs>
          <w:tab w:val="left" w:pos="1931"/>
        </w:tabs>
        <w:spacing w:before="280" w:after="290" w:line="372" w:lineRule="auto"/>
        <w:ind w:firstLineChars="0"/>
        <w:outlineLvl w:val="3"/>
        <w:rPr>
          <w:rFonts w:ascii="Arial" w:eastAsia="黑体" w:hAnsi="Arial" w:hint="eastAsia"/>
          <w:b/>
          <w:vanish/>
          <w:sz w:val="28"/>
        </w:rPr>
      </w:pPr>
    </w:p>
    <w:p w:rsidR="00741894" w:rsidRPr="00045BDE" w:rsidRDefault="00741894" w:rsidP="00741894">
      <w:pPr>
        <w:pStyle w:val="af6"/>
        <w:keepNext/>
        <w:keepLines/>
        <w:numPr>
          <w:ilvl w:val="1"/>
          <w:numId w:val="1"/>
        </w:numPr>
        <w:tabs>
          <w:tab w:val="left" w:pos="1931"/>
        </w:tabs>
        <w:spacing w:before="280" w:after="290" w:line="372" w:lineRule="auto"/>
        <w:ind w:firstLineChars="0"/>
        <w:outlineLvl w:val="3"/>
        <w:rPr>
          <w:rFonts w:ascii="Arial" w:eastAsia="黑体" w:hAnsi="Arial" w:hint="eastAsia"/>
          <w:b/>
          <w:vanish/>
          <w:sz w:val="28"/>
        </w:rPr>
      </w:pPr>
    </w:p>
    <w:p w:rsidR="00741894" w:rsidRPr="00045BDE" w:rsidRDefault="00741894" w:rsidP="00741894">
      <w:pPr>
        <w:pStyle w:val="af6"/>
        <w:keepNext/>
        <w:keepLines/>
        <w:numPr>
          <w:ilvl w:val="2"/>
          <w:numId w:val="1"/>
        </w:numPr>
        <w:tabs>
          <w:tab w:val="left" w:pos="1931"/>
        </w:tabs>
        <w:spacing w:before="280" w:after="290" w:line="372" w:lineRule="auto"/>
        <w:ind w:firstLineChars="0"/>
        <w:outlineLvl w:val="3"/>
        <w:rPr>
          <w:rFonts w:ascii="Arial" w:eastAsia="黑体" w:hAnsi="Arial" w:hint="eastAsia"/>
          <w:b/>
          <w:vanish/>
          <w:sz w:val="28"/>
        </w:rPr>
      </w:pPr>
    </w:p>
    <w:p w:rsidR="00741894" w:rsidRDefault="00741894" w:rsidP="00741894">
      <w:pPr>
        <w:pStyle w:val="4"/>
        <w:tabs>
          <w:tab w:val="num" w:pos="1931"/>
        </w:tabs>
        <w:spacing w:beforeLines="50" w:before="156"/>
        <w:rPr>
          <w:rFonts w:hint="eastAsia"/>
          <w:color w:val="000000"/>
        </w:rPr>
      </w:pPr>
      <w:r>
        <w:rPr>
          <w:rFonts w:hint="eastAsia"/>
        </w:rPr>
        <w:t>功能一</w:t>
      </w:r>
    </w:p>
    <w:p w:rsidR="00741894" w:rsidRDefault="00741894" w:rsidP="00741894">
      <w:pPr>
        <w:numPr>
          <w:ilvl w:val="0"/>
          <w:numId w:val="8"/>
        </w:numPr>
        <w:rPr>
          <w:rFonts w:ascii="宋体" w:hAnsi="宋体" w:hint="eastAsia"/>
          <w:b/>
          <w:color w:val="000000"/>
        </w:rPr>
      </w:pPr>
      <w:r>
        <w:rPr>
          <w:rFonts w:ascii="宋体" w:hAnsi="宋体" w:hint="eastAsia"/>
          <w:b/>
          <w:color w:val="000000"/>
        </w:rPr>
        <w:t>输入要素描述</w:t>
      </w:r>
    </w:p>
    <w:p w:rsidR="00741894" w:rsidRDefault="00741894" w:rsidP="00741894">
      <w:pPr>
        <w:numPr>
          <w:ilvl w:val="0"/>
          <w:numId w:val="14"/>
        </w:numPr>
        <w:rPr>
          <w:rFonts w:ascii="宋体" w:hAnsi="宋体"/>
          <w:b/>
          <w:color w:val="000000"/>
        </w:rPr>
      </w:pPr>
      <w:r>
        <w:rPr>
          <w:rFonts w:ascii="宋体" w:hAnsi="宋体" w:hint="eastAsia"/>
          <w:b/>
          <w:color w:val="000000"/>
        </w:rPr>
        <w:t>输入画面设计</w:t>
      </w:r>
    </w:p>
    <w:p w:rsidR="00741894" w:rsidRPr="00C50933" w:rsidRDefault="00741894" w:rsidP="00741894">
      <w:pPr>
        <w:ind w:left="780"/>
        <w:rPr>
          <w:rFonts w:ascii="宋体" w:hAnsi="宋体" w:hint="eastAsia"/>
          <w:color w:val="000000"/>
        </w:rPr>
      </w:pPr>
      <w:r w:rsidRPr="00C50933">
        <w:rPr>
          <w:rFonts w:ascii="宋体" w:hAnsi="宋体" w:hint="eastAsia"/>
          <w:color w:val="000000"/>
        </w:rPr>
        <w:t>由程序自动调用，无输入画面。</w:t>
      </w:r>
    </w:p>
    <w:p w:rsidR="00741894" w:rsidRDefault="00741894" w:rsidP="00741894">
      <w:pPr>
        <w:ind w:firstLine="420"/>
        <w:rPr>
          <w:rFonts w:ascii="宋体" w:hAnsi="宋体" w:hint="eastAsia"/>
          <w:b/>
          <w:color w:val="000000"/>
        </w:rPr>
      </w:pPr>
      <w:r>
        <w:rPr>
          <w:rFonts w:ascii="宋体" w:hAnsi="宋体" w:hint="eastAsia"/>
          <w:b/>
          <w:color w:val="000000"/>
        </w:rPr>
        <w:t>b.输入字段定义</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301"/>
        <w:gridCol w:w="829"/>
        <w:gridCol w:w="650"/>
        <w:gridCol w:w="649"/>
        <w:gridCol w:w="653"/>
        <w:gridCol w:w="832"/>
        <w:gridCol w:w="1554"/>
        <w:gridCol w:w="2054"/>
      </w:tblGrid>
      <w:tr w:rsidR="00741894" w:rsidTr="000628C0">
        <w:tc>
          <w:tcPr>
            <w:tcW w:w="1301" w:type="dxa"/>
            <w:shd w:val="clear" w:color="auto" w:fill="D9D9D9"/>
            <w:vAlign w:val="center"/>
          </w:tcPr>
          <w:p w:rsidR="00741894" w:rsidRDefault="00741894" w:rsidP="000628C0">
            <w:pPr>
              <w:jc w:val="center"/>
              <w:rPr>
                <w:rFonts w:hint="eastAsia"/>
              </w:rPr>
            </w:pPr>
            <w:r>
              <w:rPr>
                <w:rFonts w:hint="eastAsia"/>
              </w:rPr>
              <w:t>字段名</w:t>
            </w:r>
          </w:p>
        </w:tc>
        <w:tc>
          <w:tcPr>
            <w:tcW w:w="829" w:type="dxa"/>
            <w:shd w:val="clear" w:color="auto" w:fill="D9D9D9"/>
            <w:vAlign w:val="center"/>
          </w:tcPr>
          <w:p w:rsidR="00741894" w:rsidRDefault="00741894" w:rsidP="000628C0">
            <w:pPr>
              <w:jc w:val="center"/>
              <w:rPr>
                <w:rFonts w:hint="eastAsia"/>
              </w:rPr>
            </w:pPr>
            <w:r>
              <w:rPr>
                <w:rFonts w:hint="eastAsia"/>
              </w:rPr>
              <w:t>类型</w:t>
            </w:r>
          </w:p>
        </w:tc>
        <w:tc>
          <w:tcPr>
            <w:tcW w:w="650" w:type="dxa"/>
            <w:shd w:val="clear" w:color="auto" w:fill="D9D9D9"/>
            <w:vAlign w:val="center"/>
          </w:tcPr>
          <w:p w:rsidR="00741894" w:rsidRDefault="00741894" w:rsidP="000628C0">
            <w:pPr>
              <w:jc w:val="center"/>
              <w:rPr>
                <w:rFonts w:hint="eastAsia"/>
              </w:rPr>
            </w:pPr>
            <w:r>
              <w:rPr>
                <w:rFonts w:hint="eastAsia"/>
              </w:rPr>
              <w:t>数据种类</w:t>
            </w:r>
          </w:p>
        </w:tc>
        <w:tc>
          <w:tcPr>
            <w:tcW w:w="649" w:type="dxa"/>
            <w:shd w:val="clear" w:color="auto" w:fill="D9D9D9"/>
            <w:vAlign w:val="center"/>
          </w:tcPr>
          <w:p w:rsidR="00741894" w:rsidRDefault="00741894" w:rsidP="000628C0">
            <w:pPr>
              <w:jc w:val="center"/>
              <w:rPr>
                <w:rFonts w:hint="eastAsia"/>
              </w:rPr>
            </w:pPr>
            <w:r>
              <w:rPr>
                <w:rFonts w:hint="eastAsia"/>
              </w:rPr>
              <w:t>是否必输</w:t>
            </w:r>
          </w:p>
        </w:tc>
        <w:tc>
          <w:tcPr>
            <w:tcW w:w="653" w:type="dxa"/>
            <w:shd w:val="clear" w:color="auto" w:fill="D9D9D9"/>
            <w:vAlign w:val="center"/>
          </w:tcPr>
          <w:p w:rsidR="00741894" w:rsidRDefault="00741894" w:rsidP="000628C0">
            <w:pPr>
              <w:jc w:val="center"/>
              <w:rPr>
                <w:rFonts w:hint="eastAsia"/>
              </w:rPr>
            </w:pPr>
            <w:r>
              <w:rPr>
                <w:rFonts w:hint="eastAsia"/>
              </w:rPr>
              <w:t>长度</w:t>
            </w:r>
          </w:p>
        </w:tc>
        <w:tc>
          <w:tcPr>
            <w:tcW w:w="832" w:type="dxa"/>
            <w:shd w:val="clear" w:color="auto" w:fill="D9D9D9"/>
            <w:vAlign w:val="center"/>
          </w:tcPr>
          <w:p w:rsidR="00741894" w:rsidRDefault="00741894" w:rsidP="000628C0">
            <w:pPr>
              <w:jc w:val="center"/>
              <w:rPr>
                <w:rFonts w:hint="eastAsia"/>
              </w:rPr>
            </w:pPr>
            <w:r>
              <w:rPr>
                <w:rFonts w:hint="eastAsia"/>
              </w:rPr>
              <w:t>范围</w:t>
            </w:r>
            <w:r>
              <w:t>(</w:t>
            </w:r>
            <w:r>
              <w:rPr>
                <w:rFonts w:hint="eastAsia"/>
              </w:rPr>
              <w:t>精度）</w:t>
            </w:r>
          </w:p>
        </w:tc>
        <w:tc>
          <w:tcPr>
            <w:tcW w:w="1554" w:type="dxa"/>
            <w:shd w:val="clear" w:color="auto" w:fill="D9D9D9"/>
            <w:vAlign w:val="center"/>
          </w:tcPr>
          <w:p w:rsidR="00741894" w:rsidRDefault="00741894" w:rsidP="000628C0">
            <w:pPr>
              <w:jc w:val="center"/>
              <w:rPr>
                <w:rFonts w:hint="eastAsia"/>
              </w:rPr>
            </w:pPr>
            <w:r>
              <w:rPr>
                <w:rFonts w:hint="eastAsia"/>
              </w:rPr>
              <w:t>输入限制</w:t>
            </w:r>
          </w:p>
          <w:p w:rsidR="00741894" w:rsidRDefault="00741894" w:rsidP="000628C0">
            <w:pPr>
              <w:jc w:val="center"/>
              <w:rPr>
                <w:rFonts w:hint="eastAsia"/>
              </w:rPr>
            </w:pPr>
            <w:r>
              <w:rPr>
                <w:rFonts w:hint="eastAsia"/>
              </w:rPr>
              <w:t>（或数据字典）</w:t>
            </w:r>
          </w:p>
        </w:tc>
        <w:tc>
          <w:tcPr>
            <w:tcW w:w="2054" w:type="dxa"/>
            <w:shd w:val="clear" w:color="auto" w:fill="D9D9D9"/>
            <w:vAlign w:val="center"/>
          </w:tcPr>
          <w:p w:rsidR="00741894" w:rsidRDefault="00741894" w:rsidP="000628C0">
            <w:pPr>
              <w:jc w:val="center"/>
              <w:rPr>
                <w:rFonts w:hint="eastAsia"/>
              </w:rPr>
            </w:pPr>
            <w:r>
              <w:rPr>
                <w:rFonts w:hint="eastAsia"/>
              </w:rPr>
              <w:t>说明</w:t>
            </w:r>
          </w:p>
        </w:tc>
      </w:tr>
      <w:tr w:rsidR="00741894" w:rsidTr="000628C0">
        <w:tc>
          <w:tcPr>
            <w:tcW w:w="1301" w:type="dxa"/>
            <w:vAlign w:val="center"/>
          </w:tcPr>
          <w:p w:rsidR="00741894" w:rsidRDefault="00741894" w:rsidP="000628C0">
            <w:pPr>
              <w:jc w:val="center"/>
              <w:rPr>
                <w:rFonts w:ascii="宋体" w:hAnsi="宋体" w:hint="eastAsia"/>
              </w:rPr>
            </w:pPr>
            <w:proofErr w:type="spellStart"/>
            <w:r>
              <w:rPr>
                <w:rFonts w:ascii="宋体" w:hAnsi="宋体"/>
              </w:rPr>
              <w:t>S</w:t>
            </w:r>
            <w:r>
              <w:rPr>
                <w:rFonts w:ascii="宋体" w:hAnsi="宋体" w:hint="eastAsia"/>
              </w:rPr>
              <w:t>ql</w:t>
            </w:r>
            <w:proofErr w:type="spellEnd"/>
          </w:p>
        </w:tc>
        <w:tc>
          <w:tcPr>
            <w:tcW w:w="829" w:type="dxa"/>
            <w:vAlign w:val="center"/>
          </w:tcPr>
          <w:p w:rsidR="00741894" w:rsidRDefault="00741894" w:rsidP="000628C0">
            <w:pPr>
              <w:jc w:val="center"/>
              <w:rPr>
                <w:rFonts w:hint="eastAsia"/>
              </w:rPr>
            </w:pPr>
            <w:r>
              <w:rPr>
                <w:rFonts w:hint="eastAsia"/>
              </w:rPr>
              <w:t>String</w:t>
            </w:r>
          </w:p>
        </w:tc>
        <w:tc>
          <w:tcPr>
            <w:tcW w:w="650" w:type="dxa"/>
            <w:vAlign w:val="center"/>
          </w:tcPr>
          <w:p w:rsidR="00741894" w:rsidRDefault="00741894" w:rsidP="000628C0">
            <w:pPr>
              <w:jc w:val="center"/>
              <w:rPr>
                <w:rFonts w:ascii="宋体" w:hAnsi="宋体" w:hint="eastAsia"/>
              </w:rPr>
            </w:pPr>
            <w:r>
              <w:rPr>
                <w:rFonts w:ascii="宋体" w:hAnsi="宋体" w:hint="eastAsia"/>
              </w:rPr>
              <w:t>字符</w:t>
            </w:r>
          </w:p>
        </w:tc>
        <w:tc>
          <w:tcPr>
            <w:tcW w:w="649" w:type="dxa"/>
            <w:vAlign w:val="center"/>
          </w:tcPr>
          <w:p w:rsidR="00741894" w:rsidRDefault="00741894" w:rsidP="000628C0">
            <w:pPr>
              <w:jc w:val="center"/>
              <w:rPr>
                <w:rFonts w:ascii="宋体" w:hAnsi="宋体" w:hint="eastAsia"/>
              </w:rPr>
            </w:pPr>
            <w:r>
              <w:rPr>
                <w:rFonts w:ascii="宋体" w:hAnsi="宋体" w:hint="eastAsia"/>
              </w:rPr>
              <w:t>是</w:t>
            </w:r>
          </w:p>
        </w:tc>
        <w:tc>
          <w:tcPr>
            <w:tcW w:w="653" w:type="dxa"/>
            <w:vAlign w:val="center"/>
          </w:tcPr>
          <w:p w:rsidR="00741894" w:rsidRDefault="00741894" w:rsidP="000628C0">
            <w:pPr>
              <w:jc w:val="center"/>
              <w:rPr>
                <w:rFonts w:ascii="宋体" w:hAnsi="宋体" w:hint="eastAsia"/>
              </w:rPr>
            </w:pPr>
            <w:r>
              <w:rPr>
                <w:rFonts w:ascii="宋体" w:hAnsi="宋体" w:hint="eastAsia"/>
              </w:rPr>
              <w:t>不限</w:t>
            </w:r>
          </w:p>
        </w:tc>
        <w:tc>
          <w:tcPr>
            <w:tcW w:w="832" w:type="dxa"/>
            <w:vAlign w:val="center"/>
          </w:tcPr>
          <w:p w:rsidR="00741894" w:rsidRDefault="00741894" w:rsidP="000628C0">
            <w:pPr>
              <w:jc w:val="center"/>
              <w:rPr>
                <w:rFonts w:ascii="宋体" w:hAnsi="宋体" w:hint="eastAsia"/>
              </w:rPr>
            </w:pPr>
            <w:r>
              <w:rPr>
                <w:rFonts w:ascii="宋体" w:hAnsi="宋体" w:hint="eastAsia"/>
              </w:rPr>
              <w:t>无</w:t>
            </w:r>
          </w:p>
        </w:tc>
        <w:tc>
          <w:tcPr>
            <w:tcW w:w="1554" w:type="dxa"/>
            <w:vAlign w:val="center"/>
          </w:tcPr>
          <w:p w:rsidR="00741894" w:rsidRDefault="00741894" w:rsidP="000628C0">
            <w:pPr>
              <w:jc w:val="center"/>
              <w:rPr>
                <w:rFonts w:ascii="宋体" w:hAnsi="宋体" w:hint="eastAsia"/>
              </w:rPr>
            </w:pPr>
            <w:r>
              <w:rPr>
                <w:rFonts w:ascii="宋体" w:hAnsi="宋体" w:hint="eastAsia"/>
              </w:rPr>
              <w:t>全部</w:t>
            </w:r>
          </w:p>
        </w:tc>
        <w:tc>
          <w:tcPr>
            <w:tcW w:w="2054" w:type="dxa"/>
            <w:vAlign w:val="center"/>
          </w:tcPr>
          <w:p w:rsidR="00741894" w:rsidRDefault="00741894" w:rsidP="000628C0">
            <w:pPr>
              <w:jc w:val="center"/>
              <w:rPr>
                <w:rFonts w:ascii="宋体" w:hAnsi="宋体" w:hint="eastAsia"/>
              </w:rPr>
            </w:pPr>
            <w:r>
              <w:rPr>
                <w:rFonts w:ascii="宋体" w:hAnsi="宋体" w:hint="eastAsia"/>
              </w:rPr>
              <w:t>需要执行的SQL语句</w:t>
            </w:r>
          </w:p>
        </w:tc>
      </w:tr>
    </w:tbl>
    <w:p w:rsidR="00741894" w:rsidRDefault="00741894" w:rsidP="00741894">
      <w:pPr>
        <w:pStyle w:val="af0"/>
        <w:spacing w:line="240" w:lineRule="auto"/>
        <w:ind w:firstLineChars="0"/>
        <w:rPr>
          <w:rFonts w:hint="eastAsia"/>
          <w:b/>
          <w:color w:val="auto"/>
          <w:sz w:val="21"/>
        </w:rPr>
      </w:pPr>
      <w:r>
        <w:rPr>
          <w:rFonts w:hint="eastAsia"/>
          <w:b/>
          <w:color w:val="auto"/>
          <w:sz w:val="21"/>
        </w:rPr>
        <w:t>c.</w:t>
      </w:r>
      <w:r>
        <w:rPr>
          <w:rFonts w:hint="eastAsia"/>
          <w:b/>
          <w:color w:val="auto"/>
          <w:sz w:val="21"/>
        </w:rPr>
        <w:t>输入字段间的约束关系</w:t>
      </w:r>
    </w:p>
    <w:p w:rsidR="00741894" w:rsidRDefault="00741894" w:rsidP="00741894">
      <w:pPr>
        <w:pStyle w:val="af0"/>
        <w:spacing w:line="240" w:lineRule="auto"/>
        <w:ind w:firstLineChars="0"/>
        <w:rPr>
          <w:rFonts w:hint="eastAsia"/>
          <w:b/>
          <w:color w:val="auto"/>
          <w:sz w:val="21"/>
        </w:rPr>
      </w:pPr>
      <w:r>
        <w:rPr>
          <w:rFonts w:hint="eastAsia"/>
          <w:b/>
          <w:color w:val="auto"/>
          <w:sz w:val="21"/>
        </w:rPr>
        <w:t xml:space="preserve"> </w:t>
      </w:r>
      <w:r>
        <w:rPr>
          <w:rFonts w:hint="eastAsia"/>
          <w:b/>
          <w:color w:val="auto"/>
          <w:sz w:val="21"/>
        </w:rPr>
        <w:tab/>
      </w:r>
      <w:r>
        <w:rPr>
          <w:rFonts w:hint="eastAsia"/>
          <w:b/>
          <w:color w:val="auto"/>
          <w:sz w:val="21"/>
        </w:rPr>
        <w:t>无。</w:t>
      </w:r>
    </w:p>
    <w:p w:rsidR="00741894" w:rsidRDefault="00741894" w:rsidP="00741894">
      <w:pPr>
        <w:numPr>
          <w:ilvl w:val="0"/>
          <w:numId w:val="8"/>
        </w:numPr>
        <w:tabs>
          <w:tab w:val="left" w:pos="420"/>
        </w:tabs>
        <w:spacing w:afterLines="50" w:after="156"/>
        <w:textAlignment w:val="baseline"/>
        <w:rPr>
          <w:rFonts w:hint="eastAsia"/>
          <w:b/>
        </w:rPr>
      </w:pPr>
      <w:r>
        <w:rPr>
          <w:rFonts w:hint="eastAsia"/>
          <w:b/>
        </w:rPr>
        <w:t>功能描述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6539"/>
      </w:tblGrid>
      <w:tr w:rsidR="00741894" w:rsidTr="000628C0">
        <w:trPr>
          <w:trHeight w:val="149"/>
        </w:trPr>
        <w:tc>
          <w:tcPr>
            <w:tcW w:w="1591" w:type="dxa"/>
            <w:shd w:val="clear" w:color="auto" w:fill="D9D9D9"/>
            <w:vAlign w:val="center"/>
          </w:tcPr>
          <w:p w:rsidR="00741894" w:rsidRDefault="00741894" w:rsidP="000628C0">
            <w:pPr>
              <w:ind w:left="420"/>
              <w:rPr>
                <w:rFonts w:hint="eastAsia"/>
                <w:color w:val="000000"/>
              </w:rPr>
            </w:pPr>
            <w:r>
              <w:rPr>
                <w:rFonts w:hint="eastAsia"/>
                <w:color w:val="000000"/>
              </w:rPr>
              <w:t>功能编号</w:t>
            </w:r>
          </w:p>
        </w:tc>
        <w:tc>
          <w:tcPr>
            <w:tcW w:w="6539" w:type="dxa"/>
          </w:tcPr>
          <w:p w:rsidR="00741894" w:rsidRDefault="00741894" w:rsidP="000628C0">
            <w:pPr>
              <w:rPr>
                <w:rFonts w:hint="eastAsia"/>
                <w:color w:val="000000"/>
              </w:rPr>
            </w:pPr>
            <w:r>
              <w:rPr>
                <w:rFonts w:hint="eastAsia"/>
                <w:color w:val="000000"/>
              </w:rPr>
              <w:t>F_1</w:t>
            </w:r>
          </w:p>
        </w:tc>
      </w:tr>
      <w:tr w:rsidR="00741894" w:rsidTr="000628C0">
        <w:trPr>
          <w:trHeight w:val="135"/>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功能名</w:t>
            </w:r>
          </w:p>
        </w:tc>
        <w:tc>
          <w:tcPr>
            <w:tcW w:w="6539" w:type="dxa"/>
          </w:tcPr>
          <w:p w:rsidR="00741894" w:rsidRDefault="00741894" w:rsidP="000628C0">
            <w:pPr>
              <w:rPr>
                <w:rFonts w:hint="eastAsia"/>
                <w:color w:val="000000"/>
              </w:rPr>
            </w:pPr>
            <w:r>
              <w:t xml:space="preserve"> </w:t>
            </w:r>
            <w:proofErr w:type="spellStart"/>
            <w:r>
              <w:rPr>
                <w:rFonts w:hint="eastAsia"/>
              </w:rPr>
              <w:t>mysql</w:t>
            </w:r>
            <w:proofErr w:type="spellEnd"/>
            <w:r>
              <w:rPr>
                <w:rFonts w:hint="eastAsia"/>
              </w:rPr>
              <w:t xml:space="preserve"> &amp; hive </w:t>
            </w:r>
            <w:proofErr w:type="gramStart"/>
            <w:r>
              <w:rPr>
                <w:rFonts w:hint="eastAsia"/>
              </w:rPr>
              <w:t>Connect(</w:t>
            </w:r>
            <w:proofErr w:type="gramEnd"/>
            <w:r>
              <w:rPr>
                <w:rFonts w:hint="eastAsia"/>
              </w:rPr>
              <w:t>)</w:t>
            </w:r>
          </w:p>
        </w:tc>
      </w:tr>
      <w:tr w:rsidR="00741894" w:rsidTr="000628C0">
        <w:trPr>
          <w:trHeight w:val="210"/>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功能描述</w:t>
            </w:r>
          </w:p>
        </w:tc>
        <w:tc>
          <w:tcPr>
            <w:tcW w:w="6539" w:type="dxa"/>
          </w:tcPr>
          <w:p w:rsidR="00741894" w:rsidRDefault="00741894" w:rsidP="000628C0">
            <w:pPr>
              <w:rPr>
                <w:rFonts w:hint="eastAsia"/>
                <w:color w:val="000000"/>
              </w:rPr>
            </w:pPr>
            <w:r>
              <w:rPr>
                <w:rFonts w:hint="eastAsia"/>
                <w:color w:val="000000"/>
              </w:rPr>
              <w:t>数据库链接函数。</w:t>
            </w:r>
          </w:p>
        </w:tc>
      </w:tr>
      <w:tr w:rsidR="00741894" w:rsidTr="000628C0">
        <w:trPr>
          <w:trHeight w:val="210"/>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优先级</w:t>
            </w:r>
          </w:p>
        </w:tc>
        <w:tc>
          <w:tcPr>
            <w:tcW w:w="6539" w:type="dxa"/>
          </w:tcPr>
          <w:p w:rsidR="00741894" w:rsidRDefault="00741894" w:rsidP="000628C0">
            <w:pPr>
              <w:rPr>
                <w:rFonts w:hint="eastAsia"/>
                <w:color w:val="000000"/>
              </w:rPr>
            </w:pPr>
            <w:r>
              <w:rPr>
                <w:rFonts w:hint="eastAsia"/>
                <w:color w:val="000000"/>
              </w:rPr>
              <w:t>1</w:t>
            </w:r>
          </w:p>
        </w:tc>
      </w:tr>
      <w:tr w:rsidR="00741894" w:rsidTr="000628C0">
        <w:trPr>
          <w:trHeight w:val="159"/>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使用角色</w:t>
            </w:r>
          </w:p>
        </w:tc>
        <w:tc>
          <w:tcPr>
            <w:tcW w:w="6539" w:type="dxa"/>
          </w:tcPr>
          <w:p w:rsidR="00741894" w:rsidRDefault="00741894" w:rsidP="000628C0">
            <w:pPr>
              <w:rPr>
                <w:rFonts w:hint="eastAsia"/>
                <w:color w:val="000000"/>
              </w:rPr>
            </w:pPr>
            <w:r>
              <w:rPr>
                <w:rFonts w:hint="eastAsia"/>
                <w:color w:val="000000"/>
              </w:rPr>
              <w:t>需进行数据库操作的函数。</w:t>
            </w:r>
          </w:p>
        </w:tc>
      </w:tr>
      <w:tr w:rsidR="00741894" w:rsidTr="000628C0">
        <w:trPr>
          <w:trHeight w:val="177"/>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ind w:firstLineChars="100" w:firstLine="210"/>
              <w:rPr>
                <w:rFonts w:hint="eastAsia"/>
                <w:color w:val="000000"/>
                <w:sz w:val="21"/>
              </w:rPr>
            </w:pPr>
            <w:r>
              <w:rPr>
                <w:rFonts w:hint="eastAsia"/>
                <w:color w:val="000000"/>
                <w:sz w:val="21"/>
              </w:rPr>
              <w:t>运行条件</w:t>
            </w:r>
          </w:p>
        </w:tc>
        <w:tc>
          <w:tcPr>
            <w:tcW w:w="6539" w:type="dxa"/>
          </w:tcPr>
          <w:p w:rsidR="00741894" w:rsidRDefault="00741894" w:rsidP="000628C0">
            <w:pPr>
              <w:rPr>
                <w:rFonts w:hint="eastAsia"/>
                <w:color w:val="000000"/>
              </w:rPr>
            </w:pPr>
            <w:r>
              <w:rPr>
                <w:rFonts w:hint="eastAsia"/>
                <w:color w:val="000000"/>
              </w:rPr>
              <w:t>网络正常。</w:t>
            </w:r>
          </w:p>
        </w:tc>
      </w:tr>
      <w:tr w:rsidR="00741894" w:rsidTr="000628C0">
        <w:trPr>
          <w:trHeight w:val="705"/>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lastRenderedPageBreak/>
              <w:t>业务处理流程</w:t>
            </w:r>
          </w:p>
        </w:tc>
        <w:tc>
          <w:tcPr>
            <w:tcW w:w="6539" w:type="dxa"/>
          </w:tcPr>
          <w:p w:rsidR="00741894" w:rsidRDefault="00741894" w:rsidP="000628C0">
            <w:pPr>
              <w:rPr>
                <w:rFonts w:hint="eastAsia"/>
                <w:color w:val="000000"/>
              </w:rPr>
            </w:pPr>
            <w:proofErr w:type="spellStart"/>
            <w:r>
              <w:rPr>
                <w:color w:val="000000"/>
              </w:rPr>
              <w:t>P</w:t>
            </w:r>
            <w:r>
              <w:rPr>
                <w:rFonts w:hint="eastAsia"/>
                <w:color w:val="000000"/>
              </w:rPr>
              <w:t>ymysql</w:t>
            </w:r>
            <w:proofErr w:type="spellEnd"/>
            <w:r>
              <w:rPr>
                <w:rFonts w:hint="eastAsia"/>
                <w:color w:val="000000"/>
              </w:rPr>
              <w:t>模块生成的数据库连接对象。</w:t>
            </w:r>
          </w:p>
        </w:tc>
      </w:tr>
      <w:tr w:rsidR="00741894" w:rsidTr="000628C0">
        <w:trPr>
          <w:trHeight w:val="265"/>
        </w:trPr>
        <w:tc>
          <w:tcPr>
            <w:tcW w:w="1591" w:type="dxa"/>
            <w:shd w:val="clear" w:color="auto" w:fill="D9D9D9"/>
            <w:vAlign w:val="center"/>
          </w:tcPr>
          <w:p w:rsidR="00741894" w:rsidRDefault="00741894" w:rsidP="000628C0">
            <w:pPr>
              <w:jc w:val="center"/>
              <w:rPr>
                <w:rFonts w:hint="eastAsia"/>
                <w:color w:val="000000"/>
              </w:rPr>
            </w:pPr>
            <w:r>
              <w:rPr>
                <w:rFonts w:hint="eastAsia"/>
                <w:color w:val="000000"/>
              </w:rPr>
              <w:t>补充说明</w:t>
            </w:r>
          </w:p>
        </w:tc>
        <w:tc>
          <w:tcPr>
            <w:tcW w:w="6539" w:type="dxa"/>
          </w:tcPr>
          <w:p w:rsidR="00741894" w:rsidRDefault="00741894" w:rsidP="000628C0">
            <w:pPr>
              <w:rPr>
                <w:rFonts w:hint="eastAsia"/>
                <w:color w:val="000000"/>
              </w:rPr>
            </w:pPr>
            <w:r>
              <w:rPr>
                <w:rFonts w:hint="eastAsia"/>
                <w:color w:val="000000"/>
              </w:rPr>
              <w:t>无。</w:t>
            </w:r>
          </w:p>
        </w:tc>
      </w:tr>
    </w:tbl>
    <w:p w:rsidR="00741894" w:rsidRDefault="00741894" w:rsidP="00741894">
      <w:pPr>
        <w:numPr>
          <w:ilvl w:val="0"/>
          <w:numId w:val="8"/>
        </w:numPr>
        <w:tabs>
          <w:tab w:val="left" w:pos="420"/>
        </w:tabs>
        <w:spacing w:beforeLines="50" w:before="156"/>
        <w:textAlignment w:val="baseline"/>
        <w:rPr>
          <w:rFonts w:ascii="宋体" w:hAnsi="宋体" w:hint="eastAsia"/>
          <w:b/>
          <w:i/>
          <w:color w:val="000000"/>
        </w:rPr>
      </w:pPr>
      <w:r>
        <w:rPr>
          <w:rFonts w:ascii="宋体" w:hAnsi="宋体" w:hint="eastAsia"/>
          <w:b/>
          <w:i/>
          <w:color w:val="000000"/>
        </w:rPr>
        <w:t>输出要素描述</w:t>
      </w:r>
    </w:p>
    <w:p w:rsidR="00741894" w:rsidRDefault="00741894" w:rsidP="00741894">
      <w:pPr>
        <w:numPr>
          <w:ilvl w:val="0"/>
          <w:numId w:val="9"/>
        </w:numPr>
        <w:rPr>
          <w:rFonts w:ascii="宋体" w:hAnsi="宋体"/>
          <w:b/>
          <w:i/>
          <w:color w:val="000000"/>
        </w:rPr>
      </w:pPr>
      <w:r>
        <w:rPr>
          <w:rFonts w:ascii="宋体" w:hAnsi="宋体" w:hint="eastAsia"/>
          <w:b/>
          <w:i/>
          <w:color w:val="000000"/>
        </w:rPr>
        <w:t>输出画面设计</w:t>
      </w:r>
    </w:p>
    <w:p w:rsidR="00741894" w:rsidRDefault="00741894" w:rsidP="00741894">
      <w:pPr>
        <w:ind w:left="360"/>
        <w:rPr>
          <w:rFonts w:ascii="宋体" w:hAnsi="宋体" w:hint="eastAsia"/>
          <w:b/>
          <w:i/>
          <w:color w:val="000000"/>
        </w:rPr>
      </w:pPr>
      <w:r>
        <w:rPr>
          <w:rFonts w:ascii="宋体" w:hAnsi="宋体" w:hint="eastAsia"/>
          <w:b/>
          <w:i/>
          <w:color w:val="000000"/>
        </w:rPr>
        <w:t>无。</w:t>
      </w:r>
    </w:p>
    <w:p w:rsidR="00741894" w:rsidRDefault="00741894" w:rsidP="00741894">
      <w:pPr>
        <w:ind w:left="360"/>
        <w:rPr>
          <w:rFonts w:ascii="宋体" w:hAnsi="宋体" w:hint="eastAsia"/>
          <w:b/>
          <w:i/>
          <w:color w:val="000000"/>
        </w:rPr>
      </w:pPr>
    </w:p>
    <w:p w:rsidR="00741894" w:rsidRDefault="00741894" w:rsidP="00741894">
      <w:pPr>
        <w:spacing w:afterLines="50" w:after="156"/>
        <w:textAlignment w:val="baseline"/>
        <w:rPr>
          <w:rFonts w:ascii="宋体" w:hAnsi="宋体" w:hint="eastAsia"/>
          <w:b/>
          <w:i/>
          <w:color w:val="000000"/>
        </w:rPr>
      </w:pPr>
      <w:r>
        <w:rPr>
          <w:rFonts w:ascii="宋体" w:hAnsi="宋体" w:hint="eastAsia"/>
          <w:b/>
          <w:i/>
          <w:color w:val="000000"/>
        </w:rPr>
        <w:t>b.输出字段定义</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302"/>
        <w:gridCol w:w="829"/>
        <w:gridCol w:w="649"/>
        <w:gridCol w:w="649"/>
        <w:gridCol w:w="2053"/>
      </w:tblGrid>
      <w:tr w:rsidR="00741894" w:rsidTr="000628C0">
        <w:tc>
          <w:tcPr>
            <w:tcW w:w="1302" w:type="dxa"/>
            <w:shd w:val="clear" w:color="auto" w:fill="D9D9D9"/>
            <w:vAlign w:val="center"/>
          </w:tcPr>
          <w:p w:rsidR="00741894" w:rsidRDefault="00741894" w:rsidP="000628C0">
            <w:pPr>
              <w:jc w:val="center"/>
              <w:rPr>
                <w:rFonts w:hint="eastAsia"/>
              </w:rPr>
            </w:pPr>
            <w:r>
              <w:rPr>
                <w:rFonts w:hint="eastAsia"/>
              </w:rPr>
              <w:t>字段名</w:t>
            </w:r>
          </w:p>
        </w:tc>
        <w:tc>
          <w:tcPr>
            <w:tcW w:w="829" w:type="dxa"/>
            <w:shd w:val="clear" w:color="auto" w:fill="D9D9D9"/>
            <w:vAlign w:val="center"/>
          </w:tcPr>
          <w:p w:rsidR="00741894" w:rsidRDefault="00741894" w:rsidP="000628C0">
            <w:pPr>
              <w:jc w:val="center"/>
              <w:rPr>
                <w:rFonts w:hint="eastAsia"/>
              </w:rPr>
            </w:pPr>
            <w:r>
              <w:rPr>
                <w:rFonts w:hint="eastAsia"/>
              </w:rPr>
              <w:t>类型</w:t>
            </w:r>
          </w:p>
        </w:tc>
        <w:tc>
          <w:tcPr>
            <w:tcW w:w="649" w:type="dxa"/>
            <w:shd w:val="clear" w:color="auto" w:fill="D9D9D9"/>
            <w:vAlign w:val="center"/>
          </w:tcPr>
          <w:p w:rsidR="00741894" w:rsidRDefault="00741894" w:rsidP="000628C0">
            <w:pPr>
              <w:jc w:val="center"/>
              <w:rPr>
                <w:rFonts w:hint="eastAsia"/>
              </w:rPr>
            </w:pPr>
            <w:r>
              <w:rPr>
                <w:rFonts w:hint="eastAsia"/>
              </w:rPr>
              <w:t>数据种类</w:t>
            </w:r>
          </w:p>
        </w:tc>
        <w:tc>
          <w:tcPr>
            <w:tcW w:w="649" w:type="dxa"/>
            <w:shd w:val="clear" w:color="auto" w:fill="D9D9D9"/>
            <w:vAlign w:val="center"/>
          </w:tcPr>
          <w:p w:rsidR="00741894" w:rsidRDefault="00741894" w:rsidP="000628C0">
            <w:pPr>
              <w:jc w:val="center"/>
              <w:rPr>
                <w:rFonts w:hint="eastAsia"/>
              </w:rPr>
            </w:pPr>
            <w:r>
              <w:rPr>
                <w:rFonts w:hint="eastAsia"/>
              </w:rPr>
              <w:t>是否可选</w:t>
            </w:r>
          </w:p>
        </w:tc>
        <w:tc>
          <w:tcPr>
            <w:tcW w:w="2053" w:type="dxa"/>
            <w:shd w:val="clear" w:color="auto" w:fill="D9D9D9"/>
            <w:vAlign w:val="center"/>
          </w:tcPr>
          <w:p w:rsidR="00741894" w:rsidRDefault="00741894" w:rsidP="000628C0">
            <w:pPr>
              <w:jc w:val="center"/>
              <w:rPr>
                <w:rFonts w:hint="eastAsia"/>
              </w:rPr>
            </w:pPr>
            <w:r>
              <w:rPr>
                <w:rFonts w:hint="eastAsia"/>
              </w:rPr>
              <w:t>说明</w:t>
            </w:r>
          </w:p>
        </w:tc>
      </w:tr>
      <w:tr w:rsidR="00741894" w:rsidTr="000628C0">
        <w:tc>
          <w:tcPr>
            <w:tcW w:w="1302" w:type="dxa"/>
            <w:vAlign w:val="center"/>
          </w:tcPr>
          <w:p w:rsidR="00741894" w:rsidRDefault="00741894" w:rsidP="000628C0">
            <w:pPr>
              <w:jc w:val="center"/>
              <w:rPr>
                <w:rFonts w:ascii="宋体" w:hAnsi="宋体" w:hint="eastAsia"/>
              </w:rPr>
            </w:pPr>
            <w:r>
              <w:rPr>
                <w:rFonts w:ascii="宋体" w:hAnsi="宋体"/>
              </w:rPr>
              <w:t>DB</w:t>
            </w:r>
          </w:p>
        </w:tc>
        <w:tc>
          <w:tcPr>
            <w:tcW w:w="829" w:type="dxa"/>
            <w:vAlign w:val="center"/>
          </w:tcPr>
          <w:p w:rsidR="00741894" w:rsidRDefault="00741894" w:rsidP="000628C0">
            <w:pPr>
              <w:jc w:val="center"/>
              <w:rPr>
                <w:rFonts w:hint="eastAsia"/>
              </w:rPr>
            </w:pPr>
            <w:proofErr w:type="spellStart"/>
            <w:r>
              <w:rPr>
                <w:rFonts w:hint="eastAsia"/>
              </w:rPr>
              <w:t>DBConnectObject</w:t>
            </w:r>
            <w:proofErr w:type="spellEnd"/>
          </w:p>
        </w:tc>
        <w:tc>
          <w:tcPr>
            <w:tcW w:w="649" w:type="dxa"/>
            <w:vAlign w:val="center"/>
          </w:tcPr>
          <w:p w:rsidR="00741894" w:rsidRDefault="00741894" w:rsidP="000628C0">
            <w:pPr>
              <w:jc w:val="center"/>
              <w:rPr>
                <w:rFonts w:ascii="宋体" w:hAnsi="宋体" w:hint="eastAsia"/>
              </w:rPr>
            </w:pPr>
            <w:r>
              <w:rPr>
                <w:rFonts w:ascii="宋体" w:hAnsi="宋体" w:hint="eastAsia"/>
              </w:rPr>
              <w:t>Object</w:t>
            </w:r>
          </w:p>
        </w:tc>
        <w:tc>
          <w:tcPr>
            <w:tcW w:w="649" w:type="dxa"/>
            <w:vAlign w:val="center"/>
          </w:tcPr>
          <w:p w:rsidR="00741894" w:rsidRDefault="00741894" w:rsidP="000628C0">
            <w:pPr>
              <w:jc w:val="center"/>
              <w:rPr>
                <w:rFonts w:ascii="宋体" w:hAnsi="宋体" w:hint="eastAsia"/>
              </w:rPr>
            </w:pPr>
            <w:r>
              <w:rPr>
                <w:rFonts w:ascii="宋体" w:hAnsi="宋体" w:hint="eastAsia"/>
              </w:rPr>
              <w:t>否</w:t>
            </w:r>
          </w:p>
        </w:tc>
        <w:tc>
          <w:tcPr>
            <w:tcW w:w="2053" w:type="dxa"/>
            <w:vAlign w:val="center"/>
          </w:tcPr>
          <w:p w:rsidR="00741894" w:rsidRDefault="00741894" w:rsidP="000628C0">
            <w:pPr>
              <w:jc w:val="center"/>
              <w:rPr>
                <w:rFonts w:ascii="宋体" w:hAnsi="宋体" w:hint="eastAsia"/>
              </w:rPr>
            </w:pPr>
            <w:r>
              <w:rPr>
                <w:rFonts w:ascii="宋体" w:hAnsi="宋体" w:hint="eastAsia"/>
              </w:rPr>
              <w:t>数据库连接对象。</w:t>
            </w:r>
          </w:p>
        </w:tc>
      </w:tr>
    </w:tbl>
    <w:p w:rsidR="00741894" w:rsidRDefault="00741894" w:rsidP="00741894">
      <w:pPr>
        <w:rPr>
          <w:rFonts w:ascii="宋体" w:hAnsi="宋体"/>
          <w:i/>
          <w:color w:val="0000FF"/>
        </w:rPr>
      </w:pPr>
    </w:p>
    <w:p w:rsidR="00741894" w:rsidRDefault="00741894" w:rsidP="00741894">
      <w:pPr>
        <w:pStyle w:val="4"/>
        <w:tabs>
          <w:tab w:val="num" w:pos="1931"/>
        </w:tabs>
        <w:spacing w:beforeLines="50" w:before="156"/>
        <w:rPr>
          <w:rFonts w:hint="eastAsia"/>
          <w:color w:val="000000"/>
        </w:rPr>
      </w:pPr>
      <w:r>
        <w:rPr>
          <w:rFonts w:hint="eastAsia"/>
        </w:rPr>
        <w:t>功能二</w:t>
      </w:r>
    </w:p>
    <w:p w:rsidR="00741894" w:rsidRDefault="00741894" w:rsidP="00741894">
      <w:pPr>
        <w:numPr>
          <w:ilvl w:val="0"/>
          <w:numId w:val="8"/>
        </w:numPr>
        <w:rPr>
          <w:rFonts w:ascii="宋体" w:hAnsi="宋体" w:hint="eastAsia"/>
          <w:b/>
          <w:color w:val="000000"/>
        </w:rPr>
      </w:pPr>
      <w:r>
        <w:rPr>
          <w:rFonts w:ascii="宋体" w:hAnsi="宋体" w:hint="eastAsia"/>
          <w:b/>
          <w:color w:val="000000"/>
        </w:rPr>
        <w:t>输入要素描述</w:t>
      </w:r>
    </w:p>
    <w:p w:rsidR="00741894" w:rsidRDefault="00741894" w:rsidP="00741894">
      <w:pPr>
        <w:numPr>
          <w:ilvl w:val="0"/>
          <w:numId w:val="14"/>
        </w:numPr>
        <w:rPr>
          <w:rFonts w:ascii="宋体" w:hAnsi="宋体"/>
          <w:b/>
          <w:color w:val="000000"/>
        </w:rPr>
      </w:pPr>
      <w:r>
        <w:rPr>
          <w:rFonts w:ascii="宋体" w:hAnsi="宋体" w:hint="eastAsia"/>
          <w:b/>
          <w:color w:val="000000"/>
        </w:rPr>
        <w:t>输入画面设计</w:t>
      </w:r>
    </w:p>
    <w:p w:rsidR="00741894" w:rsidRPr="002A3079" w:rsidRDefault="00741894" w:rsidP="00741894">
      <w:pPr>
        <w:ind w:left="780"/>
        <w:rPr>
          <w:rFonts w:ascii="宋体" w:hAnsi="宋体" w:hint="eastAsia"/>
          <w:color w:val="000000"/>
        </w:rPr>
      </w:pPr>
      <w:r w:rsidRPr="00C50933">
        <w:rPr>
          <w:rFonts w:ascii="宋体" w:hAnsi="宋体" w:hint="eastAsia"/>
          <w:color w:val="000000"/>
        </w:rPr>
        <w:t>由程序自动调用，无输入画面。</w:t>
      </w:r>
    </w:p>
    <w:p w:rsidR="00741894" w:rsidRDefault="00741894" w:rsidP="00741894">
      <w:pPr>
        <w:numPr>
          <w:ilvl w:val="0"/>
          <w:numId w:val="8"/>
        </w:numPr>
        <w:tabs>
          <w:tab w:val="left" w:pos="420"/>
        </w:tabs>
        <w:spacing w:afterLines="50" w:after="156"/>
        <w:textAlignment w:val="baseline"/>
        <w:rPr>
          <w:rFonts w:hint="eastAsia"/>
          <w:b/>
        </w:rPr>
      </w:pPr>
      <w:r>
        <w:rPr>
          <w:rFonts w:hint="eastAsia"/>
          <w:b/>
        </w:rPr>
        <w:t>功能描述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741894" w:rsidTr="000628C0">
        <w:trPr>
          <w:trHeight w:val="372"/>
        </w:trPr>
        <w:tc>
          <w:tcPr>
            <w:tcW w:w="1668" w:type="dxa"/>
            <w:shd w:val="clear" w:color="auto" w:fill="D9D9D9"/>
            <w:vAlign w:val="center"/>
          </w:tcPr>
          <w:p w:rsidR="00741894" w:rsidRDefault="00741894" w:rsidP="000628C0">
            <w:pPr>
              <w:ind w:left="420"/>
              <w:rPr>
                <w:rFonts w:hint="eastAsia"/>
                <w:color w:val="000000"/>
              </w:rPr>
            </w:pPr>
            <w:r>
              <w:rPr>
                <w:rFonts w:hint="eastAsia"/>
                <w:color w:val="000000"/>
              </w:rPr>
              <w:t>功能编号</w:t>
            </w:r>
          </w:p>
        </w:tc>
        <w:tc>
          <w:tcPr>
            <w:tcW w:w="6854" w:type="dxa"/>
          </w:tcPr>
          <w:p w:rsidR="00741894" w:rsidRDefault="00741894" w:rsidP="000628C0">
            <w:pPr>
              <w:rPr>
                <w:rFonts w:hint="eastAsia"/>
                <w:color w:val="000000"/>
              </w:rPr>
            </w:pPr>
            <w:r>
              <w:rPr>
                <w:rFonts w:hint="eastAsia"/>
                <w:color w:val="000000"/>
              </w:rPr>
              <w:t>F_2</w:t>
            </w:r>
          </w:p>
        </w:tc>
      </w:tr>
      <w:tr w:rsidR="00741894" w:rsidTr="000628C0">
        <w:trPr>
          <w:trHeight w:val="337"/>
        </w:trPr>
        <w:tc>
          <w:tcPr>
            <w:tcW w:w="1668"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功能名</w:t>
            </w:r>
          </w:p>
        </w:tc>
        <w:tc>
          <w:tcPr>
            <w:tcW w:w="6854" w:type="dxa"/>
          </w:tcPr>
          <w:p w:rsidR="00741894" w:rsidRDefault="00741894" w:rsidP="000628C0">
            <w:pPr>
              <w:rPr>
                <w:rFonts w:hint="eastAsia"/>
                <w:color w:val="000000"/>
              </w:rPr>
            </w:pPr>
            <w:r>
              <w:t xml:space="preserve"> </w:t>
            </w:r>
            <w:proofErr w:type="spellStart"/>
            <w:r>
              <w:rPr>
                <w:rFonts w:hint="eastAsia"/>
              </w:rPr>
              <w:t>mysql</w:t>
            </w:r>
            <w:proofErr w:type="spellEnd"/>
            <w:r>
              <w:rPr>
                <w:rFonts w:hint="eastAsia"/>
              </w:rPr>
              <w:t xml:space="preserve"> &amp; hive </w:t>
            </w:r>
            <w:proofErr w:type="spellStart"/>
            <w:proofErr w:type="gramStart"/>
            <w:r>
              <w:rPr>
                <w:rFonts w:hint="eastAsia"/>
              </w:rPr>
              <w:t>Init</w:t>
            </w:r>
            <w:proofErr w:type="spellEnd"/>
            <w:r>
              <w:rPr>
                <w:rFonts w:hint="eastAsia"/>
              </w:rPr>
              <w:t>(</w:t>
            </w:r>
            <w:proofErr w:type="gramEnd"/>
            <w:r>
              <w:rPr>
                <w:rFonts w:hint="eastAsia"/>
              </w:rPr>
              <w:t>)</w:t>
            </w:r>
          </w:p>
        </w:tc>
      </w:tr>
      <w:tr w:rsidR="00741894" w:rsidTr="000628C0">
        <w:trPr>
          <w:trHeight w:val="522"/>
        </w:trPr>
        <w:tc>
          <w:tcPr>
            <w:tcW w:w="1668"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功能描述</w:t>
            </w:r>
          </w:p>
        </w:tc>
        <w:tc>
          <w:tcPr>
            <w:tcW w:w="6854" w:type="dxa"/>
          </w:tcPr>
          <w:p w:rsidR="00741894" w:rsidRDefault="00741894" w:rsidP="000628C0">
            <w:pPr>
              <w:rPr>
                <w:rFonts w:hint="eastAsia"/>
                <w:color w:val="000000"/>
              </w:rPr>
            </w:pPr>
            <w:r>
              <w:rPr>
                <w:rFonts w:hint="eastAsia"/>
                <w:color w:val="000000"/>
              </w:rPr>
              <w:t>数据库初始化函数。</w:t>
            </w:r>
          </w:p>
        </w:tc>
      </w:tr>
      <w:tr w:rsidR="00741894" w:rsidTr="000628C0">
        <w:trPr>
          <w:trHeight w:val="522"/>
        </w:trPr>
        <w:tc>
          <w:tcPr>
            <w:tcW w:w="1668"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优先级</w:t>
            </w:r>
          </w:p>
        </w:tc>
        <w:tc>
          <w:tcPr>
            <w:tcW w:w="6854" w:type="dxa"/>
          </w:tcPr>
          <w:p w:rsidR="00741894" w:rsidRDefault="00741894" w:rsidP="000628C0">
            <w:pPr>
              <w:rPr>
                <w:rFonts w:hint="eastAsia"/>
                <w:color w:val="000000"/>
              </w:rPr>
            </w:pPr>
            <w:r>
              <w:rPr>
                <w:rFonts w:hint="eastAsia"/>
                <w:color w:val="000000"/>
              </w:rPr>
              <w:t>2</w:t>
            </w:r>
          </w:p>
        </w:tc>
      </w:tr>
      <w:tr w:rsidR="00741894" w:rsidTr="000628C0">
        <w:trPr>
          <w:trHeight w:val="397"/>
        </w:trPr>
        <w:tc>
          <w:tcPr>
            <w:tcW w:w="1668"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使用角色</w:t>
            </w:r>
          </w:p>
        </w:tc>
        <w:tc>
          <w:tcPr>
            <w:tcW w:w="6854" w:type="dxa"/>
          </w:tcPr>
          <w:p w:rsidR="00741894" w:rsidRDefault="00741894" w:rsidP="000628C0">
            <w:pPr>
              <w:rPr>
                <w:rFonts w:hint="eastAsia"/>
                <w:color w:val="000000"/>
              </w:rPr>
            </w:pPr>
            <w:r>
              <w:rPr>
                <w:rFonts w:hint="eastAsia"/>
                <w:color w:val="000000"/>
              </w:rPr>
              <w:t>初次使用本系统的环境。</w:t>
            </w:r>
          </w:p>
        </w:tc>
      </w:tr>
      <w:tr w:rsidR="00741894" w:rsidTr="000628C0">
        <w:trPr>
          <w:trHeight w:val="442"/>
        </w:trPr>
        <w:tc>
          <w:tcPr>
            <w:tcW w:w="1668" w:type="dxa"/>
            <w:shd w:val="clear" w:color="auto" w:fill="D9D9D9"/>
            <w:vAlign w:val="center"/>
          </w:tcPr>
          <w:p w:rsidR="00741894" w:rsidRDefault="00741894" w:rsidP="000628C0">
            <w:pPr>
              <w:pStyle w:val="a3"/>
              <w:pBdr>
                <w:bottom w:val="none" w:sz="0" w:space="0" w:color="auto"/>
              </w:pBdr>
              <w:tabs>
                <w:tab w:val="clear" w:pos="4153"/>
                <w:tab w:val="clear" w:pos="8306"/>
              </w:tabs>
              <w:snapToGrid/>
              <w:ind w:firstLineChars="100" w:firstLine="210"/>
              <w:rPr>
                <w:rFonts w:hint="eastAsia"/>
                <w:color w:val="000000"/>
                <w:sz w:val="21"/>
              </w:rPr>
            </w:pPr>
            <w:r>
              <w:rPr>
                <w:rFonts w:hint="eastAsia"/>
                <w:color w:val="000000"/>
                <w:sz w:val="21"/>
              </w:rPr>
              <w:t>运行条件</w:t>
            </w:r>
          </w:p>
        </w:tc>
        <w:tc>
          <w:tcPr>
            <w:tcW w:w="6854" w:type="dxa"/>
          </w:tcPr>
          <w:p w:rsidR="00741894" w:rsidRDefault="00741894" w:rsidP="000628C0">
            <w:pPr>
              <w:rPr>
                <w:rFonts w:hint="eastAsia"/>
                <w:color w:val="000000"/>
              </w:rPr>
            </w:pPr>
            <w:r>
              <w:rPr>
                <w:rFonts w:hint="eastAsia"/>
                <w:color w:val="000000"/>
              </w:rPr>
              <w:t>网络正常，具有数据库连接对象。</w:t>
            </w:r>
          </w:p>
        </w:tc>
      </w:tr>
      <w:tr w:rsidR="00741894" w:rsidTr="000628C0">
        <w:trPr>
          <w:trHeight w:val="1751"/>
        </w:trPr>
        <w:tc>
          <w:tcPr>
            <w:tcW w:w="1668"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业务处理流程</w:t>
            </w:r>
          </w:p>
        </w:tc>
        <w:tc>
          <w:tcPr>
            <w:tcW w:w="6854" w:type="dxa"/>
          </w:tcPr>
          <w:p w:rsidR="00741894" w:rsidRDefault="00741894" w:rsidP="000628C0">
            <w:pPr>
              <w:rPr>
                <w:rFonts w:hint="eastAsia"/>
                <w:color w:val="000000"/>
              </w:rPr>
            </w:pPr>
            <w:r>
              <w:rPr>
                <w:rFonts w:hint="eastAsia"/>
                <w:color w:val="000000"/>
              </w:rPr>
              <w:t>通过数据库连接对象，执行</w:t>
            </w:r>
            <w:proofErr w:type="gramStart"/>
            <w:r>
              <w:rPr>
                <w:rFonts w:hint="eastAsia"/>
                <w:color w:val="000000"/>
              </w:rPr>
              <w:t>内部建表语句</w:t>
            </w:r>
            <w:proofErr w:type="gramEnd"/>
            <w:r>
              <w:rPr>
                <w:rFonts w:hint="eastAsia"/>
                <w:color w:val="000000"/>
              </w:rPr>
              <w:t>。</w:t>
            </w:r>
          </w:p>
        </w:tc>
      </w:tr>
      <w:tr w:rsidR="00741894" w:rsidTr="000628C0">
        <w:trPr>
          <w:trHeight w:val="661"/>
        </w:trPr>
        <w:tc>
          <w:tcPr>
            <w:tcW w:w="1668" w:type="dxa"/>
            <w:shd w:val="clear" w:color="auto" w:fill="D9D9D9"/>
            <w:vAlign w:val="center"/>
          </w:tcPr>
          <w:p w:rsidR="00741894" w:rsidRDefault="00741894" w:rsidP="000628C0">
            <w:pPr>
              <w:jc w:val="center"/>
              <w:rPr>
                <w:rFonts w:hint="eastAsia"/>
                <w:color w:val="000000"/>
              </w:rPr>
            </w:pPr>
            <w:r>
              <w:rPr>
                <w:rFonts w:hint="eastAsia"/>
                <w:color w:val="000000"/>
              </w:rPr>
              <w:t>补充说明</w:t>
            </w:r>
          </w:p>
        </w:tc>
        <w:tc>
          <w:tcPr>
            <w:tcW w:w="6854" w:type="dxa"/>
          </w:tcPr>
          <w:p w:rsidR="00741894" w:rsidRDefault="00741894" w:rsidP="000628C0">
            <w:pPr>
              <w:rPr>
                <w:rFonts w:hint="eastAsia"/>
                <w:color w:val="000000"/>
              </w:rPr>
            </w:pPr>
            <w:r>
              <w:rPr>
                <w:rFonts w:hint="eastAsia"/>
                <w:color w:val="000000"/>
              </w:rPr>
              <w:t>无。</w:t>
            </w:r>
          </w:p>
        </w:tc>
      </w:tr>
    </w:tbl>
    <w:p w:rsidR="00741894" w:rsidRDefault="00741894" w:rsidP="00741894">
      <w:pPr>
        <w:pStyle w:val="4"/>
        <w:tabs>
          <w:tab w:val="num" w:pos="1931"/>
        </w:tabs>
        <w:spacing w:beforeLines="50" w:before="156"/>
        <w:rPr>
          <w:rFonts w:hint="eastAsia"/>
          <w:color w:val="000000"/>
        </w:rPr>
      </w:pPr>
      <w:r>
        <w:rPr>
          <w:rFonts w:hint="eastAsia"/>
        </w:rPr>
        <w:t>功能三</w:t>
      </w:r>
    </w:p>
    <w:p w:rsidR="00741894" w:rsidRDefault="00741894" w:rsidP="00741894">
      <w:pPr>
        <w:numPr>
          <w:ilvl w:val="0"/>
          <w:numId w:val="8"/>
        </w:numPr>
        <w:rPr>
          <w:rFonts w:ascii="宋体" w:hAnsi="宋体" w:hint="eastAsia"/>
          <w:b/>
          <w:color w:val="000000"/>
        </w:rPr>
      </w:pPr>
      <w:r>
        <w:rPr>
          <w:rFonts w:ascii="宋体" w:hAnsi="宋体" w:hint="eastAsia"/>
          <w:b/>
          <w:color w:val="000000"/>
        </w:rPr>
        <w:t>输入要素描述</w:t>
      </w:r>
    </w:p>
    <w:p w:rsidR="00741894" w:rsidRDefault="00741894" w:rsidP="00741894">
      <w:pPr>
        <w:numPr>
          <w:ilvl w:val="0"/>
          <w:numId w:val="14"/>
        </w:numPr>
        <w:rPr>
          <w:rFonts w:ascii="宋体" w:hAnsi="宋体"/>
          <w:b/>
          <w:color w:val="000000"/>
        </w:rPr>
      </w:pPr>
      <w:r>
        <w:rPr>
          <w:rFonts w:ascii="宋体" w:hAnsi="宋体" w:hint="eastAsia"/>
          <w:b/>
          <w:color w:val="000000"/>
        </w:rPr>
        <w:lastRenderedPageBreak/>
        <w:t>输入画面设计</w:t>
      </w:r>
    </w:p>
    <w:p w:rsidR="00741894" w:rsidRPr="00C50933" w:rsidRDefault="00741894" w:rsidP="00741894">
      <w:pPr>
        <w:ind w:left="780"/>
        <w:rPr>
          <w:rFonts w:ascii="宋体" w:hAnsi="宋体" w:hint="eastAsia"/>
          <w:color w:val="000000"/>
        </w:rPr>
      </w:pPr>
      <w:r w:rsidRPr="00C50933">
        <w:rPr>
          <w:rFonts w:ascii="宋体" w:hAnsi="宋体" w:hint="eastAsia"/>
          <w:color w:val="000000"/>
        </w:rPr>
        <w:t>由程序自动调用，无输入画面。</w:t>
      </w:r>
    </w:p>
    <w:p w:rsidR="00741894" w:rsidRDefault="00741894" w:rsidP="00741894">
      <w:pPr>
        <w:ind w:firstLine="420"/>
        <w:rPr>
          <w:rFonts w:ascii="宋体" w:hAnsi="宋体" w:hint="eastAsia"/>
          <w:b/>
          <w:color w:val="000000"/>
        </w:rPr>
      </w:pPr>
      <w:r>
        <w:rPr>
          <w:rFonts w:ascii="宋体" w:hAnsi="宋体" w:hint="eastAsia"/>
          <w:b/>
          <w:color w:val="000000"/>
        </w:rPr>
        <w:t>b.输入字段定义</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301"/>
        <w:gridCol w:w="829"/>
        <w:gridCol w:w="650"/>
        <w:gridCol w:w="649"/>
        <w:gridCol w:w="653"/>
        <w:gridCol w:w="832"/>
        <w:gridCol w:w="1554"/>
        <w:gridCol w:w="2054"/>
      </w:tblGrid>
      <w:tr w:rsidR="00741894" w:rsidTr="000628C0">
        <w:tc>
          <w:tcPr>
            <w:tcW w:w="1301" w:type="dxa"/>
            <w:shd w:val="clear" w:color="auto" w:fill="D9D9D9"/>
            <w:vAlign w:val="center"/>
          </w:tcPr>
          <w:p w:rsidR="00741894" w:rsidRDefault="00741894" w:rsidP="000628C0">
            <w:pPr>
              <w:jc w:val="center"/>
              <w:rPr>
                <w:rFonts w:hint="eastAsia"/>
              </w:rPr>
            </w:pPr>
            <w:r>
              <w:rPr>
                <w:rFonts w:hint="eastAsia"/>
              </w:rPr>
              <w:t>字段名</w:t>
            </w:r>
          </w:p>
        </w:tc>
        <w:tc>
          <w:tcPr>
            <w:tcW w:w="829" w:type="dxa"/>
            <w:shd w:val="clear" w:color="auto" w:fill="D9D9D9"/>
            <w:vAlign w:val="center"/>
          </w:tcPr>
          <w:p w:rsidR="00741894" w:rsidRDefault="00741894" w:rsidP="000628C0">
            <w:pPr>
              <w:jc w:val="center"/>
              <w:rPr>
                <w:rFonts w:hint="eastAsia"/>
              </w:rPr>
            </w:pPr>
            <w:r>
              <w:rPr>
                <w:rFonts w:hint="eastAsia"/>
              </w:rPr>
              <w:t>类型</w:t>
            </w:r>
          </w:p>
        </w:tc>
        <w:tc>
          <w:tcPr>
            <w:tcW w:w="650" w:type="dxa"/>
            <w:shd w:val="clear" w:color="auto" w:fill="D9D9D9"/>
            <w:vAlign w:val="center"/>
          </w:tcPr>
          <w:p w:rsidR="00741894" w:rsidRDefault="00741894" w:rsidP="000628C0">
            <w:pPr>
              <w:jc w:val="center"/>
              <w:rPr>
                <w:rFonts w:hint="eastAsia"/>
              </w:rPr>
            </w:pPr>
            <w:r>
              <w:rPr>
                <w:rFonts w:hint="eastAsia"/>
              </w:rPr>
              <w:t>数据种类</w:t>
            </w:r>
          </w:p>
        </w:tc>
        <w:tc>
          <w:tcPr>
            <w:tcW w:w="649" w:type="dxa"/>
            <w:shd w:val="clear" w:color="auto" w:fill="D9D9D9"/>
            <w:vAlign w:val="center"/>
          </w:tcPr>
          <w:p w:rsidR="00741894" w:rsidRDefault="00741894" w:rsidP="000628C0">
            <w:pPr>
              <w:jc w:val="center"/>
              <w:rPr>
                <w:rFonts w:hint="eastAsia"/>
              </w:rPr>
            </w:pPr>
            <w:r>
              <w:rPr>
                <w:rFonts w:hint="eastAsia"/>
              </w:rPr>
              <w:t>是否必输</w:t>
            </w:r>
          </w:p>
        </w:tc>
        <w:tc>
          <w:tcPr>
            <w:tcW w:w="653" w:type="dxa"/>
            <w:shd w:val="clear" w:color="auto" w:fill="D9D9D9"/>
            <w:vAlign w:val="center"/>
          </w:tcPr>
          <w:p w:rsidR="00741894" w:rsidRDefault="00741894" w:rsidP="000628C0">
            <w:pPr>
              <w:jc w:val="center"/>
              <w:rPr>
                <w:rFonts w:hint="eastAsia"/>
              </w:rPr>
            </w:pPr>
            <w:r>
              <w:rPr>
                <w:rFonts w:hint="eastAsia"/>
              </w:rPr>
              <w:t>长度</w:t>
            </w:r>
          </w:p>
        </w:tc>
        <w:tc>
          <w:tcPr>
            <w:tcW w:w="832" w:type="dxa"/>
            <w:shd w:val="clear" w:color="auto" w:fill="D9D9D9"/>
            <w:vAlign w:val="center"/>
          </w:tcPr>
          <w:p w:rsidR="00741894" w:rsidRDefault="00741894" w:rsidP="000628C0">
            <w:pPr>
              <w:jc w:val="center"/>
              <w:rPr>
                <w:rFonts w:hint="eastAsia"/>
              </w:rPr>
            </w:pPr>
            <w:r>
              <w:rPr>
                <w:rFonts w:hint="eastAsia"/>
              </w:rPr>
              <w:t>范围</w:t>
            </w:r>
            <w:r>
              <w:t>(</w:t>
            </w:r>
            <w:r>
              <w:rPr>
                <w:rFonts w:hint="eastAsia"/>
              </w:rPr>
              <w:t>精度）</w:t>
            </w:r>
          </w:p>
        </w:tc>
        <w:tc>
          <w:tcPr>
            <w:tcW w:w="1554" w:type="dxa"/>
            <w:shd w:val="clear" w:color="auto" w:fill="D9D9D9"/>
            <w:vAlign w:val="center"/>
          </w:tcPr>
          <w:p w:rsidR="00741894" w:rsidRDefault="00741894" w:rsidP="000628C0">
            <w:pPr>
              <w:jc w:val="center"/>
              <w:rPr>
                <w:rFonts w:hint="eastAsia"/>
              </w:rPr>
            </w:pPr>
            <w:r>
              <w:rPr>
                <w:rFonts w:hint="eastAsia"/>
              </w:rPr>
              <w:t>输入限制</w:t>
            </w:r>
          </w:p>
          <w:p w:rsidR="00741894" w:rsidRDefault="00741894" w:rsidP="000628C0">
            <w:pPr>
              <w:jc w:val="center"/>
              <w:rPr>
                <w:rFonts w:hint="eastAsia"/>
              </w:rPr>
            </w:pPr>
            <w:r>
              <w:rPr>
                <w:rFonts w:hint="eastAsia"/>
              </w:rPr>
              <w:t>（或数据字典）</w:t>
            </w:r>
          </w:p>
        </w:tc>
        <w:tc>
          <w:tcPr>
            <w:tcW w:w="2054" w:type="dxa"/>
            <w:shd w:val="clear" w:color="auto" w:fill="D9D9D9"/>
            <w:vAlign w:val="center"/>
          </w:tcPr>
          <w:p w:rsidR="00741894" w:rsidRDefault="00741894" w:rsidP="000628C0">
            <w:pPr>
              <w:jc w:val="center"/>
              <w:rPr>
                <w:rFonts w:hint="eastAsia"/>
              </w:rPr>
            </w:pPr>
            <w:r>
              <w:rPr>
                <w:rFonts w:hint="eastAsia"/>
              </w:rPr>
              <w:t>说明</w:t>
            </w:r>
          </w:p>
        </w:tc>
      </w:tr>
      <w:tr w:rsidR="00741894" w:rsidTr="000628C0">
        <w:tc>
          <w:tcPr>
            <w:tcW w:w="1301" w:type="dxa"/>
            <w:vAlign w:val="center"/>
          </w:tcPr>
          <w:p w:rsidR="00741894" w:rsidRDefault="00741894" w:rsidP="000628C0">
            <w:pPr>
              <w:jc w:val="center"/>
              <w:rPr>
                <w:rFonts w:ascii="宋体" w:hAnsi="宋体" w:hint="eastAsia"/>
              </w:rPr>
            </w:pPr>
            <w:proofErr w:type="spellStart"/>
            <w:r>
              <w:rPr>
                <w:rFonts w:ascii="宋体" w:hAnsi="宋体"/>
              </w:rPr>
              <w:t>S</w:t>
            </w:r>
            <w:r>
              <w:rPr>
                <w:rFonts w:ascii="宋体" w:hAnsi="宋体" w:hint="eastAsia"/>
              </w:rPr>
              <w:t>ql</w:t>
            </w:r>
            <w:proofErr w:type="spellEnd"/>
          </w:p>
        </w:tc>
        <w:tc>
          <w:tcPr>
            <w:tcW w:w="829" w:type="dxa"/>
            <w:vAlign w:val="center"/>
          </w:tcPr>
          <w:p w:rsidR="00741894" w:rsidRDefault="00741894" w:rsidP="000628C0">
            <w:pPr>
              <w:jc w:val="center"/>
              <w:rPr>
                <w:rFonts w:hint="eastAsia"/>
              </w:rPr>
            </w:pPr>
            <w:r>
              <w:rPr>
                <w:rFonts w:hint="eastAsia"/>
              </w:rPr>
              <w:t>String</w:t>
            </w:r>
          </w:p>
        </w:tc>
        <w:tc>
          <w:tcPr>
            <w:tcW w:w="650" w:type="dxa"/>
            <w:vAlign w:val="center"/>
          </w:tcPr>
          <w:p w:rsidR="00741894" w:rsidRDefault="00741894" w:rsidP="000628C0">
            <w:pPr>
              <w:jc w:val="center"/>
              <w:rPr>
                <w:rFonts w:ascii="宋体" w:hAnsi="宋体" w:hint="eastAsia"/>
              </w:rPr>
            </w:pPr>
            <w:r>
              <w:rPr>
                <w:rFonts w:ascii="宋体" w:hAnsi="宋体" w:hint="eastAsia"/>
              </w:rPr>
              <w:t>字符</w:t>
            </w:r>
          </w:p>
        </w:tc>
        <w:tc>
          <w:tcPr>
            <w:tcW w:w="649" w:type="dxa"/>
            <w:vAlign w:val="center"/>
          </w:tcPr>
          <w:p w:rsidR="00741894" w:rsidRDefault="00741894" w:rsidP="000628C0">
            <w:pPr>
              <w:jc w:val="center"/>
              <w:rPr>
                <w:rFonts w:ascii="宋体" w:hAnsi="宋体" w:hint="eastAsia"/>
              </w:rPr>
            </w:pPr>
            <w:r>
              <w:rPr>
                <w:rFonts w:ascii="宋体" w:hAnsi="宋体" w:hint="eastAsia"/>
              </w:rPr>
              <w:t>是</w:t>
            </w:r>
          </w:p>
        </w:tc>
        <w:tc>
          <w:tcPr>
            <w:tcW w:w="653" w:type="dxa"/>
            <w:vAlign w:val="center"/>
          </w:tcPr>
          <w:p w:rsidR="00741894" w:rsidRDefault="00741894" w:rsidP="000628C0">
            <w:pPr>
              <w:jc w:val="center"/>
              <w:rPr>
                <w:rFonts w:ascii="宋体" w:hAnsi="宋体" w:hint="eastAsia"/>
              </w:rPr>
            </w:pPr>
            <w:r>
              <w:rPr>
                <w:rFonts w:ascii="宋体" w:hAnsi="宋体" w:hint="eastAsia"/>
              </w:rPr>
              <w:t>不限</w:t>
            </w:r>
          </w:p>
        </w:tc>
        <w:tc>
          <w:tcPr>
            <w:tcW w:w="832" w:type="dxa"/>
            <w:vAlign w:val="center"/>
          </w:tcPr>
          <w:p w:rsidR="00741894" w:rsidRDefault="00741894" w:rsidP="000628C0">
            <w:pPr>
              <w:jc w:val="center"/>
              <w:rPr>
                <w:rFonts w:ascii="宋体" w:hAnsi="宋体" w:hint="eastAsia"/>
              </w:rPr>
            </w:pPr>
            <w:r>
              <w:rPr>
                <w:rFonts w:ascii="宋体" w:hAnsi="宋体" w:hint="eastAsia"/>
              </w:rPr>
              <w:t>无</w:t>
            </w:r>
          </w:p>
        </w:tc>
        <w:tc>
          <w:tcPr>
            <w:tcW w:w="1554" w:type="dxa"/>
            <w:vAlign w:val="center"/>
          </w:tcPr>
          <w:p w:rsidR="00741894" w:rsidRDefault="00741894" w:rsidP="000628C0">
            <w:pPr>
              <w:jc w:val="center"/>
              <w:rPr>
                <w:rFonts w:ascii="宋体" w:hAnsi="宋体" w:hint="eastAsia"/>
              </w:rPr>
            </w:pPr>
            <w:r>
              <w:rPr>
                <w:rFonts w:ascii="宋体" w:hAnsi="宋体" w:hint="eastAsia"/>
              </w:rPr>
              <w:t>全部</w:t>
            </w:r>
          </w:p>
        </w:tc>
        <w:tc>
          <w:tcPr>
            <w:tcW w:w="2054" w:type="dxa"/>
            <w:vAlign w:val="center"/>
          </w:tcPr>
          <w:p w:rsidR="00741894" w:rsidRDefault="00741894" w:rsidP="000628C0">
            <w:pPr>
              <w:jc w:val="center"/>
              <w:rPr>
                <w:rFonts w:ascii="宋体" w:hAnsi="宋体" w:hint="eastAsia"/>
              </w:rPr>
            </w:pPr>
            <w:r>
              <w:rPr>
                <w:rFonts w:ascii="宋体" w:hAnsi="宋体" w:hint="eastAsia"/>
              </w:rPr>
              <w:t>需要执行的SQL语句</w:t>
            </w:r>
          </w:p>
        </w:tc>
      </w:tr>
    </w:tbl>
    <w:p w:rsidR="00741894" w:rsidRDefault="00741894" w:rsidP="00741894">
      <w:pPr>
        <w:pStyle w:val="af0"/>
        <w:spacing w:line="240" w:lineRule="auto"/>
        <w:ind w:firstLineChars="0"/>
        <w:rPr>
          <w:rFonts w:hint="eastAsia"/>
          <w:b/>
          <w:color w:val="auto"/>
          <w:sz w:val="21"/>
        </w:rPr>
      </w:pPr>
      <w:r>
        <w:rPr>
          <w:rFonts w:hint="eastAsia"/>
          <w:b/>
          <w:color w:val="auto"/>
          <w:sz w:val="21"/>
        </w:rPr>
        <w:t>c.</w:t>
      </w:r>
      <w:r>
        <w:rPr>
          <w:rFonts w:hint="eastAsia"/>
          <w:b/>
          <w:color w:val="auto"/>
          <w:sz w:val="21"/>
        </w:rPr>
        <w:t>输入字段间的约束关系</w:t>
      </w:r>
    </w:p>
    <w:p w:rsidR="00741894" w:rsidRDefault="00741894" w:rsidP="00741894">
      <w:pPr>
        <w:pStyle w:val="af0"/>
        <w:spacing w:line="240" w:lineRule="auto"/>
        <w:ind w:firstLineChars="0"/>
        <w:rPr>
          <w:rFonts w:hint="eastAsia"/>
          <w:b/>
          <w:color w:val="auto"/>
          <w:sz w:val="21"/>
        </w:rPr>
      </w:pPr>
      <w:r>
        <w:rPr>
          <w:rFonts w:hint="eastAsia"/>
          <w:b/>
          <w:color w:val="auto"/>
          <w:sz w:val="21"/>
        </w:rPr>
        <w:t xml:space="preserve"> </w:t>
      </w:r>
      <w:r>
        <w:rPr>
          <w:rFonts w:hint="eastAsia"/>
          <w:b/>
          <w:color w:val="auto"/>
          <w:sz w:val="21"/>
        </w:rPr>
        <w:tab/>
      </w:r>
      <w:r>
        <w:rPr>
          <w:rFonts w:hint="eastAsia"/>
          <w:b/>
          <w:color w:val="auto"/>
          <w:sz w:val="21"/>
        </w:rPr>
        <w:t>无。</w:t>
      </w:r>
    </w:p>
    <w:p w:rsidR="00741894" w:rsidRDefault="00741894" w:rsidP="00741894">
      <w:pPr>
        <w:numPr>
          <w:ilvl w:val="0"/>
          <w:numId w:val="8"/>
        </w:numPr>
        <w:tabs>
          <w:tab w:val="left" w:pos="420"/>
        </w:tabs>
        <w:spacing w:afterLines="50" w:after="156"/>
        <w:textAlignment w:val="baseline"/>
        <w:rPr>
          <w:rFonts w:hint="eastAsia"/>
          <w:b/>
        </w:rPr>
      </w:pPr>
      <w:r>
        <w:rPr>
          <w:rFonts w:hint="eastAsia"/>
          <w:b/>
        </w:rPr>
        <w:t>功能描述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741894" w:rsidTr="000628C0">
        <w:trPr>
          <w:trHeight w:val="372"/>
        </w:trPr>
        <w:tc>
          <w:tcPr>
            <w:tcW w:w="1668" w:type="dxa"/>
            <w:shd w:val="clear" w:color="auto" w:fill="D9D9D9"/>
            <w:vAlign w:val="center"/>
          </w:tcPr>
          <w:p w:rsidR="00741894" w:rsidRDefault="00741894" w:rsidP="000628C0">
            <w:pPr>
              <w:ind w:left="420"/>
              <w:rPr>
                <w:rFonts w:hint="eastAsia"/>
                <w:color w:val="000000"/>
              </w:rPr>
            </w:pPr>
            <w:r>
              <w:rPr>
                <w:rFonts w:hint="eastAsia"/>
                <w:color w:val="000000"/>
              </w:rPr>
              <w:t>功能编号</w:t>
            </w:r>
          </w:p>
        </w:tc>
        <w:tc>
          <w:tcPr>
            <w:tcW w:w="6854" w:type="dxa"/>
          </w:tcPr>
          <w:p w:rsidR="00741894" w:rsidRDefault="00741894" w:rsidP="000628C0">
            <w:pPr>
              <w:rPr>
                <w:rFonts w:hint="eastAsia"/>
                <w:color w:val="000000"/>
              </w:rPr>
            </w:pPr>
            <w:r>
              <w:rPr>
                <w:rFonts w:hint="eastAsia"/>
                <w:color w:val="000000"/>
              </w:rPr>
              <w:t>F_3</w:t>
            </w:r>
          </w:p>
        </w:tc>
      </w:tr>
      <w:tr w:rsidR="00741894" w:rsidTr="000628C0">
        <w:trPr>
          <w:trHeight w:val="337"/>
        </w:trPr>
        <w:tc>
          <w:tcPr>
            <w:tcW w:w="1668"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功能名</w:t>
            </w:r>
          </w:p>
        </w:tc>
        <w:tc>
          <w:tcPr>
            <w:tcW w:w="6854" w:type="dxa"/>
          </w:tcPr>
          <w:p w:rsidR="00741894" w:rsidRDefault="00741894" w:rsidP="000628C0">
            <w:pPr>
              <w:rPr>
                <w:rFonts w:hint="eastAsia"/>
                <w:color w:val="000000"/>
              </w:rPr>
            </w:pPr>
            <w:r>
              <w:t xml:space="preserve"> </w:t>
            </w:r>
            <w:proofErr w:type="spellStart"/>
            <w:r>
              <w:rPr>
                <w:rFonts w:hint="eastAsia"/>
              </w:rPr>
              <w:t>mysql</w:t>
            </w:r>
            <w:proofErr w:type="spellEnd"/>
            <w:r>
              <w:rPr>
                <w:rFonts w:hint="eastAsia"/>
              </w:rPr>
              <w:t xml:space="preserve"> &amp; hive </w:t>
            </w:r>
            <w:proofErr w:type="gramStart"/>
            <w:r>
              <w:rPr>
                <w:rFonts w:hint="eastAsia"/>
              </w:rPr>
              <w:t>Execute(</w:t>
            </w:r>
            <w:proofErr w:type="gramEnd"/>
            <w:r>
              <w:rPr>
                <w:rFonts w:hint="eastAsia"/>
              </w:rPr>
              <w:t>)</w:t>
            </w:r>
          </w:p>
        </w:tc>
      </w:tr>
      <w:tr w:rsidR="00741894" w:rsidTr="000628C0">
        <w:trPr>
          <w:trHeight w:val="522"/>
        </w:trPr>
        <w:tc>
          <w:tcPr>
            <w:tcW w:w="1668"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功能描述</w:t>
            </w:r>
          </w:p>
        </w:tc>
        <w:tc>
          <w:tcPr>
            <w:tcW w:w="6854" w:type="dxa"/>
          </w:tcPr>
          <w:p w:rsidR="00741894" w:rsidRDefault="00741894" w:rsidP="000628C0">
            <w:pPr>
              <w:rPr>
                <w:rFonts w:hint="eastAsia"/>
                <w:color w:val="000000"/>
              </w:rPr>
            </w:pPr>
            <w:proofErr w:type="spellStart"/>
            <w:r>
              <w:rPr>
                <w:rFonts w:hint="eastAsia"/>
                <w:color w:val="000000"/>
              </w:rPr>
              <w:t>Sql</w:t>
            </w:r>
            <w:proofErr w:type="spellEnd"/>
            <w:r>
              <w:rPr>
                <w:rFonts w:hint="eastAsia"/>
                <w:color w:val="000000"/>
              </w:rPr>
              <w:t>语句执行函数。</w:t>
            </w:r>
          </w:p>
        </w:tc>
      </w:tr>
      <w:tr w:rsidR="00741894" w:rsidTr="000628C0">
        <w:trPr>
          <w:trHeight w:val="522"/>
        </w:trPr>
        <w:tc>
          <w:tcPr>
            <w:tcW w:w="1668"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优先级</w:t>
            </w:r>
          </w:p>
        </w:tc>
        <w:tc>
          <w:tcPr>
            <w:tcW w:w="6854" w:type="dxa"/>
          </w:tcPr>
          <w:p w:rsidR="00741894" w:rsidRDefault="00741894" w:rsidP="000628C0">
            <w:pPr>
              <w:rPr>
                <w:rFonts w:hint="eastAsia"/>
                <w:color w:val="000000"/>
              </w:rPr>
            </w:pPr>
            <w:r>
              <w:rPr>
                <w:rFonts w:hint="eastAsia"/>
                <w:color w:val="000000"/>
              </w:rPr>
              <w:t>3</w:t>
            </w:r>
          </w:p>
        </w:tc>
      </w:tr>
      <w:tr w:rsidR="00741894" w:rsidTr="000628C0">
        <w:trPr>
          <w:trHeight w:val="397"/>
        </w:trPr>
        <w:tc>
          <w:tcPr>
            <w:tcW w:w="1668"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使用角色</w:t>
            </w:r>
          </w:p>
        </w:tc>
        <w:tc>
          <w:tcPr>
            <w:tcW w:w="6854" w:type="dxa"/>
          </w:tcPr>
          <w:p w:rsidR="00741894" w:rsidRDefault="00741894" w:rsidP="000628C0">
            <w:pPr>
              <w:rPr>
                <w:rFonts w:hint="eastAsia"/>
                <w:color w:val="000000"/>
              </w:rPr>
            </w:pPr>
            <w:r>
              <w:rPr>
                <w:rFonts w:hint="eastAsia"/>
                <w:color w:val="000000"/>
              </w:rPr>
              <w:t>需进行数据库操作的函数。</w:t>
            </w:r>
          </w:p>
        </w:tc>
      </w:tr>
      <w:tr w:rsidR="00741894" w:rsidTr="000628C0">
        <w:trPr>
          <w:trHeight w:val="442"/>
        </w:trPr>
        <w:tc>
          <w:tcPr>
            <w:tcW w:w="1668" w:type="dxa"/>
            <w:shd w:val="clear" w:color="auto" w:fill="D9D9D9"/>
            <w:vAlign w:val="center"/>
          </w:tcPr>
          <w:p w:rsidR="00741894" w:rsidRDefault="00741894" w:rsidP="000628C0">
            <w:pPr>
              <w:pStyle w:val="a3"/>
              <w:pBdr>
                <w:bottom w:val="none" w:sz="0" w:space="0" w:color="auto"/>
              </w:pBdr>
              <w:tabs>
                <w:tab w:val="clear" w:pos="4153"/>
                <w:tab w:val="clear" w:pos="8306"/>
              </w:tabs>
              <w:snapToGrid/>
              <w:ind w:firstLineChars="100" w:firstLine="210"/>
              <w:rPr>
                <w:rFonts w:hint="eastAsia"/>
                <w:color w:val="000000"/>
                <w:sz w:val="21"/>
              </w:rPr>
            </w:pPr>
            <w:r>
              <w:rPr>
                <w:rFonts w:hint="eastAsia"/>
                <w:color w:val="000000"/>
                <w:sz w:val="21"/>
              </w:rPr>
              <w:t>运行条件</w:t>
            </w:r>
          </w:p>
        </w:tc>
        <w:tc>
          <w:tcPr>
            <w:tcW w:w="6854" w:type="dxa"/>
          </w:tcPr>
          <w:p w:rsidR="00741894" w:rsidRDefault="00741894" w:rsidP="000628C0">
            <w:pPr>
              <w:rPr>
                <w:rFonts w:hint="eastAsia"/>
                <w:color w:val="000000"/>
              </w:rPr>
            </w:pPr>
            <w:r>
              <w:rPr>
                <w:rFonts w:hint="eastAsia"/>
                <w:color w:val="000000"/>
              </w:rPr>
              <w:t>网络正常，具有数据库连接对象，具有合理数据表。</w:t>
            </w:r>
          </w:p>
        </w:tc>
      </w:tr>
      <w:tr w:rsidR="00741894" w:rsidTr="000628C0">
        <w:trPr>
          <w:trHeight w:val="1751"/>
        </w:trPr>
        <w:tc>
          <w:tcPr>
            <w:tcW w:w="1668"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业务处理流程</w:t>
            </w:r>
          </w:p>
        </w:tc>
        <w:tc>
          <w:tcPr>
            <w:tcW w:w="6854" w:type="dxa"/>
          </w:tcPr>
          <w:p w:rsidR="00741894" w:rsidRDefault="00741894" w:rsidP="000628C0">
            <w:pPr>
              <w:rPr>
                <w:rFonts w:hint="eastAsia"/>
                <w:color w:val="000000"/>
              </w:rPr>
            </w:pPr>
            <w:r>
              <w:rPr>
                <w:rFonts w:hint="eastAsia"/>
                <w:color w:val="000000"/>
              </w:rPr>
              <w:t>编辑数据库查询语句，执行数据库查询语句，返回查询结果。</w:t>
            </w:r>
          </w:p>
        </w:tc>
      </w:tr>
      <w:tr w:rsidR="00741894" w:rsidTr="000628C0">
        <w:trPr>
          <w:trHeight w:val="661"/>
        </w:trPr>
        <w:tc>
          <w:tcPr>
            <w:tcW w:w="1668" w:type="dxa"/>
            <w:shd w:val="clear" w:color="auto" w:fill="D9D9D9"/>
            <w:vAlign w:val="center"/>
          </w:tcPr>
          <w:p w:rsidR="00741894" w:rsidRDefault="00741894" w:rsidP="000628C0">
            <w:pPr>
              <w:jc w:val="center"/>
              <w:rPr>
                <w:rFonts w:hint="eastAsia"/>
                <w:color w:val="000000"/>
              </w:rPr>
            </w:pPr>
            <w:r>
              <w:rPr>
                <w:rFonts w:hint="eastAsia"/>
                <w:color w:val="000000"/>
              </w:rPr>
              <w:t>补充说明</w:t>
            </w:r>
          </w:p>
        </w:tc>
        <w:tc>
          <w:tcPr>
            <w:tcW w:w="6854" w:type="dxa"/>
          </w:tcPr>
          <w:p w:rsidR="00741894" w:rsidRDefault="00741894" w:rsidP="000628C0">
            <w:pPr>
              <w:rPr>
                <w:rFonts w:hint="eastAsia"/>
                <w:color w:val="000000"/>
              </w:rPr>
            </w:pPr>
            <w:r>
              <w:rPr>
                <w:rFonts w:hint="eastAsia"/>
                <w:color w:val="000000"/>
              </w:rPr>
              <w:t>无。</w:t>
            </w:r>
          </w:p>
        </w:tc>
      </w:tr>
    </w:tbl>
    <w:p w:rsidR="00741894" w:rsidRPr="00087D53" w:rsidRDefault="00741894" w:rsidP="00741894">
      <w:pPr>
        <w:numPr>
          <w:ilvl w:val="0"/>
          <w:numId w:val="8"/>
        </w:numPr>
        <w:tabs>
          <w:tab w:val="left" w:pos="420"/>
        </w:tabs>
        <w:spacing w:beforeLines="50" w:before="156"/>
        <w:textAlignment w:val="baseline"/>
        <w:rPr>
          <w:rFonts w:ascii="宋体" w:hAnsi="宋体" w:hint="eastAsia"/>
          <w:b/>
          <w:i/>
          <w:color w:val="000000"/>
        </w:rPr>
      </w:pPr>
      <w:r>
        <w:rPr>
          <w:rFonts w:ascii="宋体" w:hAnsi="宋体" w:hint="eastAsia"/>
          <w:b/>
          <w:i/>
          <w:color w:val="000000"/>
        </w:rPr>
        <w:t>输出要素描述</w:t>
      </w:r>
    </w:p>
    <w:p w:rsidR="00741894" w:rsidRDefault="00741894" w:rsidP="00741894">
      <w:pPr>
        <w:spacing w:afterLines="50" w:after="156"/>
        <w:textAlignment w:val="baseline"/>
        <w:rPr>
          <w:rFonts w:ascii="宋体" w:hAnsi="宋体" w:hint="eastAsia"/>
          <w:b/>
          <w:i/>
          <w:color w:val="000000"/>
        </w:rPr>
      </w:pPr>
      <w:r>
        <w:rPr>
          <w:rFonts w:ascii="宋体" w:hAnsi="宋体" w:hint="eastAsia"/>
          <w:b/>
          <w:i/>
          <w:color w:val="000000"/>
        </w:rPr>
        <w:t>b.输出字段定义</w:t>
      </w:r>
    </w:p>
    <w:tbl>
      <w:tblPr>
        <w:tblW w:w="6711"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594"/>
        <w:gridCol w:w="1015"/>
        <w:gridCol w:w="794"/>
        <w:gridCol w:w="794"/>
        <w:gridCol w:w="2514"/>
      </w:tblGrid>
      <w:tr w:rsidR="00741894" w:rsidTr="000628C0">
        <w:trPr>
          <w:trHeight w:val="496"/>
        </w:trPr>
        <w:tc>
          <w:tcPr>
            <w:tcW w:w="1594" w:type="dxa"/>
            <w:shd w:val="clear" w:color="auto" w:fill="D9D9D9"/>
            <w:vAlign w:val="center"/>
          </w:tcPr>
          <w:p w:rsidR="00741894" w:rsidRDefault="00741894" w:rsidP="000628C0">
            <w:pPr>
              <w:jc w:val="center"/>
              <w:rPr>
                <w:rFonts w:hint="eastAsia"/>
              </w:rPr>
            </w:pPr>
            <w:r>
              <w:rPr>
                <w:rFonts w:hint="eastAsia"/>
              </w:rPr>
              <w:t>字段名</w:t>
            </w:r>
          </w:p>
        </w:tc>
        <w:tc>
          <w:tcPr>
            <w:tcW w:w="1015" w:type="dxa"/>
            <w:shd w:val="clear" w:color="auto" w:fill="D9D9D9"/>
            <w:vAlign w:val="center"/>
          </w:tcPr>
          <w:p w:rsidR="00741894" w:rsidRDefault="00741894" w:rsidP="000628C0">
            <w:pPr>
              <w:jc w:val="center"/>
              <w:rPr>
                <w:rFonts w:hint="eastAsia"/>
              </w:rPr>
            </w:pPr>
            <w:r>
              <w:rPr>
                <w:rFonts w:hint="eastAsia"/>
              </w:rPr>
              <w:t>类型</w:t>
            </w:r>
          </w:p>
        </w:tc>
        <w:tc>
          <w:tcPr>
            <w:tcW w:w="794" w:type="dxa"/>
            <w:shd w:val="clear" w:color="auto" w:fill="D9D9D9"/>
            <w:vAlign w:val="center"/>
          </w:tcPr>
          <w:p w:rsidR="00741894" w:rsidRDefault="00741894" w:rsidP="000628C0">
            <w:pPr>
              <w:jc w:val="center"/>
              <w:rPr>
                <w:rFonts w:hint="eastAsia"/>
              </w:rPr>
            </w:pPr>
            <w:r>
              <w:rPr>
                <w:rFonts w:hint="eastAsia"/>
              </w:rPr>
              <w:t>数据种类</w:t>
            </w:r>
          </w:p>
        </w:tc>
        <w:tc>
          <w:tcPr>
            <w:tcW w:w="794" w:type="dxa"/>
            <w:shd w:val="clear" w:color="auto" w:fill="D9D9D9"/>
            <w:vAlign w:val="center"/>
          </w:tcPr>
          <w:p w:rsidR="00741894" w:rsidRDefault="00741894" w:rsidP="000628C0">
            <w:pPr>
              <w:jc w:val="center"/>
              <w:rPr>
                <w:rFonts w:hint="eastAsia"/>
              </w:rPr>
            </w:pPr>
            <w:r>
              <w:rPr>
                <w:rFonts w:hint="eastAsia"/>
              </w:rPr>
              <w:t>是否可选</w:t>
            </w:r>
          </w:p>
        </w:tc>
        <w:tc>
          <w:tcPr>
            <w:tcW w:w="2514" w:type="dxa"/>
            <w:shd w:val="clear" w:color="auto" w:fill="D9D9D9"/>
            <w:vAlign w:val="center"/>
          </w:tcPr>
          <w:p w:rsidR="00741894" w:rsidRDefault="00741894" w:rsidP="000628C0">
            <w:pPr>
              <w:jc w:val="center"/>
              <w:rPr>
                <w:rFonts w:hint="eastAsia"/>
              </w:rPr>
            </w:pPr>
            <w:r>
              <w:rPr>
                <w:rFonts w:hint="eastAsia"/>
              </w:rPr>
              <w:t>说明</w:t>
            </w:r>
          </w:p>
        </w:tc>
      </w:tr>
      <w:tr w:rsidR="00741894" w:rsidTr="000628C0">
        <w:trPr>
          <w:trHeight w:val="432"/>
        </w:trPr>
        <w:tc>
          <w:tcPr>
            <w:tcW w:w="1594" w:type="dxa"/>
            <w:vAlign w:val="center"/>
          </w:tcPr>
          <w:p w:rsidR="00741894" w:rsidRDefault="00741894" w:rsidP="000628C0">
            <w:pPr>
              <w:jc w:val="center"/>
              <w:rPr>
                <w:rFonts w:ascii="宋体" w:hAnsi="宋体" w:hint="eastAsia"/>
              </w:rPr>
            </w:pPr>
            <w:r>
              <w:rPr>
                <w:rFonts w:ascii="宋体" w:hAnsi="宋体" w:hint="eastAsia"/>
              </w:rPr>
              <w:t>Cursor</w:t>
            </w:r>
          </w:p>
        </w:tc>
        <w:tc>
          <w:tcPr>
            <w:tcW w:w="1015" w:type="dxa"/>
            <w:vAlign w:val="center"/>
          </w:tcPr>
          <w:p w:rsidR="00741894" w:rsidRDefault="00741894" w:rsidP="000628C0">
            <w:pPr>
              <w:jc w:val="center"/>
              <w:rPr>
                <w:rFonts w:hint="eastAsia"/>
              </w:rPr>
            </w:pPr>
            <w:proofErr w:type="spellStart"/>
            <w:r>
              <w:rPr>
                <w:rFonts w:hint="eastAsia"/>
              </w:rPr>
              <w:t>CursorObject</w:t>
            </w:r>
            <w:proofErr w:type="spellEnd"/>
          </w:p>
        </w:tc>
        <w:tc>
          <w:tcPr>
            <w:tcW w:w="794" w:type="dxa"/>
            <w:vAlign w:val="center"/>
          </w:tcPr>
          <w:p w:rsidR="00741894" w:rsidRDefault="00741894" w:rsidP="000628C0">
            <w:pPr>
              <w:jc w:val="center"/>
              <w:rPr>
                <w:rFonts w:ascii="宋体" w:hAnsi="宋体" w:hint="eastAsia"/>
              </w:rPr>
            </w:pPr>
            <w:r>
              <w:rPr>
                <w:rFonts w:ascii="宋体" w:hAnsi="宋体" w:hint="eastAsia"/>
              </w:rPr>
              <w:t>字符</w:t>
            </w:r>
          </w:p>
        </w:tc>
        <w:tc>
          <w:tcPr>
            <w:tcW w:w="794" w:type="dxa"/>
            <w:vAlign w:val="center"/>
          </w:tcPr>
          <w:p w:rsidR="00741894" w:rsidRDefault="00741894" w:rsidP="000628C0">
            <w:pPr>
              <w:jc w:val="center"/>
              <w:rPr>
                <w:rFonts w:ascii="宋体" w:hAnsi="宋体" w:hint="eastAsia"/>
              </w:rPr>
            </w:pPr>
            <w:r>
              <w:rPr>
                <w:rFonts w:ascii="宋体" w:hAnsi="宋体" w:hint="eastAsia"/>
              </w:rPr>
              <w:t>是</w:t>
            </w:r>
          </w:p>
        </w:tc>
        <w:tc>
          <w:tcPr>
            <w:tcW w:w="2514" w:type="dxa"/>
            <w:vAlign w:val="center"/>
          </w:tcPr>
          <w:p w:rsidR="00741894" w:rsidRDefault="00741894" w:rsidP="000628C0">
            <w:pPr>
              <w:jc w:val="center"/>
              <w:rPr>
                <w:rFonts w:ascii="宋体" w:hAnsi="宋体" w:hint="eastAsia"/>
              </w:rPr>
            </w:pPr>
            <w:proofErr w:type="spellStart"/>
            <w:proofErr w:type="gramStart"/>
            <w:r>
              <w:rPr>
                <w:rFonts w:ascii="宋体" w:hAnsi="宋体" w:hint="eastAsia"/>
              </w:rPr>
              <w:t>Cursor</w:t>
            </w:r>
            <w:r>
              <w:rPr>
                <w:rFonts w:ascii="宋体" w:hAnsi="宋体"/>
              </w:rPr>
              <w:t>._</w:t>
            </w:r>
            <w:proofErr w:type="gramEnd"/>
            <w:r>
              <w:rPr>
                <w:rFonts w:ascii="宋体" w:hAnsi="宋体"/>
              </w:rPr>
              <w:t>rows</w:t>
            </w:r>
            <w:proofErr w:type="spellEnd"/>
            <w:r>
              <w:rPr>
                <w:rFonts w:ascii="宋体" w:hAnsi="宋体"/>
              </w:rPr>
              <w:t xml:space="preserve"> </w:t>
            </w:r>
            <w:r>
              <w:rPr>
                <w:rFonts w:ascii="宋体" w:hAnsi="宋体" w:hint="eastAsia"/>
              </w:rPr>
              <w:t>为结果集。</w:t>
            </w:r>
          </w:p>
        </w:tc>
      </w:tr>
    </w:tbl>
    <w:p w:rsidR="00741894" w:rsidRDefault="00741894" w:rsidP="00741894">
      <w:pPr>
        <w:rPr>
          <w:rFonts w:ascii="宋体" w:hAnsi="宋体"/>
          <w:i/>
          <w:color w:val="0000FF"/>
        </w:rPr>
      </w:pPr>
    </w:p>
    <w:p w:rsidR="00741894" w:rsidRDefault="00741894" w:rsidP="00741894">
      <w:pPr>
        <w:pStyle w:val="3"/>
        <w:spacing w:after="120"/>
      </w:pPr>
      <w:r>
        <w:rPr>
          <w:rFonts w:hint="eastAsia"/>
        </w:rPr>
        <w:t>子模块二</w:t>
      </w:r>
    </w:p>
    <w:p w:rsidR="00741894" w:rsidRPr="00E051E9" w:rsidRDefault="00741894" w:rsidP="00741894">
      <w:pPr>
        <w:ind w:left="425"/>
        <w:rPr>
          <w:rFonts w:hint="eastAsia"/>
        </w:rPr>
      </w:pPr>
      <w:r>
        <w:rPr>
          <w:rFonts w:hint="eastAsia"/>
        </w:rPr>
        <w:t>数据采集模块：数据采集服务器，能采集并发数大于</w:t>
      </w:r>
      <w:r>
        <w:rPr>
          <w:rFonts w:hint="eastAsia"/>
        </w:rPr>
        <w:t>1000</w:t>
      </w:r>
      <w:r>
        <w:rPr>
          <w:rFonts w:hint="eastAsia"/>
        </w:rPr>
        <w:t>的</w:t>
      </w:r>
      <w:r>
        <w:rPr>
          <w:rFonts w:hint="eastAsia"/>
        </w:rPr>
        <w:t>JSON</w:t>
      </w:r>
      <w:r>
        <w:rPr>
          <w:rFonts w:hint="eastAsia"/>
        </w:rPr>
        <w:t>数据对象，并对数据进行清洗，分类，存储。</w:t>
      </w:r>
    </w:p>
    <w:p w:rsidR="00741894" w:rsidRPr="00612175" w:rsidRDefault="00741894" w:rsidP="00741894">
      <w:pPr>
        <w:pStyle w:val="af6"/>
        <w:keepNext/>
        <w:keepLines/>
        <w:numPr>
          <w:ilvl w:val="2"/>
          <w:numId w:val="1"/>
        </w:numPr>
        <w:spacing w:beforeLines="50" w:before="156" w:after="290" w:line="372" w:lineRule="auto"/>
        <w:ind w:firstLineChars="0"/>
        <w:outlineLvl w:val="3"/>
        <w:rPr>
          <w:rFonts w:ascii="Arial" w:eastAsia="黑体" w:hAnsi="Arial" w:hint="eastAsia"/>
          <w:b/>
          <w:vanish/>
          <w:sz w:val="28"/>
        </w:rPr>
      </w:pPr>
    </w:p>
    <w:p w:rsidR="00741894" w:rsidRPr="00612175" w:rsidRDefault="00741894" w:rsidP="00741894">
      <w:pPr>
        <w:pStyle w:val="af6"/>
        <w:keepNext/>
        <w:keepLines/>
        <w:numPr>
          <w:ilvl w:val="2"/>
          <w:numId w:val="1"/>
        </w:numPr>
        <w:spacing w:beforeLines="50" w:before="156" w:after="290" w:line="372" w:lineRule="auto"/>
        <w:ind w:firstLineChars="0"/>
        <w:outlineLvl w:val="3"/>
        <w:rPr>
          <w:rFonts w:ascii="Arial" w:eastAsia="黑体" w:hAnsi="Arial" w:hint="eastAsia"/>
          <w:b/>
          <w:vanish/>
          <w:sz w:val="28"/>
        </w:rPr>
      </w:pPr>
    </w:p>
    <w:p w:rsidR="00741894" w:rsidRDefault="00741894" w:rsidP="00741894">
      <w:pPr>
        <w:pStyle w:val="4"/>
        <w:tabs>
          <w:tab w:val="num" w:pos="1931"/>
        </w:tabs>
        <w:spacing w:beforeLines="50" w:before="156"/>
      </w:pPr>
      <w:r>
        <w:rPr>
          <w:rFonts w:hint="eastAsia"/>
        </w:rPr>
        <w:t>功能一</w:t>
      </w:r>
    </w:p>
    <w:p w:rsidR="00741894" w:rsidRPr="00087D53" w:rsidRDefault="00741894" w:rsidP="00741894">
      <w:pPr>
        <w:ind w:firstLine="425"/>
        <w:rPr>
          <w:rFonts w:hint="eastAsia"/>
        </w:rPr>
      </w:pPr>
      <w:proofErr w:type="spellStart"/>
      <w:r>
        <w:t>DataImport</w:t>
      </w:r>
      <w:proofErr w:type="spellEnd"/>
      <w:r>
        <w:t>()</w:t>
      </w:r>
      <w:r>
        <w:rPr>
          <w:rFonts w:hint="eastAsia"/>
        </w:rPr>
        <w:t>——数据导入模块。</w:t>
      </w:r>
    </w:p>
    <w:p w:rsidR="00741894" w:rsidRDefault="00741894" w:rsidP="00741894">
      <w:pPr>
        <w:numPr>
          <w:ilvl w:val="0"/>
          <w:numId w:val="8"/>
        </w:numPr>
        <w:rPr>
          <w:rFonts w:ascii="宋体" w:hAnsi="宋体" w:hint="eastAsia"/>
          <w:b/>
          <w:color w:val="000000"/>
        </w:rPr>
      </w:pPr>
      <w:r>
        <w:rPr>
          <w:rFonts w:ascii="宋体" w:hAnsi="宋体" w:hint="eastAsia"/>
          <w:b/>
          <w:color w:val="000000"/>
        </w:rPr>
        <w:t>输入要素描述</w:t>
      </w:r>
    </w:p>
    <w:p w:rsidR="00741894" w:rsidRDefault="00741894" w:rsidP="00741894">
      <w:pPr>
        <w:numPr>
          <w:ilvl w:val="0"/>
          <w:numId w:val="14"/>
        </w:numPr>
        <w:rPr>
          <w:rFonts w:ascii="宋体" w:hAnsi="宋体"/>
          <w:b/>
          <w:color w:val="000000"/>
        </w:rPr>
      </w:pPr>
      <w:r>
        <w:rPr>
          <w:rFonts w:ascii="宋体" w:hAnsi="宋体" w:hint="eastAsia"/>
          <w:b/>
          <w:color w:val="000000"/>
        </w:rPr>
        <w:t>输入画面设计</w:t>
      </w:r>
    </w:p>
    <w:p w:rsidR="00741894" w:rsidRPr="00C50933" w:rsidRDefault="00741894" w:rsidP="00741894">
      <w:pPr>
        <w:ind w:left="780"/>
        <w:rPr>
          <w:rFonts w:ascii="宋体" w:hAnsi="宋体" w:hint="eastAsia"/>
          <w:color w:val="000000"/>
        </w:rPr>
      </w:pPr>
      <w:r w:rsidRPr="00C50933">
        <w:rPr>
          <w:rFonts w:ascii="宋体" w:hAnsi="宋体" w:hint="eastAsia"/>
          <w:color w:val="000000"/>
        </w:rPr>
        <w:t>由程序自动调用，无输入画面。</w:t>
      </w:r>
    </w:p>
    <w:p w:rsidR="00741894" w:rsidRDefault="00741894" w:rsidP="00741894">
      <w:pPr>
        <w:numPr>
          <w:ilvl w:val="0"/>
          <w:numId w:val="9"/>
        </w:numPr>
        <w:rPr>
          <w:rFonts w:ascii="宋体" w:hAnsi="宋体"/>
          <w:b/>
          <w:color w:val="000000"/>
        </w:rPr>
      </w:pPr>
      <w:r>
        <w:rPr>
          <w:rFonts w:ascii="宋体" w:hAnsi="宋体" w:hint="eastAsia"/>
          <w:b/>
          <w:color w:val="000000"/>
        </w:rPr>
        <w:t>输入字段定义</w:t>
      </w:r>
    </w:p>
    <w:p w:rsidR="00741894" w:rsidRDefault="00741894" w:rsidP="00741894">
      <w:pPr>
        <w:rPr>
          <w:rFonts w:ascii="宋体" w:hAnsi="宋体"/>
          <w:b/>
          <w:color w:val="000000"/>
        </w:rPr>
      </w:pPr>
    </w:p>
    <w:p w:rsidR="00741894" w:rsidRDefault="00741894" w:rsidP="00741894">
      <w:pPr>
        <w:rPr>
          <w:rFonts w:ascii="宋体" w:hAnsi="宋体"/>
          <w:b/>
          <w:color w:val="000000"/>
        </w:rPr>
      </w:pPr>
    </w:p>
    <w:p w:rsidR="00741894" w:rsidRDefault="00741894" w:rsidP="00741894">
      <w:pPr>
        <w:rPr>
          <w:rFonts w:ascii="宋体" w:hAnsi="宋体"/>
          <w:b/>
          <w:color w:val="000000"/>
        </w:rPr>
      </w:pPr>
    </w:p>
    <w:p w:rsidR="00741894" w:rsidRDefault="00741894" w:rsidP="00741894">
      <w:pPr>
        <w:rPr>
          <w:rFonts w:ascii="宋体" w:hAnsi="宋体" w:hint="eastAsia"/>
          <w:b/>
          <w:color w:val="000000"/>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301"/>
        <w:gridCol w:w="829"/>
        <w:gridCol w:w="650"/>
        <w:gridCol w:w="649"/>
        <w:gridCol w:w="653"/>
        <w:gridCol w:w="832"/>
        <w:gridCol w:w="1554"/>
        <w:gridCol w:w="2054"/>
      </w:tblGrid>
      <w:tr w:rsidR="00741894" w:rsidTr="000628C0">
        <w:tc>
          <w:tcPr>
            <w:tcW w:w="1301" w:type="dxa"/>
            <w:shd w:val="clear" w:color="auto" w:fill="D9D9D9"/>
            <w:vAlign w:val="center"/>
          </w:tcPr>
          <w:p w:rsidR="00741894" w:rsidRDefault="00741894" w:rsidP="000628C0">
            <w:pPr>
              <w:jc w:val="center"/>
              <w:rPr>
                <w:rFonts w:hint="eastAsia"/>
              </w:rPr>
            </w:pPr>
            <w:r>
              <w:rPr>
                <w:rFonts w:hint="eastAsia"/>
              </w:rPr>
              <w:t>字段名</w:t>
            </w:r>
          </w:p>
        </w:tc>
        <w:tc>
          <w:tcPr>
            <w:tcW w:w="829" w:type="dxa"/>
            <w:shd w:val="clear" w:color="auto" w:fill="D9D9D9"/>
            <w:vAlign w:val="center"/>
          </w:tcPr>
          <w:p w:rsidR="00741894" w:rsidRDefault="00741894" w:rsidP="000628C0">
            <w:pPr>
              <w:jc w:val="center"/>
              <w:rPr>
                <w:rFonts w:hint="eastAsia"/>
              </w:rPr>
            </w:pPr>
            <w:r>
              <w:rPr>
                <w:rFonts w:hint="eastAsia"/>
              </w:rPr>
              <w:t>类型</w:t>
            </w:r>
          </w:p>
        </w:tc>
        <w:tc>
          <w:tcPr>
            <w:tcW w:w="650" w:type="dxa"/>
            <w:shd w:val="clear" w:color="auto" w:fill="D9D9D9"/>
            <w:vAlign w:val="center"/>
          </w:tcPr>
          <w:p w:rsidR="00741894" w:rsidRDefault="00741894" w:rsidP="000628C0">
            <w:pPr>
              <w:jc w:val="center"/>
              <w:rPr>
                <w:rFonts w:hint="eastAsia"/>
              </w:rPr>
            </w:pPr>
            <w:r>
              <w:rPr>
                <w:rFonts w:hint="eastAsia"/>
              </w:rPr>
              <w:t>数据种类</w:t>
            </w:r>
          </w:p>
        </w:tc>
        <w:tc>
          <w:tcPr>
            <w:tcW w:w="649" w:type="dxa"/>
            <w:shd w:val="clear" w:color="auto" w:fill="D9D9D9"/>
            <w:vAlign w:val="center"/>
          </w:tcPr>
          <w:p w:rsidR="00741894" w:rsidRDefault="00741894" w:rsidP="000628C0">
            <w:pPr>
              <w:jc w:val="center"/>
              <w:rPr>
                <w:rFonts w:hint="eastAsia"/>
              </w:rPr>
            </w:pPr>
            <w:r>
              <w:rPr>
                <w:rFonts w:hint="eastAsia"/>
              </w:rPr>
              <w:t>是否必输</w:t>
            </w:r>
          </w:p>
        </w:tc>
        <w:tc>
          <w:tcPr>
            <w:tcW w:w="653" w:type="dxa"/>
            <w:shd w:val="clear" w:color="auto" w:fill="D9D9D9"/>
            <w:vAlign w:val="center"/>
          </w:tcPr>
          <w:p w:rsidR="00741894" w:rsidRDefault="00741894" w:rsidP="000628C0">
            <w:pPr>
              <w:jc w:val="center"/>
              <w:rPr>
                <w:rFonts w:hint="eastAsia"/>
              </w:rPr>
            </w:pPr>
            <w:r>
              <w:rPr>
                <w:rFonts w:hint="eastAsia"/>
              </w:rPr>
              <w:t>长度</w:t>
            </w:r>
          </w:p>
        </w:tc>
        <w:tc>
          <w:tcPr>
            <w:tcW w:w="832" w:type="dxa"/>
            <w:shd w:val="clear" w:color="auto" w:fill="D9D9D9"/>
            <w:vAlign w:val="center"/>
          </w:tcPr>
          <w:p w:rsidR="00741894" w:rsidRDefault="00741894" w:rsidP="000628C0">
            <w:pPr>
              <w:jc w:val="center"/>
              <w:rPr>
                <w:rFonts w:hint="eastAsia"/>
              </w:rPr>
            </w:pPr>
            <w:r>
              <w:rPr>
                <w:rFonts w:hint="eastAsia"/>
              </w:rPr>
              <w:t>范围</w:t>
            </w:r>
            <w:r>
              <w:t>(</w:t>
            </w:r>
            <w:r>
              <w:rPr>
                <w:rFonts w:hint="eastAsia"/>
              </w:rPr>
              <w:t>精度）</w:t>
            </w:r>
          </w:p>
        </w:tc>
        <w:tc>
          <w:tcPr>
            <w:tcW w:w="1554" w:type="dxa"/>
            <w:shd w:val="clear" w:color="auto" w:fill="D9D9D9"/>
            <w:vAlign w:val="center"/>
          </w:tcPr>
          <w:p w:rsidR="00741894" w:rsidRDefault="00741894" w:rsidP="000628C0">
            <w:pPr>
              <w:jc w:val="center"/>
              <w:rPr>
                <w:rFonts w:hint="eastAsia"/>
              </w:rPr>
            </w:pPr>
            <w:r>
              <w:rPr>
                <w:rFonts w:hint="eastAsia"/>
              </w:rPr>
              <w:t>输入限制</w:t>
            </w:r>
          </w:p>
          <w:p w:rsidR="00741894" w:rsidRDefault="00741894" w:rsidP="000628C0">
            <w:pPr>
              <w:jc w:val="center"/>
              <w:rPr>
                <w:rFonts w:hint="eastAsia"/>
              </w:rPr>
            </w:pPr>
            <w:r>
              <w:rPr>
                <w:rFonts w:hint="eastAsia"/>
              </w:rPr>
              <w:t>（或数据字典）</w:t>
            </w:r>
          </w:p>
        </w:tc>
        <w:tc>
          <w:tcPr>
            <w:tcW w:w="2054" w:type="dxa"/>
            <w:shd w:val="clear" w:color="auto" w:fill="D9D9D9"/>
            <w:vAlign w:val="center"/>
          </w:tcPr>
          <w:p w:rsidR="00741894" w:rsidRDefault="00741894" w:rsidP="000628C0">
            <w:pPr>
              <w:jc w:val="center"/>
              <w:rPr>
                <w:rFonts w:hint="eastAsia"/>
              </w:rPr>
            </w:pPr>
            <w:r>
              <w:rPr>
                <w:rFonts w:hint="eastAsia"/>
              </w:rPr>
              <w:t>说明</w:t>
            </w:r>
          </w:p>
        </w:tc>
      </w:tr>
      <w:tr w:rsidR="00741894" w:rsidTr="000628C0">
        <w:tc>
          <w:tcPr>
            <w:tcW w:w="1301" w:type="dxa"/>
            <w:vAlign w:val="center"/>
          </w:tcPr>
          <w:p w:rsidR="00741894" w:rsidRDefault="00741894" w:rsidP="000628C0">
            <w:pPr>
              <w:jc w:val="center"/>
              <w:rPr>
                <w:rFonts w:ascii="宋体" w:hAnsi="宋体" w:hint="eastAsia"/>
              </w:rPr>
            </w:pPr>
            <w:proofErr w:type="spellStart"/>
            <w:r>
              <w:rPr>
                <w:rFonts w:ascii="宋体" w:hAnsi="宋体" w:hint="eastAsia"/>
              </w:rPr>
              <w:t>SqoopCmd</w:t>
            </w:r>
            <w:proofErr w:type="spellEnd"/>
          </w:p>
        </w:tc>
        <w:tc>
          <w:tcPr>
            <w:tcW w:w="829" w:type="dxa"/>
            <w:vAlign w:val="center"/>
          </w:tcPr>
          <w:p w:rsidR="00741894" w:rsidRDefault="00741894" w:rsidP="000628C0">
            <w:pPr>
              <w:jc w:val="center"/>
              <w:rPr>
                <w:rFonts w:hint="eastAsia"/>
              </w:rPr>
            </w:pPr>
            <w:r>
              <w:rPr>
                <w:rFonts w:hint="eastAsia"/>
              </w:rPr>
              <w:t>String</w:t>
            </w:r>
          </w:p>
        </w:tc>
        <w:tc>
          <w:tcPr>
            <w:tcW w:w="650" w:type="dxa"/>
            <w:vAlign w:val="center"/>
          </w:tcPr>
          <w:p w:rsidR="00741894" w:rsidRDefault="00741894" w:rsidP="000628C0">
            <w:pPr>
              <w:jc w:val="center"/>
              <w:rPr>
                <w:rFonts w:ascii="宋体" w:hAnsi="宋体" w:hint="eastAsia"/>
              </w:rPr>
            </w:pPr>
            <w:r>
              <w:rPr>
                <w:rFonts w:ascii="宋体" w:hAnsi="宋体" w:hint="eastAsia"/>
              </w:rPr>
              <w:t>字符</w:t>
            </w:r>
          </w:p>
        </w:tc>
        <w:tc>
          <w:tcPr>
            <w:tcW w:w="649" w:type="dxa"/>
            <w:vAlign w:val="center"/>
          </w:tcPr>
          <w:p w:rsidR="00741894" w:rsidRDefault="00741894" w:rsidP="000628C0">
            <w:pPr>
              <w:jc w:val="center"/>
              <w:rPr>
                <w:rFonts w:ascii="宋体" w:hAnsi="宋体" w:hint="eastAsia"/>
              </w:rPr>
            </w:pPr>
            <w:r>
              <w:rPr>
                <w:rFonts w:ascii="宋体" w:hAnsi="宋体" w:hint="eastAsia"/>
              </w:rPr>
              <w:t>是</w:t>
            </w:r>
          </w:p>
        </w:tc>
        <w:tc>
          <w:tcPr>
            <w:tcW w:w="653" w:type="dxa"/>
            <w:vAlign w:val="center"/>
          </w:tcPr>
          <w:p w:rsidR="00741894" w:rsidRDefault="00741894" w:rsidP="000628C0">
            <w:pPr>
              <w:jc w:val="center"/>
              <w:rPr>
                <w:rFonts w:ascii="宋体" w:hAnsi="宋体" w:hint="eastAsia"/>
              </w:rPr>
            </w:pPr>
            <w:r>
              <w:rPr>
                <w:rFonts w:ascii="宋体" w:hAnsi="宋体" w:hint="eastAsia"/>
              </w:rPr>
              <w:t>不限</w:t>
            </w:r>
          </w:p>
        </w:tc>
        <w:tc>
          <w:tcPr>
            <w:tcW w:w="832" w:type="dxa"/>
            <w:vAlign w:val="center"/>
          </w:tcPr>
          <w:p w:rsidR="00741894" w:rsidRDefault="00741894" w:rsidP="000628C0">
            <w:pPr>
              <w:jc w:val="center"/>
              <w:rPr>
                <w:rFonts w:ascii="宋体" w:hAnsi="宋体" w:hint="eastAsia"/>
              </w:rPr>
            </w:pPr>
            <w:r>
              <w:rPr>
                <w:rFonts w:ascii="宋体" w:hAnsi="宋体" w:hint="eastAsia"/>
              </w:rPr>
              <w:t>无</w:t>
            </w:r>
          </w:p>
        </w:tc>
        <w:tc>
          <w:tcPr>
            <w:tcW w:w="1554" w:type="dxa"/>
            <w:vAlign w:val="center"/>
          </w:tcPr>
          <w:p w:rsidR="00741894" w:rsidRDefault="00741894" w:rsidP="000628C0">
            <w:pPr>
              <w:jc w:val="center"/>
              <w:rPr>
                <w:rFonts w:ascii="宋体" w:hAnsi="宋体" w:hint="eastAsia"/>
              </w:rPr>
            </w:pPr>
            <w:r>
              <w:rPr>
                <w:rFonts w:ascii="宋体" w:hAnsi="宋体" w:hint="eastAsia"/>
              </w:rPr>
              <w:t>全部</w:t>
            </w:r>
          </w:p>
        </w:tc>
        <w:tc>
          <w:tcPr>
            <w:tcW w:w="2054" w:type="dxa"/>
            <w:vAlign w:val="center"/>
          </w:tcPr>
          <w:p w:rsidR="00741894" w:rsidRDefault="00741894" w:rsidP="000628C0">
            <w:pPr>
              <w:jc w:val="center"/>
              <w:rPr>
                <w:rFonts w:ascii="宋体" w:hAnsi="宋体" w:hint="eastAsia"/>
              </w:rPr>
            </w:pPr>
            <w:r>
              <w:rPr>
                <w:rFonts w:ascii="宋体" w:hAnsi="宋体" w:hint="eastAsia"/>
              </w:rPr>
              <w:t>需要执行的数据导入语句</w:t>
            </w:r>
          </w:p>
        </w:tc>
      </w:tr>
    </w:tbl>
    <w:p w:rsidR="00741894" w:rsidRDefault="00741894" w:rsidP="00741894">
      <w:pPr>
        <w:pStyle w:val="af0"/>
        <w:spacing w:line="240" w:lineRule="auto"/>
        <w:ind w:firstLineChars="0"/>
        <w:rPr>
          <w:rFonts w:hint="eastAsia"/>
          <w:b/>
          <w:color w:val="auto"/>
          <w:sz w:val="21"/>
        </w:rPr>
      </w:pPr>
      <w:r>
        <w:rPr>
          <w:rFonts w:hint="eastAsia"/>
          <w:b/>
          <w:color w:val="auto"/>
          <w:sz w:val="21"/>
        </w:rPr>
        <w:t>c.</w:t>
      </w:r>
      <w:r>
        <w:rPr>
          <w:rFonts w:hint="eastAsia"/>
          <w:b/>
          <w:color w:val="auto"/>
          <w:sz w:val="21"/>
        </w:rPr>
        <w:t>输入字段间的约束关系</w:t>
      </w:r>
    </w:p>
    <w:p w:rsidR="00741894" w:rsidRDefault="00741894" w:rsidP="00741894">
      <w:pPr>
        <w:pStyle w:val="af0"/>
        <w:spacing w:line="240" w:lineRule="auto"/>
        <w:ind w:firstLineChars="0"/>
        <w:rPr>
          <w:rFonts w:hint="eastAsia"/>
          <w:b/>
          <w:color w:val="auto"/>
          <w:sz w:val="21"/>
        </w:rPr>
      </w:pPr>
      <w:r>
        <w:rPr>
          <w:rFonts w:hint="eastAsia"/>
          <w:b/>
          <w:color w:val="auto"/>
          <w:sz w:val="21"/>
        </w:rPr>
        <w:t xml:space="preserve"> </w:t>
      </w:r>
      <w:r>
        <w:rPr>
          <w:rFonts w:hint="eastAsia"/>
          <w:b/>
          <w:color w:val="auto"/>
          <w:sz w:val="21"/>
        </w:rPr>
        <w:tab/>
      </w:r>
      <w:r>
        <w:rPr>
          <w:rFonts w:hint="eastAsia"/>
          <w:b/>
          <w:color w:val="auto"/>
          <w:sz w:val="21"/>
        </w:rPr>
        <w:t>无。</w:t>
      </w:r>
    </w:p>
    <w:p w:rsidR="00741894" w:rsidRDefault="00741894" w:rsidP="00741894">
      <w:pPr>
        <w:numPr>
          <w:ilvl w:val="0"/>
          <w:numId w:val="8"/>
        </w:numPr>
        <w:tabs>
          <w:tab w:val="left" w:pos="420"/>
        </w:tabs>
        <w:spacing w:afterLines="50" w:after="156"/>
        <w:textAlignment w:val="baseline"/>
        <w:rPr>
          <w:rFonts w:hint="eastAsia"/>
          <w:b/>
        </w:rPr>
      </w:pPr>
      <w:r>
        <w:rPr>
          <w:rFonts w:hint="eastAsia"/>
          <w:b/>
        </w:rPr>
        <w:t>功能描述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6539"/>
      </w:tblGrid>
      <w:tr w:rsidR="00741894" w:rsidTr="000628C0">
        <w:trPr>
          <w:trHeight w:val="149"/>
        </w:trPr>
        <w:tc>
          <w:tcPr>
            <w:tcW w:w="1591" w:type="dxa"/>
            <w:shd w:val="clear" w:color="auto" w:fill="D9D9D9"/>
            <w:vAlign w:val="center"/>
          </w:tcPr>
          <w:p w:rsidR="00741894" w:rsidRDefault="00741894" w:rsidP="000628C0">
            <w:pPr>
              <w:ind w:left="420"/>
              <w:rPr>
                <w:rFonts w:hint="eastAsia"/>
                <w:color w:val="000000"/>
              </w:rPr>
            </w:pPr>
            <w:r>
              <w:rPr>
                <w:rFonts w:hint="eastAsia"/>
                <w:color w:val="000000"/>
              </w:rPr>
              <w:t>功能编号</w:t>
            </w:r>
          </w:p>
        </w:tc>
        <w:tc>
          <w:tcPr>
            <w:tcW w:w="6539" w:type="dxa"/>
          </w:tcPr>
          <w:p w:rsidR="00741894" w:rsidRDefault="00741894" w:rsidP="000628C0">
            <w:pPr>
              <w:rPr>
                <w:rFonts w:hint="eastAsia"/>
                <w:color w:val="000000"/>
              </w:rPr>
            </w:pPr>
            <w:r>
              <w:rPr>
                <w:rFonts w:hint="eastAsia"/>
                <w:color w:val="000000"/>
              </w:rPr>
              <w:t>F_1</w:t>
            </w:r>
          </w:p>
        </w:tc>
      </w:tr>
      <w:tr w:rsidR="00741894" w:rsidTr="000628C0">
        <w:trPr>
          <w:trHeight w:val="135"/>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功能名</w:t>
            </w:r>
          </w:p>
        </w:tc>
        <w:tc>
          <w:tcPr>
            <w:tcW w:w="6539" w:type="dxa"/>
          </w:tcPr>
          <w:p w:rsidR="00741894" w:rsidRDefault="00741894" w:rsidP="000628C0">
            <w:pPr>
              <w:rPr>
                <w:rFonts w:hint="eastAsia"/>
                <w:color w:val="000000"/>
              </w:rPr>
            </w:pPr>
            <w:r>
              <w:t xml:space="preserve"> </w:t>
            </w:r>
            <w:proofErr w:type="spellStart"/>
            <w:r>
              <w:rPr>
                <w:rFonts w:hint="eastAsia"/>
              </w:rPr>
              <w:t>DataImport</w:t>
            </w:r>
            <w:proofErr w:type="spellEnd"/>
            <w:r>
              <w:rPr>
                <w:rFonts w:hint="eastAsia"/>
              </w:rPr>
              <w:t>（）</w:t>
            </w:r>
          </w:p>
        </w:tc>
      </w:tr>
      <w:tr w:rsidR="00741894" w:rsidTr="000628C0">
        <w:trPr>
          <w:trHeight w:val="210"/>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功能描述</w:t>
            </w:r>
          </w:p>
        </w:tc>
        <w:tc>
          <w:tcPr>
            <w:tcW w:w="6539" w:type="dxa"/>
          </w:tcPr>
          <w:p w:rsidR="00741894" w:rsidRDefault="00741894" w:rsidP="000628C0">
            <w:pPr>
              <w:rPr>
                <w:rFonts w:hint="eastAsia"/>
                <w:color w:val="000000"/>
              </w:rPr>
            </w:pPr>
            <w:r>
              <w:rPr>
                <w:rFonts w:hint="eastAsia"/>
                <w:color w:val="000000"/>
              </w:rPr>
              <w:t>数据导入模块。</w:t>
            </w:r>
          </w:p>
        </w:tc>
      </w:tr>
      <w:tr w:rsidR="00741894" w:rsidTr="000628C0">
        <w:trPr>
          <w:trHeight w:val="210"/>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优先级</w:t>
            </w:r>
          </w:p>
        </w:tc>
        <w:tc>
          <w:tcPr>
            <w:tcW w:w="6539" w:type="dxa"/>
          </w:tcPr>
          <w:p w:rsidR="00741894" w:rsidRDefault="00741894" w:rsidP="000628C0">
            <w:pPr>
              <w:rPr>
                <w:rFonts w:hint="eastAsia"/>
                <w:color w:val="000000"/>
              </w:rPr>
            </w:pPr>
            <w:r>
              <w:rPr>
                <w:rFonts w:hint="eastAsia"/>
                <w:color w:val="000000"/>
              </w:rPr>
              <w:t>1</w:t>
            </w:r>
          </w:p>
        </w:tc>
      </w:tr>
      <w:tr w:rsidR="00741894" w:rsidTr="000628C0">
        <w:trPr>
          <w:trHeight w:val="159"/>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使用角色</w:t>
            </w:r>
          </w:p>
        </w:tc>
        <w:tc>
          <w:tcPr>
            <w:tcW w:w="6539" w:type="dxa"/>
          </w:tcPr>
          <w:p w:rsidR="00741894" w:rsidRDefault="00741894" w:rsidP="000628C0">
            <w:pPr>
              <w:rPr>
                <w:rFonts w:hint="eastAsia"/>
                <w:color w:val="000000"/>
              </w:rPr>
            </w:pPr>
            <w:r>
              <w:rPr>
                <w:rFonts w:hint="eastAsia"/>
                <w:color w:val="000000"/>
              </w:rPr>
              <w:t>每天定时自动执行，将历史数据由</w:t>
            </w:r>
            <w:proofErr w:type="spellStart"/>
            <w:r>
              <w:rPr>
                <w:rFonts w:hint="eastAsia"/>
                <w:color w:val="000000"/>
              </w:rPr>
              <w:t>mysql</w:t>
            </w:r>
            <w:proofErr w:type="spellEnd"/>
            <w:r>
              <w:rPr>
                <w:rFonts w:hint="eastAsia"/>
                <w:color w:val="000000"/>
              </w:rPr>
              <w:t>导入到</w:t>
            </w:r>
            <w:r>
              <w:rPr>
                <w:rFonts w:hint="eastAsia"/>
                <w:color w:val="000000"/>
              </w:rPr>
              <w:t>hive</w:t>
            </w:r>
          </w:p>
        </w:tc>
      </w:tr>
      <w:tr w:rsidR="00741894" w:rsidTr="000628C0">
        <w:trPr>
          <w:trHeight w:val="177"/>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ind w:firstLineChars="100" w:firstLine="210"/>
              <w:rPr>
                <w:rFonts w:hint="eastAsia"/>
                <w:color w:val="000000"/>
                <w:sz w:val="21"/>
              </w:rPr>
            </w:pPr>
            <w:r>
              <w:rPr>
                <w:rFonts w:hint="eastAsia"/>
                <w:color w:val="000000"/>
                <w:sz w:val="21"/>
              </w:rPr>
              <w:t>运行条件</w:t>
            </w:r>
          </w:p>
        </w:tc>
        <w:tc>
          <w:tcPr>
            <w:tcW w:w="6539" w:type="dxa"/>
          </w:tcPr>
          <w:p w:rsidR="00741894" w:rsidRDefault="00741894" w:rsidP="000628C0">
            <w:pPr>
              <w:rPr>
                <w:rFonts w:hint="eastAsia"/>
                <w:color w:val="000000"/>
              </w:rPr>
            </w:pPr>
            <w:r>
              <w:rPr>
                <w:rFonts w:hint="eastAsia"/>
                <w:color w:val="000000"/>
              </w:rPr>
              <w:t>网络正常，</w:t>
            </w:r>
            <w:r>
              <w:rPr>
                <w:rFonts w:hint="eastAsia"/>
                <w:color w:val="000000"/>
              </w:rPr>
              <w:t>Hadoop</w:t>
            </w:r>
            <w:r>
              <w:rPr>
                <w:rFonts w:hint="eastAsia"/>
                <w:color w:val="000000"/>
              </w:rPr>
              <w:t>平台开启，</w:t>
            </w:r>
            <w:r>
              <w:rPr>
                <w:rFonts w:hint="eastAsia"/>
                <w:color w:val="000000"/>
              </w:rPr>
              <w:t>HiveServer2</w:t>
            </w:r>
            <w:r>
              <w:rPr>
                <w:rFonts w:hint="eastAsia"/>
                <w:color w:val="000000"/>
              </w:rPr>
              <w:t>服务开启。</w:t>
            </w:r>
          </w:p>
        </w:tc>
      </w:tr>
      <w:tr w:rsidR="00741894" w:rsidTr="000628C0">
        <w:trPr>
          <w:trHeight w:val="705"/>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业务处理流程</w:t>
            </w:r>
          </w:p>
        </w:tc>
        <w:tc>
          <w:tcPr>
            <w:tcW w:w="6539" w:type="dxa"/>
          </w:tcPr>
          <w:p w:rsidR="00741894" w:rsidRDefault="00741894" w:rsidP="000628C0">
            <w:pPr>
              <w:rPr>
                <w:rFonts w:hint="eastAsia"/>
                <w:color w:val="000000"/>
              </w:rPr>
            </w:pPr>
            <w:r>
              <w:rPr>
                <w:rFonts w:hint="eastAsia"/>
                <w:color w:val="000000"/>
              </w:rPr>
              <w:t>执行</w:t>
            </w:r>
            <w:proofErr w:type="spellStart"/>
            <w:r>
              <w:rPr>
                <w:rFonts w:hint="eastAsia"/>
                <w:color w:val="000000"/>
              </w:rPr>
              <w:t>Sqoop</w:t>
            </w:r>
            <w:proofErr w:type="spellEnd"/>
            <w:r>
              <w:rPr>
                <w:rFonts w:hint="eastAsia"/>
                <w:color w:val="000000"/>
              </w:rPr>
              <w:t>工具查询</w:t>
            </w:r>
            <w:proofErr w:type="spellStart"/>
            <w:r>
              <w:rPr>
                <w:rFonts w:hint="eastAsia"/>
                <w:color w:val="000000"/>
              </w:rPr>
              <w:t>Mysql</w:t>
            </w:r>
            <w:proofErr w:type="spellEnd"/>
            <w:r>
              <w:rPr>
                <w:rFonts w:hint="eastAsia"/>
                <w:color w:val="000000"/>
              </w:rPr>
              <w:t>数据表，将结果集导入</w:t>
            </w:r>
            <w:r>
              <w:rPr>
                <w:rFonts w:hint="eastAsia"/>
                <w:color w:val="000000"/>
              </w:rPr>
              <w:t>HDFS</w:t>
            </w:r>
            <w:r>
              <w:rPr>
                <w:rFonts w:hint="eastAsia"/>
                <w:color w:val="000000"/>
              </w:rPr>
              <w:t>系统，之后再导入相应的</w:t>
            </w:r>
            <w:r>
              <w:rPr>
                <w:rFonts w:hint="eastAsia"/>
                <w:color w:val="000000"/>
              </w:rPr>
              <w:t>Hive</w:t>
            </w:r>
            <w:r>
              <w:rPr>
                <w:rFonts w:hint="eastAsia"/>
                <w:color w:val="000000"/>
              </w:rPr>
              <w:t>数据表。</w:t>
            </w:r>
          </w:p>
        </w:tc>
      </w:tr>
      <w:tr w:rsidR="00741894" w:rsidTr="000628C0">
        <w:trPr>
          <w:trHeight w:val="265"/>
        </w:trPr>
        <w:tc>
          <w:tcPr>
            <w:tcW w:w="1591" w:type="dxa"/>
            <w:shd w:val="clear" w:color="auto" w:fill="D9D9D9"/>
            <w:vAlign w:val="center"/>
          </w:tcPr>
          <w:p w:rsidR="00741894" w:rsidRDefault="00741894" w:rsidP="000628C0">
            <w:pPr>
              <w:jc w:val="center"/>
              <w:rPr>
                <w:rFonts w:hint="eastAsia"/>
                <w:color w:val="000000"/>
              </w:rPr>
            </w:pPr>
            <w:r>
              <w:rPr>
                <w:rFonts w:hint="eastAsia"/>
                <w:color w:val="000000"/>
              </w:rPr>
              <w:t>补充说明</w:t>
            </w:r>
          </w:p>
        </w:tc>
        <w:tc>
          <w:tcPr>
            <w:tcW w:w="6539" w:type="dxa"/>
          </w:tcPr>
          <w:p w:rsidR="00741894" w:rsidRDefault="00741894" w:rsidP="000628C0">
            <w:pPr>
              <w:rPr>
                <w:rFonts w:hint="eastAsia"/>
                <w:color w:val="000000"/>
              </w:rPr>
            </w:pPr>
            <w:r>
              <w:rPr>
                <w:rFonts w:hint="eastAsia"/>
                <w:color w:val="000000"/>
              </w:rPr>
              <w:t>分全量导入与增量导入，导入完成自动清除数据表。</w:t>
            </w:r>
          </w:p>
        </w:tc>
      </w:tr>
    </w:tbl>
    <w:p w:rsidR="00741894" w:rsidRDefault="00741894" w:rsidP="00741894">
      <w:pPr>
        <w:numPr>
          <w:ilvl w:val="0"/>
          <w:numId w:val="8"/>
        </w:numPr>
        <w:tabs>
          <w:tab w:val="left" w:pos="420"/>
        </w:tabs>
        <w:spacing w:beforeLines="50" w:before="156"/>
        <w:textAlignment w:val="baseline"/>
        <w:rPr>
          <w:rFonts w:ascii="宋体" w:hAnsi="宋体" w:hint="eastAsia"/>
          <w:b/>
          <w:i/>
          <w:color w:val="000000"/>
        </w:rPr>
      </w:pPr>
      <w:r>
        <w:rPr>
          <w:rFonts w:ascii="宋体" w:hAnsi="宋体" w:hint="eastAsia"/>
          <w:b/>
          <w:i/>
          <w:color w:val="000000"/>
        </w:rPr>
        <w:t>输出要素描述</w:t>
      </w:r>
    </w:p>
    <w:p w:rsidR="00741894" w:rsidRDefault="00741894" w:rsidP="00741894">
      <w:pPr>
        <w:rPr>
          <w:rFonts w:ascii="宋体" w:hAnsi="宋体"/>
          <w:b/>
          <w:i/>
          <w:color w:val="000000"/>
        </w:rPr>
      </w:pPr>
      <w:r>
        <w:rPr>
          <w:rFonts w:ascii="宋体" w:hAnsi="宋体" w:hint="eastAsia"/>
          <w:b/>
          <w:i/>
          <w:color w:val="000000"/>
        </w:rPr>
        <w:t>a</w:t>
      </w:r>
      <w:r>
        <w:rPr>
          <w:rFonts w:ascii="宋体" w:hAnsi="宋体"/>
          <w:b/>
          <w:i/>
          <w:color w:val="000000"/>
        </w:rPr>
        <w:t>.</w:t>
      </w:r>
      <w:r>
        <w:rPr>
          <w:rFonts w:ascii="宋体" w:hAnsi="宋体" w:hint="eastAsia"/>
          <w:b/>
          <w:i/>
          <w:color w:val="000000"/>
        </w:rPr>
        <w:t>输出画面设计</w:t>
      </w:r>
    </w:p>
    <w:p w:rsidR="00741894" w:rsidRDefault="00741894" w:rsidP="00741894">
      <w:pPr>
        <w:ind w:left="360"/>
        <w:rPr>
          <w:rFonts w:ascii="宋体" w:hAnsi="宋体" w:hint="eastAsia"/>
          <w:b/>
          <w:i/>
          <w:color w:val="000000"/>
        </w:rPr>
      </w:pPr>
      <w:r>
        <w:rPr>
          <w:rFonts w:ascii="宋体" w:hAnsi="宋体" w:hint="eastAsia"/>
          <w:b/>
          <w:i/>
          <w:color w:val="000000"/>
        </w:rPr>
        <w:t>无。</w:t>
      </w:r>
    </w:p>
    <w:p w:rsidR="00741894" w:rsidRDefault="00741894" w:rsidP="00741894">
      <w:pPr>
        <w:pStyle w:val="4"/>
        <w:tabs>
          <w:tab w:val="num" w:pos="1931"/>
        </w:tabs>
        <w:spacing w:beforeLines="50" w:before="156"/>
      </w:pPr>
      <w:r>
        <w:rPr>
          <w:rFonts w:hint="eastAsia"/>
        </w:rPr>
        <w:t>功能二</w:t>
      </w:r>
    </w:p>
    <w:p w:rsidR="00741894" w:rsidRPr="00087D53" w:rsidRDefault="00741894" w:rsidP="00741894">
      <w:pPr>
        <w:ind w:firstLine="425"/>
        <w:rPr>
          <w:rFonts w:hint="eastAsia"/>
        </w:rPr>
      </w:pPr>
      <w:proofErr w:type="spellStart"/>
      <w:r>
        <w:t>Data</w:t>
      </w:r>
      <w:r>
        <w:rPr>
          <w:rFonts w:hint="eastAsia"/>
        </w:rPr>
        <w:t>GatheringServer</w:t>
      </w:r>
      <w:proofErr w:type="spellEnd"/>
      <w:r>
        <w:rPr>
          <w:rFonts w:hint="eastAsia"/>
        </w:rPr>
        <w:t>——数据导入模块。</w:t>
      </w:r>
    </w:p>
    <w:p w:rsidR="00741894" w:rsidRDefault="00741894" w:rsidP="00741894">
      <w:pPr>
        <w:numPr>
          <w:ilvl w:val="0"/>
          <w:numId w:val="8"/>
        </w:numPr>
        <w:rPr>
          <w:rFonts w:ascii="宋体" w:hAnsi="宋体" w:hint="eastAsia"/>
          <w:b/>
          <w:color w:val="000000"/>
        </w:rPr>
      </w:pPr>
      <w:r>
        <w:rPr>
          <w:rFonts w:ascii="宋体" w:hAnsi="宋体" w:hint="eastAsia"/>
          <w:b/>
          <w:color w:val="000000"/>
        </w:rPr>
        <w:t>输入要素描述</w:t>
      </w:r>
    </w:p>
    <w:p w:rsidR="00741894" w:rsidRDefault="00741894" w:rsidP="00741894">
      <w:pPr>
        <w:numPr>
          <w:ilvl w:val="0"/>
          <w:numId w:val="14"/>
        </w:numPr>
        <w:rPr>
          <w:rFonts w:ascii="宋体" w:hAnsi="宋体"/>
          <w:b/>
          <w:color w:val="000000"/>
        </w:rPr>
      </w:pPr>
      <w:r>
        <w:rPr>
          <w:rFonts w:ascii="宋体" w:hAnsi="宋体" w:hint="eastAsia"/>
          <w:b/>
          <w:color w:val="000000"/>
        </w:rPr>
        <w:t>输入画面设计</w:t>
      </w:r>
    </w:p>
    <w:p w:rsidR="00741894" w:rsidRPr="00C50933" w:rsidRDefault="00741894" w:rsidP="00741894">
      <w:pPr>
        <w:ind w:left="780"/>
        <w:rPr>
          <w:rFonts w:ascii="宋体" w:hAnsi="宋体" w:hint="eastAsia"/>
          <w:color w:val="000000"/>
        </w:rPr>
      </w:pPr>
      <w:r>
        <w:rPr>
          <w:rFonts w:ascii="宋体" w:hAnsi="宋体" w:hint="eastAsia"/>
          <w:color w:val="000000"/>
        </w:rPr>
        <w:t>建立在HTTP服务器之上，等待输入POST数据。</w:t>
      </w:r>
    </w:p>
    <w:p w:rsidR="00741894" w:rsidRPr="00606B66" w:rsidRDefault="00741894" w:rsidP="00741894">
      <w:pPr>
        <w:numPr>
          <w:ilvl w:val="0"/>
          <w:numId w:val="9"/>
        </w:numPr>
        <w:rPr>
          <w:rFonts w:ascii="宋体" w:hAnsi="宋体" w:hint="eastAsia"/>
          <w:b/>
          <w:color w:val="000000"/>
        </w:rPr>
      </w:pPr>
      <w:r>
        <w:rPr>
          <w:rFonts w:ascii="宋体" w:hAnsi="宋体" w:hint="eastAsia"/>
          <w:b/>
          <w:color w:val="000000"/>
        </w:rPr>
        <w:t>输入字段定义</w:t>
      </w:r>
    </w:p>
    <w:p w:rsidR="00741894" w:rsidRDefault="00741894" w:rsidP="00741894">
      <w:pPr>
        <w:rPr>
          <w:rFonts w:ascii="宋体" w:hAnsi="宋体"/>
          <w:b/>
          <w:color w:val="000000"/>
        </w:rPr>
      </w:pPr>
    </w:p>
    <w:p w:rsidR="00741894" w:rsidRDefault="00741894" w:rsidP="00741894">
      <w:pPr>
        <w:rPr>
          <w:rFonts w:ascii="宋体" w:hAnsi="宋体" w:hint="eastAsia"/>
          <w:b/>
          <w:color w:val="000000"/>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301"/>
        <w:gridCol w:w="829"/>
        <w:gridCol w:w="650"/>
        <w:gridCol w:w="649"/>
        <w:gridCol w:w="653"/>
        <w:gridCol w:w="832"/>
        <w:gridCol w:w="1554"/>
        <w:gridCol w:w="2054"/>
      </w:tblGrid>
      <w:tr w:rsidR="00741894" w:rsidTr="000628C0">
        <w:tc>
          <w:tcPr>
            <w:tcW w:w="1301" w:type="dxa"/>
            <w:shd w:val="clear" w:color="auto" w:fill="D9D9D9"/>
            <w:vAlign w:val="center"/>
          </w:tcPr>
          <w:p w:rsidR="00741894" w:rsidRDefault="00741894" w:rsidP="000628C0">
            <w:pPr>
              <w:jc w:val="center"/>
              <w:rPr>
                <w:rFonts w:hint="eastAsia"/>
              </w:rPr>
            </w:pPr>
            <w:r>
              <w:rPr>
                <w:rFonts w:hint="eastAsia"/>
              </w:rPr>
              <w:lastRenderedPageBreak/>
              <w:t>字段名</w:t>
            </w:r>
          </w:p>
        </w:tc>
        <w:tc>
          <w:tcPr>
            <w:tcW w:w="829" w:type="dxa"/>
            <w:shd w:val="clear" w:color="auto" w:fill="D9D9D9"/>
            <w:vAlign w:val="center"/>
          </w:tcPr>
          <w:p w:rsidR="00741894" w:rsidRDefault="00741894" w:rsidP="000628C0">
            <w:pPr>
              <w:jc w:val="center"/>
              <w:rPr>
                <w:rFonts w:hint="eastAsia"/>
              </w:rPr>
            </w:pPr>
            <w:r>
              <w:rPr>
                <w:rFonts w:hint="eastAsia"/>
              </w:rPr>
              <w:t>类型</w:t>
            </w:r>
          </w:p>
        </w:tc>
        <w:tc>
          <w:tcPr>
            <w:tcW w:w="650" w:type="dxa"/>
            <w:shd w:val="clear" w:color="auto" w:fill="D9D9D9"/>
            <w:vAlign w:val="center"/>
          </w:tcPr>
          <w:p w:rsidR="00741894" w:rsidRDefault="00741894" w:rsidP="000628C0">
            <w:pPr>
              <w:jc w:val="center"/>
              <w:rPr>
                <w:rFonts w:hint="eastAsia"/>
              </w:rPr>
            </w:pPr>
            <w:r>
              <w:rPr>
                <w:rFonts w:hint="eastAsia"/>
              </w:rPr>
              <w:t>数据种类</w:t>
            </w:r>
          </w:p>
        </w:tc>
        <w:tc>
          <w:tcPr>
            <w:tcW w:w="649" w:type="dxa"/>
            <w:shd w:val="clear" w:color="auto" w:fill="D9D9D9"/>
            <w:vAlign w:val="center"/>
          </w:tcPr>
          <w:p w:rsidR="00741894" w:rsidRDefault="00741894" w:rsidP="000628C0">
            <w:pPr>
              <w:jc w:val="center"/>
              <w:rPr>
                <w:rFonts w:hint="eastAsia"/>
              </w:rPr>
            </w:pPr>
            <w:r>
              <w:rPr>
                <w:rFonts w:hint="eastAsia"/>
              </w:rPr>
              <w:t>是否必输</w:t>
            </w:r>
          </w:p>
        </w:tc>
        <w:tc>
          <w:tcPr>
            <w:tcW w:w="653" w:type="dxa"/>
            <w:shd w:val="clear" w:color="auto" w:fill="D9D9D9"/>
            <w:vAlign w:val="center"/>
          </w:tcPr>
          <w:p w:rsidR="00741894" w:rsidRDefault="00741894" w:rsidP="000628C0">
            <w:pPr>
              <w:jc w:val="center"/>
              <w:rPr>
                <w:rFonts w:hint="eastAsia"/>
              </w:rPr>
            </w:pPr>
            <w:r>
              <w:rPr>
                <w:rFonts w:hint="eastAsia"/>
              </w:rPr>
              <w:t>长度</w:t>
            </w:r>
          </w:p>
        </w:tc>
        <w:tc>
          <w:tcPr>
            <w:tcW w:w="832" w:type="dxa"/>
            <w:shd w:val="clear" w:color="auto" w:fill="D9D9D9"/>
            <w:vAlign w:val="center"/>
          </w:tcPr>
          <w:p w:rsidR="00741894" w:rsidRDefault="00741894" w:rsidP="000628C0">
            <w:pPr>
              <w:jc w:val="center"/>
              <w:rPr>
                <w:rFonts w:hint="eastAsia"/>
              </w:rPr>
            </w:pPr>
            <w:r>
              <w:rPr>
                <w:rFonts w:hint="eastAsia"/>
              </w:rPr>
              <w:t>范围</w:t>
            </w:r>
            <w:r>
              <w:t>(</w:t>
            </w:r>
            <w:r>
              <w:rPr>
                <w:rFonts w:hint="eastAsia"/>
              </w:rPr>
              <w:t>精度）</w:t>
            </w:r>
          </w:p>
        </w:tc>
        <w:tc>
          <w:tcPr>
            <w:tcW w:w="1554" w:type="dxa"/>
            <w:shd w:val="clear" w:color="auto" w:fill="D9D9D9"/>
            <w:vAlign w:val="center"/>
          </w:tcPr>
          <w:p w:rsidR="00741894" w:rsidRDefault="00741894" w:rsidP="000628C0">
            <w:pPr>
              <w:jc w:val="center"/>
              <w:rPr>
                <w:rFonts w:hint="eastAsia"/>
              </w:rPr>
            </w:pPr>
            <w:r>
              <w:rPr>
                <w:rFonts w:hint="eastAsia"/>
              </w:rPr>
              <w:t>输入限制</w:t>
            </w:r>
          </w:p>
          <w:p w:rsidR="00741894" w:rsidRDefault="00741894" w:rsidP="000628C0">
            <w:pPr>
              <w:jc w:val="center"/>
              <w:rPr>
                <w:rFonts w:hint="eastAsia"/>
              </w:rPr>
            </w:pPr>
            <w:r>
              <w:rPr>
                <w:rFonts w:hint="eastAsia"/>
              </w:rPr>
              <w:t>（或数据字典）</w:t>
            </w:r>
          </w:p>
        </w:tc>
        <w:tc>
          <w:tcPr>
            <w:tcW w:w="2054" w:type="dxa"/>
            <w:shd w:val="clear" w:color="auto" w:fill="D9D9D9"/>
            <w:vAlign w:val="center"/>
          </w:tcPr>
          <w:p w:rsidR="00741894" w:rsidRDefault="00741894" w:rsidP="000628C0">
            <w:pPr>
              <w:jc w:val="center"/>
              <w:rPr>
                <w:rFonts w:hint="eastAsia"/>
              </w:rPr>
            </w:pPr>
            <w:r>
              <w:rPr>
                <w:rFonts w:hint="eastAsia"/>
              </w:rPr>
              <w:t>说明</w:t>
            </w:r>
          </w:p>
        </w:tc>
      </w:tr>
      <w:tr w:rsidR="00741894" w:rsidTr="000628C0">
        <w:tc>
          <w:tcPr>
            <w:tcW w:w="1301" w:type="dxa"/>
            <w:vAlign w:val="center"/>
          </w:tcPr>
          <w:p w:rsidR="00741894" w:rsidRDefault="00741894" w:rsidP="000628C0">
            <w:pPr>
              <w:jc w:val="center"/>
              <w:rPr>
                <w:rFonts w:ascii="宋体" w:hAnsi="宋体" w:hint="eastAsia"/>
              </w:rPr>
            </w:pPr>
            <w:r>
              <w:rPr>
                <w:rFonts w:ascii="宋体" w:hAnsi="宋体" w:hint="eastAsia"/>
              </w:rPr>
              <w:t>Data</w:t>
            </w:r>
          </w:p>
        </w:tc>
        <w:tc>
          <w:tcPr>
            <w:tcW w:w="829" w:type="dxa"/>
            <w:vAlign w:val="center"/>
          </w:tcPr>
          <w:p w:rsidR="00741894" w:rsidRDefault="00741894" w:rsidP="000628C0">
            <w:pPr>
              <w:jc w:val="center"/>
              <w:rPr>
                <w:rFonts w:hint="eastAsia"/>
              </w:rPr>
            </w:pPr>
            <w:proofErr w:type="spellStart"/>
            <w:r>
              <w:rPr>
                <w:rFonts w:hint="eastAsia"/>
              </w:rPr>
              <w:t>JSon</w:t>
            </w:r>
            <w:proofErr w:type="spellEnd"/>
          </w:p>
        </w:tc>
        <w:tc>
          <w:tcPr>
            <w:tcW w:w="650" w:type="dxa"/>
            <w:vAlign w:val="center"/>
          </w:tcPr>
          <w:p w:rsidR="00741894" w:rsidRDefault="00741894" w:rsidP="000628C0">
            <w:pPr>
              <w:jc w:val="center"/>
              <w:rPr>
                <w:rFonts w:ascii="宋体" w:hAnsi="宋体" w:hint="eastAsia"/>
              </w:rPr>
            </w:pPr>
            <w:proofErr w:type="spellStart"/>
            <w:r>
              <w:rPr>
                <w:rFonts w:ascii="宋体" w:hAnsi="宋体"/>
              </w:rPr>
              <w:t>J</w:t>
            </w:r>
            <w:r>
              <w:rPr>
                <w:rFonts w:ascii="宋体" w:hAnsi="宋体" w:hint="eastAsia"/>
              </w:rPr>
              <w:t>son</w:t>
            </w:r>
            <w:proofErr w:type="spellEnd"/>
          </w:p>
        </w:tc>
        <w:tc>
          <w:tcPr>
            <w:tcW w:w="649" w:type="dxa"/>
            <w:vAlign w:val="center"/>
          </w:tcPr>
          <w:p w:rsidR="00741894" w:rsidRDefault="00741894" w:rsidP="000628C0">
            <w:pPr>
              <w:jc w:val="center"/>
              <w:rPr>
                <w:rFonts w:ascii="宋体" w:hAnsi="宋体" w:hint="eastAsia"/>
              </w:rPr>
            </w:pPr>
            <w:r>
              <w:rPr>
                <w:rFonts w:ascii="宋体" w:hAnsi="宋体" w:hint="eastAsia"/>
              </w:rPr>
              <w:t>是</w:t>
            </w:r>
          </w:p>
        </w:tc>
        <w:tc>
          <w:tcPr>
            <w:tcW w:w="653" w:type="dxa"/>
            <w:vAlign w:val="center"/>
          </w:tcPr>
          <w:p w:rsidR="00741894" w:rsidRDefault="00741894" w:rsidP="000628C0">
            <w:pPr>
              <w:jc w:val="center"/>
              <w:rPr>
                <w:rFonts w:ascii="宋体" w:hAnsi="宋体" w:hint="eastAsia"/>
              </w:rPr>
            </w:pPr>
            <w:r>
              <w:rPr>
                <w:rFonts w:ascii="宋体" w:hAnsi="宋体" w:hint="eastAsia"/>
              </w:rPr>
              <w:t>不限</w:t>
            </w:r>
          </w:p>
        </w:tc>
        <w:tc>
          <w:tcPr>
            <w:tcW w:w="832" w:type="dxa"/>
            <w:vAlign w:val="center"/>
          </w:tcPr>
          <w:p w:rsidR="00741894" w:rsidRDefault="00741894" w:rsidP="000628C0">
            <w:pPr>
              <w:jc w:val="center"/>
              <w:rPr>
                <w:rFonts w:ascii="宋体" w:hAnsi="宋体" w:hint="eastAsia"/>
              </w:rPr>
            </w:pPr>
            <w:r>
              <w:rPr>
                <w:rFonts w:ascii="宋体" w:hAnsi="宋体" w:hint="eastAsia"/>
              </w:rPr>
              <w:t>无</w:t>
            </w:r>
          </w:p>
        </w:tc>
        <w:tc>
          <w:tcPr>
            <w:tcW w:w="1554" w:type="dxa"/>
            <w:vAlign w:val="center"/>
          </w:tcPr>
          <w:p w:rsidR="00741894" w:rsidRDefault="00741894" w:rsidP="000628C0">
            <w:pPr>
              <w:jc w:val="center"/>
              <w:rPr>
                <w:rFonts w:ascii="宋体" w:hAnsi="宋体" w:hint="eastAsia"/>
              </w:rPr>
            </w:pPr>
            <w:r>
              <w:rPr>
                <w:rFonts w:ascii="宋体" w:hAnsi="宋体" w:hint="eastAsia"/>
              </w:rPr>
              <w:t>全部</w:t>
            </w:r>
          </w:p>
        </w:tc>
        <w:tc>
          <w:tcPr>
            <w:tcW w:w="2054" w:type="dxa"/>
            <w:vAlign w:val="center"/>
          </w:tcPr>
          <w:p w:rsidR="00741894" w:rsidRDefault="00741894" w:rsidP="000628C0">
            <w:pPr>
              <w:jc w:val="center"/>
              <w:rPr>
                <w:rFonts w:ascii="宋体" w:hAnsi="宋体" w:hint="eastAsia"/>
              </w:rPr>
            </w:pPr>
            <w:r>
              <w:rPr>
                <w:rFonts w:ascii="宋体" w:hAnsi="宋体" w:hint="eastAsia"/>
              </w:rPr>
              <w:t>探针采集到的</w:t>
            </w:r>
            <w:proofErr w:type="spellStart"/>
            <w:r>
              <w:rPr>
                <w:rFonts w:ascii="宋体" w:hAnsi="宋体" w:hint="eastAsia"/>
              </w:rPr>
              <w:t>Json</w:t>
            </w:r>
            <w:proofErr w:type="spellEnd"/>
            <w:r>
              <w:rPr>
                <w:rFonts w:ascii="宋体" w:hAnsi="宋体" w:hint="eastAsia"/>
              </w:rPr>
              <w:t>数据</w:t>
            </w:r>
          </w:p>
        </w:tc>
      </w:tr>
    </w:tbl>
    <w:p w:rsidR="00741894" w:rsidRDefault="00741894" w:rsidP="00741894">
      <w:pPr>
        <w:pStyle w:val="af0"/>
        <w:spacing w:line="240" w:lineRule="auto"/>
        <w:ind w:firstLineChars="0"/>
        <w:rPr>
          <w:rFonts w:hint="eastAsia"/>
          <w:b/>
          <w:color w:val="auto"/>
          <w:sz w:val="21"/>
        </w:rPr>
      </w:pPr>
      <w:r>
        <w:rPr>
          <w:rFonts w:hint="eastAsia"/>
          <w:b/>
          <w:color w:val="auto"/>
          <w:sz w:val="21"/>
        </w:rPr>
        <w:t>c.</w:t>
      </w:r>
      <w:r>
        <w:rPr>
          <w:rFonts w:hint="eastAsia"/>
          <w:b/>
          <w:color w:val="auto"/>
          <w:sz w:val="21"/>
        </w:rPr>
        <w:t>输入字段间的约束关系</w:t>
      </w:r>
    </w:p>
    <w:p w:rsidR="00741894" w:rsidRDefault="00741894" w:rsidP="00741894">
      <w:pPr>
        <w:pStyle w:val="af0"/>
        <w:spacing w:line="240" w:lineRule="auto"/>
        <w:ind w:firstLineChars="0"/>
        <w:rPr>
          <w:rFonts w:hint="eastAsia"/>
          <w:b/>
          <w:color w:val="auto"/>
          <w:sz w:val="21"/>
        </w:rPr>
      </w:pPr>
      <w:r>
        <w:rPr>
          <w:rFonts w:hint="eastAsia"/>
          <w:b/>
          <w:color w:val="auto"/>
          <w:sz w:val="21"/>
        </w:rPr>
        <w:t xml:space="preserve"> </w:t>
      </w:r>
      <w:r>
        <w:rPr>
          <w:rFonts w:hint="eastAsia"/>
          <w:b/>
          <w:color w:val="auto"/>
          <w:sz w:val="21"/>
        </w:rPr>
        <w:tab/>
      </w:r>
      <w:r>
        <w:rPr>
          <w:rFonts w:hint="eastAsia"/>
          <w:b/>
          <w:color w:val="auto"/>
          <w:sz w:val="21"/>
        </w:rPr>
        <w:t>无。</w:t>
      </w:r>
    </w:p>
    <w:p w:rsidR="00741894" w:rsidRDefault="00741894" w:rsidP="00741894">
      <w:pPr>
        <w:numPr>
          <w:ilvl w:val="0"/>
          <w:numId w:val="8"/>
        </w:numPr>
        <w:tabs>
          <w:tab w:val="left" w:pos="420"/>
        </w:tabs>
        <w:spacing w:afterLines="50" w:after="156"/>
        <w:textAlignment w:val="baseline"/>
        <w:rPr>
          <w:rFonts w:hint="eastAsia"/>
          <w:b/>
        </w:rPr>
      </w:pPr>
      <w:r>
        <w:rPr>
          <w:rFonts w:hint="eastAsia"/>
          <w:b/>
        </w:rPr>
        <w:t>功能描述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6539"/>
      </w:tblGrid>
      <w:tr w:rsidR="00741894" w:rsidTr="000628C0">
        <w:trPr>
          <w:trHeight w:val="149"/>
        </w:trPr>
        <w:tc>
          <w:tcPr>
            <w:tcW w:w="1591" w:type="dxa"/>
            <w:shd w:val="clear" w:color="auto" w:fill="D9D9D9"/>
            <w:vAlign w:val="center"/>
          </w:tcPr>
          <w:p w:rsidR="00741894" w:rsidRDefault="00741894" w:rsidP="000628C0">
            <w:pPr>
              <w:ind w:left="420"/>
              <w:rPr>
                <w:rFonts w:hint="eastAsia"/>
                <w:color w:val="000000"/>
              </w:rPr>
            </w:pPr>
            <w:r>
              <w:rPr>
                <w:rFonts w:hint="eastAsia"/>
                <w:color w:val="000000"/>
              </w:rPr>
              <w:t>功能编号</w:t>
            </w:r>
          </w:p>
        </w:tc>
        <w:tc>
          <w:tcPr>
            <w:tcW w:w="6539" w:type="dxa"/>
          </w:tcPr>
          <w:p w:rsidR="00741894" w:rsidRDefault="00741894" w:rsidP="000628C0">
            <w:pPr>
              <w:rPr>
                <w:rFonts w:hint="eastAsia"/>
                <w:color w:val="000000"/>
              </w:rPr>
            </w:pPr>
            <w:r>
              <w:rPr>
                <w:rFonts w:hint="eastAsia"/>
                <w:color w:val="000000"/>
              </w:rPr>
              <w:t>F_2</w:t>
            </w:r>
          </w:p>
        </w:tc>
      </w:tr>
      <w:tr w:rsidR="00741894" w:rsidTr="000628C0">
        <w:trPr>
          <w:trHeight w:val="135"/>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功能名</w:t>
            </w:r>
          </w:p>
        </w:tc>
        <w:tc>
          <w:tcPr>
            <w:tcW w:w="6539" w:type="dxa"/>
          </w:tcPr>
          <w:p w:rsidR="00741894" w:rsidRDefault="00741894" w:rsidP="000628C0">
            <w:pPr>
              <w:rPr>
                <w:rFonts w:hint="eastAsia"/>
                <w:color w:val="000000"/>
              </w:rPr>
            </w:pPr>
            <w:r>
              <w:t xml:space="preserve"> </w:t>
            </w:r>
            <w:proofErr w:type="spellStart"/>
            <w:r>
              <w:rPr>
                <w:rFonts w:hint="eastAsia"/>
              </w:rPr>
              <w:t>DataGatheringServer</w:t>
            </w:r>
            <w:proofErr w:type="spellEnd"/>
          </w:p>
        </w:tc>
      </w:tr>
      <w:tr w:rsidR="00741894" w:rsidTr="000628C0">
        <w:trPr>
          <w:trHeight w:val="210"/>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功能描述</w:t>
            </w:r>
          </w:p>
        </w:tc>
        <w:tc>
          <w:tcPr>
            <w:tcW w:w="6539" w:type="dxa"/>
          </w:tcPr>
          <w:p w:rsidR="00741894" w:rsidRDefault="00741894" w:rsidP="000628C0">
            <w:pPr>
              <w:rPr>
                <w:rFonts w:hint="eastAsia"/>
                <w:color w:val="000000"/>
              </w:rPr>
            </w:pPr>
            <w:r>
              <w:rPr>
                <w:rFonts w:hint="eastAsia"/>
                <w:color w:val="000000"/>
              </w:rPr>
              <w:t>采用</w:t>
            </w:r>
            <w:r>
              <w:rPr>
                <w:rFonts w:hint="eastAsia"/>
                <w:color w:val="000000"/>
              </w:rPr>
              <w:t>Flask</w:t>
            </w:r>
            <w:r>
              <w:rPr>
                <w:color w:val="000000"/>
              </w:rPr>
              <w:t xml:space="preserve"> </w:t>
            </w:r>
            <w:r>
              <w:rPr>
                <w:rFonts w:hint="eastAsia"/>
                <w:color w:val="000000"/>
              </w:rPr>
              <w:t>Web</w:t>
            </w:r>
            <w:r>
              <w:rPr>
                <w:rFonts w:hint="eastAsia"/>
                <w:color w:val="000000"/>
              </w:rPr>
              <w:t>框架，系统稳定，支持大量并发数据采集不失真。</w:t>
            </w:r>
          </w:p>
        </w:tc>
      </w:tr>
      <w:tr w:rsidR="00741894" w:rsidTr="000628C0">
        <w:trPr>
          <w:trHeight w:val="210"/>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优先级</w:t>
            </w:r>
          </w:p>
        </w:tc>
        <w:tc>
          <w:tcPr>
            <w:tcW w:w="6539" w:type="dxa"/>
          </w:tcPr>
          <w:p w:rsidR="00741894" w:rsidRDefault="00741894" w:rsidP="000628C0">
            <w:pPr>
              <w:rPr>
                <w:rFonts w:hint="eastAsia"/>
                <w:color w:val="000000"/>
              </w:rPr>
            </w:pPr>
            <w:r>
              <w:rPr>
                <w:rFonts w:hint="eastAsia"/>
                <w:color w:val="000000"/>
              </w:rPr>
              <w:t>1</w:t>
            </w:r>
          </w:p>
        </w:tc>
      </w:tr>
      <w:tr w:rsidR="00741894" w:rsidTr="000628C0">
        <w:trPr>
          <w:trHeight w:val="159"/>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使用角色</w:t>
            </w:r>
          </w:p>
        </w:tc>
        <w:tc>
          <w:tcPr>
            <w:tcW w:w="6539" w:type="dxa"/>
          </w:tcPr>
          <w:p w:rsidR="00741894" w:rsidRDefault="00741894" w:rsidP="000628C0">
            <w:pPr>
              <w:rPr>
                <w:rFonts w:hint="eastAsia"/>
                <w:color w:val="000000"/>
              </w:rPr>
            </w:pPr>
            <w:r>
              <w:rPr>
                <w:rFonts w:hint="eastAsia"/>
                <w:color w:val="000000"/>
              </w:rPr>
              <w:t>开启系统自动启动</w:t>
            </w:r>
          </w:p>
        </w:tc>
      </w:tr>
      <w:tr w:rsidR="00741894" w:rsidTr="000628C0">
        <w:trPr>
          <w:trHeight w:val="177"/>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ind w:firstLineChars="100" w:firstLine="210"/>
              <w:rPr>
                <w:rFonts w:hint="eastAsia"/>
                <w:color w:val="000000"/>
                <w:sz w:val="21"/>
              </w:rPr>
            </w:pPr>
            <w:r>
              <w:rPr>
                <w:rFonts w:hint="eastAsia"/>
                <w:color w:val="000000"/>
                <w:sz w:val="21"/>
              </w:rPr>
              <w:t>运行条件</w:t>
            </w:r>
          </w:p>
        </w:tc>
        <w:tc>
          <w:tcPr>
            <w:tcW w:w="6539" w:type="dxa"/>
          </w:tcPr>
          <w:p w:rsidR="00741894" w:rsidRDefault="00741894" w:rsidP="000628C0">
            <w:pPr>
              <w:rPr>
                <w:rFonts w:hint="eastAsia"/>
                <w:color w:val="000000"/>
              </w:rPr>
            </w:pPr>
            <w:r>
              <w:rPr>
                <w:rFonts w:hint="eastAsia"/>
                <w:color w:val="000000"/>
              </w:rPr>
              <w:t>网络正常。</w:t>
            </w:r>
          </w:p>
        </w:tc>
      </w:tr>
      <w:tr w:rsidR="00741894" w:rsidTr="000628C0">
        <w:trPr>
          <w:trHeight w:val="705"/>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业务处理流程</w:t>
            </w:r>
          </w:p>
        </w:tc>
        <w:tc>
          <w:tcPr>
            <w:tcW w:w="6539" w:type="dxa"/>
          </w:tcPr>
          <w:p w:rsidR="00741894" w:rsidRDefault="00741894" w:rsidP="000628C0">
            <w:pPr>
              <w:rPr>
                <w:rFonts w:hint="eastAsia"/>
                <w:color w:val="000000"/>
              </w:rPr>
            </w:pPr>
            <w:r>
              <w:rPr>
                <w:rFonts w:hint="eastAsia"/>
                <w:color w:val="000000"/>
              </w:rPr>
              <w:t>将接收到的</w:t>
            </w:r>
            <w:r>
              <w:rPr>
                <w:rFonts w:hint="eastAsia"/>
                <w:color w:val="000000"/>
              </w:rPr>
              <w:t>JSON</w:t>
            </w:r>
            <w:r>
              <w:rPr>
                <w:rFonts w:hint="eastAsia"/>
                <w:color w:val="000000"/>
              </w:rPr>
              <w:t>进行数据清洗纠错后批量存入数据库，将个别数据整理归纳存入特别数据表。</w:t>
            </w:r>
          </w:p>
        </w:tc>
      </w:tr>
      <w:tr w:rsidR="00741894" w:rsidTr="000628C0">
        <w:trPr>
          <w:trHeight w:val="265"/>
        </w:trPr>
        <w:tc>
          <w:tcPr>
            <w:tcW w:w="1591" w:type="dxa"/>
            <w:shd w:val="clear" w:color="auto" w:fill="D9D9D9"/>
            <w:vAlign w:val="center"/>
          </w:tcPr>
          <w:p w:rsidR="00741894" w:rsidRDefault="00741894" w:rsidP="000628C0">
            <w:pPr>
              <w:jc w:val="center"/>
              <w:rPr>
                <w:rFonts w:hint="eastAsia"/>
                <w:color w:val="000000"/>
              </w:rPr>
            </w:pPr>
            <w:r>
              <w:rPr>
                <w:rFonts w:hint="eastAsia"/>
                <w:color w:val="000000"/>
              </w:rPr>
              <w:t>补充说明</w:t>
            </w:r>
          </w:p>
        </w:tc>
        <w:tc>
          <w:tcPr>
            <w:tcW w:w="6539" w:type="dxa"/>
          </w:tcPr>
          <w:p w:rsidR="00741894" w:rsidRDefault="00741894" w:rsidP="000628C0">
            <w:pPr>
              <w:rPr>
                <w:rFonts w:hint="eastAsia"/>
                <w:color w:val="000000"/>
              </w:rPr>
            </w:pPr>
            <w:r>
              <w:rPr>
                <w:rFonts w:hint="eastAsia"/>
                <w:color w:val="000000"/>
              </w:rPr>
              <w:t>支持数据并发数在</w:t>
            </w:r>
            <w:r>
              <w:rPr>
                <w:rFonts w:hint="eastAsia"/>
                <w:color w:val="000000"/>
              </w:rPr>
              <w:t>1500</w:t>
            </w:r>
            <w:r>
              <w:rPr>
                <w:rFonts w:hint="eastAsia"/>
                <w:color w:val="000000"/>
              </w:rPr>
              <w:t>以上，硬件环境支持理论数据量将更高。</w:t>
            </w:r>
          </w:p>
        </w:tc>
      </w:tr>
    </w:tbl>
    <w:p w:rsidR="00741894" w:rsidRDefault="00741894" w:rsidP="00741894">
      <w:pPr>
        <w:numPr>
          <w:ilvl w:val="0"/>
          <w:numId w:val="8"/>
        </w:numPr>
        <w:tabs>
          <w:tab w:val="left" w:pos="420"/>
        </w:tabs>
        <w:spacing w:beforeLines="50" w:before="156"/>
        <w:textAlignment w:val="baseline"/>
        <w:rPr>
          <w:rFonts w:ascii="宋体" w:hAnsi="宋体" w:hint="eastAsia"/>
          <w:b/>
          <w:i/>
          <w:color w:val="000000"/>
        </w:rPr>
      </w:pPr>
      <w:r>
        <w:rPr>
          <w:rFonts w:ascii="宋体" w:hAnsi="宋体" w:hint="eastAsia"/>
          <w:b/>
          <w:i/>
          <w:color w:val="000000"/>
        </w:rPr>
        <w:t>输出要素描述</w:t>
      </w:r>
    </w:p>
    <w:p w:rsidR="00741894" w:rsidRDefault="00741894" w:rsidP="00741894">
      <w:pPr>
        <w:rPr>
          <w:rFonts w:ascii="宋体" w:hAnsi="宋体"/>
          <w:b/>
          <w:i/>
          <w:color w:val="000000"/>
        </w:rPr>
      </w:pPr>
      <w:r>
        <w:rPr>
          <w:rFonts w:ascii="宋体" w:hAnsi="宋体" w:hint="eastAsia"/>
          <w:b/>
          <w:i/>
          <w:color w:val="000000"/>
        </w:rPr>
        <w:t>a</w:t>
      </w:r>
      <w:r>
        <w:rPr>
          <w:rFonts w:ascii="宋体" w:hAnsi="宋体"/>
          <w:b/>
          <w:i/>
          <w:color w:val="000000"/>
        </w:rPr>
        <w:t>.</w:t>
      </w:r>
      <w:r>
        <w:rPr>
          <w:rFonts w:ascii="宋体" w:hAnsi="宋体" w:hint="eastAsia"/>
          <w:b/>
          <w:i/>
          <w:color w:val="000000"/>
        </w:rPr>
        <w:t>输出画面设计</w:t>
      </w:r>
    </w:p>
    <w:p w:rsidR="00741894" w:rsidRDefault="00741894" w:rsidP="00741894">
      <w:pPr>
        <w:ind w:left="360"/>
        <w:rPr>
          <w:rFonts w:ascii="宋体" w:hAnsi="宋体" w:hint="eastAsia"/>
          <w:b/>
          <w:i/>
          <w:color w:val="000000"/>
        </w:rPr>
      </w:pPr>
      <w:r>
        <w:rPr>
          <w:rFonts w:ascii="宋体" w:hAnsi="宋体" w:hint="eastAsia"/>
          <w:b/>
          <w:i/>
          <w:color w:val="000000"/>
        </w:rPr>
        <w:t>POST数据请求。</w:t>
      </w:r>
    </w:p>
    <w:p w:rsidR="00741894" w:rsidRDefault="00741894" w:rsidP="00741894">
      <w:pPr>
        <w:pStyle w:val="3"/>
        <w:spacing w:after="120"/>
      </w:pPr>
      <w:r>
        <w:rPr>
          <w:rFonts w:hint="eastAsia"/>
        </w:rPr>
        <w:t>子模块三</w:t>
      </w:r>
    </w:p>
    <w:p w:rsidR="00741894" w:rsidRPr="00606B66" w:rsidRDefault="00741894" w:rsidP="00741894">
      <w:pPr>
        <w:rPr>
          <w:rFonts w:hint="eastAsia"/>
        </w:rPr>
      </w:pPr>
      <w:r>
        <w:rPr>
          <w:rFonts w:hint="eastAsia"/>
        </w:rPr>
        <w:t>数据处理模块：将在数据库中的数据利用大数据算法进行归类处理，将处理结果直接展示或者存入数据库。</w:t>
      </w:r>
    </w:p>
    <w:p w:rsidR="00741894" w:rsidRDefault="00741894" w:rsidP="00741894">
      <w:pPr>
        <w:pStyle w:val="4"/>
        <w:tabs>
          <w:tab w:val="num" w:pos="1931"/>
        </w:tabs>
        <w:spacing w:beforeLines="50" w:before="156"/>
      </w:pPr>
      <w:r>
        <w:rPr>
          <w:rFonts w:hint="eastAsia"/>
        </w:rPr>
        <w:t>功能一</w:t>
      </w:r>
    </w:p>
    <w:p w:rsidR="00741894" w:rsidRPr="00606B66" w:rsidRDefault="00741894" w:rsidP="00741894">
      <w:pPr>
        <w:rPr>
          <w:rFonts w:hint="eastAsia"/>
        </w:rPr>
      </w:pPr>
      <w:proofErr w:type="spellStart"/>
      <w:proofErr w:type="gramStart"/>
      <w:r>
        <w:t>P</w:t>
      </w:r>
      <w:r>
        <w:rPr>
          <w:rFonts w:hint="eastAsia"/>
        </w:rPr>
        <w:t>assanger</w:t>
      </w:r>
      <w:proofErr w:type="spellEnd"/>
      <w:r>
        <w:rPr>
          <w:rFonts w:hint="eastAsia"/>
        </w:rPr>
        <w:t>(</w:t>
      </w:r>
      <w:proofErr w:type="gramEnd"/>
      <w:r>
        <w:rPr>
          <w:rFonts w:hint="eastAsia"/>
        </w:rPr>
        <w:t>)</w:t>
      </w:r>
    </w:p>
    <w:p w:rsidR="00741894" w:rsidRDefault="00741894" w:rsidP="00741894">
      <w:pPr>
        <w:numPr>
          <w:ilvl w:val="0"/>
          <w:numId w:val="8"/>
        </w:numPr>
        <w:rPr>
          <w:rFonts w:ascii="宋体" w:hAnsi="宋体" w:hint="eastAsia"/>
          <w:b/>
          <w:color w:val="000000"/>
        </w:rPr>
      </w:pPr>
      <w:r>
        <w:rPr>
          <w:rFonts w:ascii="宋体" w:hAnsi="宋体" w:hint="eastAsia"/>
          <w:b/>
          <w:color w:val="000000"/>
        </w:rPr>
        <w:t>输入要素描述</w:t>
      </w:r>
    </w:p>
    <w:p w:rsidR="00741894" w:rsidRDefault="00741894" w:rsidP="00741894">
      <w:pPr>
        <w:numPr>
          <w:ilvl w:val="0"/>
          <w:numId w:val="14"/>
        </w:numPr>
        <w:rPr>
          <w:rFonts w:ascii="宋体" w:hAnsi="宋体"/>
          <w:b/>
          <w:color w:val="000000"/>
        </w:rPr>
      </w:pPr>
      <w:r>
        <w:rPr>
          <w:rFonts w:ascii="宋体" w:hAnsi="宋体" w:hint="eastAsia"/>
          <w:b/>
          <w:color w:val="000000"/>
        </w:rPr>
        <w:t>输入画面设计</w:t>
      </w:r>
    </w:p>
    <w:p w:rsidR="00741894" w:rsidRPr="00C50933" w:rsidRDefault="00741894" w:rsidP="00741894">
      <w:pPr>
        <w:ind w:left="780"/>
        <w:rPr>
          <w:rFonts w:ascii="宋体" w:hAnsi="宋体" w:hint="eastAsia"/>
          <w:color w:val="000000"/>
        </w:rPr>
      </w:pPr>
      <w:r w:rsidRPr="00C50933">
        <w:rPr>
          <w:rFonts w:ascii="宋体" w:hAnsi="宋体" w:hint="eastAsia"/>
          <w:color w:val="000000"/>
        </w:rPr>
        <w:t>由程序自动调用，无输入画面。</w:t>
      </w:r>
    </w:p>
    <w:p w:rsidR="00741894" w:rsidRDefault="00741894" w:rsidP="00741894">
      <w:pPr>
        <w:ind w:firstLine="420"/>
        <w:rPr>
          <w:rFonts w:ascii="宋体" w:hAnsi="宋体" w:hint="eastAsia"/>
          <w:b/>
          <w:color w:val="000000"/>
        </w:rPr>
      </w:pPr>
      <w:r>
        <w:rPr>
          <w:rFonts w:ascii="宋体" w:hAnsi="宋体" w:hint="eastAsia"/>
          <w:b/>
          <w:color w:val="000000"/>
        </w:rPr>
        <w:t>b.输入字段定义</w:t>
      </w:r>
    </w:p>
    <w:tbl>
      <w:tblPr>
        <w:tblW w:w="976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343"/>
        <w:gridCol w:w="856"/>
        <w:gridCol w:w="670"/>
        <w:gridCol w:w="669"/>
        <w:gridCol w:w="673"/>
        <w:gridCol w:w="858"/>
        <w:gridCol w:w="1603"/>
        <w:gridCol w:w="3093"/>
      </w:tblGrid>
      <w:tr w:rsidR="00741894" w:rsidTr="000628C0">
        <w:trPr>
          <w:trHeight w:val="288"/>
        </w:trPr>
        <w:tc>
          <w:tcPr>
            <w:tcW w:w="1343" w:type="dxa"/>
            <w:shd w:val="clear" w:color="auto" w:fill="D9D9D9"/>
            <w:vAlign w:val="center"/>
          </w:tcPr>
          <w:p w:rsidR="00741894" w:rsidRDefault="00741894" w:rsidP="000628C0">
            <w:pPr>
              <w:jc w:val="center"/>
              <w:rPr>
                <w:rFonts w:hint="eastAsia"/>
              </w:rPr>
            </w:pPr>
            <w:r>
              <w:rPr>
                <w:rFonts w:hint="eastAsia"/>
              </w:rPr>
              <w:t>字段名</w:t>
            </w:r>
          </w:p>
        </w:tc>
        <w:tc>
          <w:tcPr>
            <w:tcW w:w="856" w:type="dxa"/>
            <w:shd w:val="clear" w:color="auto" w:fill="D9D9D9"/>
            <w:vAlign w:val="center"/>
          </w:tcPr>
          <w:p w:rsidR="00741894" w:rsidRDefault="00741894" w:rsidP="000628C0">
            <w:pPr>
              <w:jc w:val="center"/>
              <w:rPr>
                <w:rFonts w:hint="eastAsia"/>
              </w:rPr>
            </w:pPr>
            <w:r>
              <w:rPr>
                <w:rFonts w:hint="eastAsia"/>
              </w:rPr>
              <w:t>类型</w:t>
            </w:r>
          </w:p>
        </w:tc>
        <w:tc>
          <w:tcPr>
            <w:tcW w:w="670" w:type="dxa"/>
            <w:shd w:val="clear" w:color="auto" w:fill="D9D9D9"/>
            <w:vAlign w:val="center"/>
          </w:tcPr>
          <w:p w:rsidR="00741894" w:rsidRDefault="00741894" w:rsidP="000628C0">
            <w:pPr>
              <w:jc w:val="center"/>
              <w:rPr>
                <w:rFonts w:hint="eastAsia"/>
              </w:rPr>
            </w:pPr>
            <w:r>
              <w:rPr>
                <w:rFonts w:hint="eastAsia"/>
              </w:rPr>
              <w:t>数据种类</w:t>
            </w:r>
          </w:p>
        </w:tc>
        <w:tc>
          <w:tcPr>
            <w:tcW w:w="669" w:type="dxa"/>
            <w:shd w:val="clear" w:color="auto" w:fill="D9D9D9"/>
            <w:vAlign w:val="center"/>
          </w:tcPr>
          <w:p w:rsidR="00741894" w:rsidRDefault="00741894" w:rsidP="000628C0">
            <w:pPr>
              <w:jc w:val="center"/>
              <w:rPr>
                <w:rFonts w:hint="eastAsia"/>
              </w:rPr>
            </w:pPr>
            <w:r>
              <w:rPr>
                <w:rFonts w:hint="eastAsia"/>
              </w:rPr>
              <w:t>是否必输</w:t>
            </w:r>
          </w:p>
        </w:tc>
        <w:tc>
          <w:tcPr>
            <w:tcW w:w="673" w:type="dxa"/>
            <w:shd w:val="clear" w:color="auto" w:fill="D9D9D9"/>
            <w:vAlign w:val="center"/>
          </w:tcPr>
          <w:p w:rsidR="00741894" w:rsidRDefault="00741894" w:rsidP="000628C0">
            <w:pPr>
              <w:jc w:val="center"/>
              <w:rPr>
                <w:rFonts w:hint="eastAsia"/>
              </w:rPr>
            </w:pPr>
            <w:r>
              <w:rPr>
                <w:rFonts w:hint="eastAsia"/>
              </w:rPr>
              <w:t>长度</w:t>
            </w:r>
          </w:p>
        </w:tc>
        <w:tc>
          <w:tcPr>
            <w:tcW w:w="858" w:type="dxa"/>
            <w:shd w:val="clear" w:color="auto" w:fill="D9D9D9"/>
            <w:vAlign w:val="center"/>
          </w:tcPr>
          <w:p w:rsidR="00741894" w:rsidRDefault="00741894" w:rsidP="000628C0">
            <w:pPr>
              <w:jc w:val="center"/>
              <w:rPr>
                <w:rFonts w:hint="eastAsia"/>
              </w:rPr>
            </w:pPr>
            <w:r>
              <w:rPr>
                <w:rFonts w:hint="eastAsia"/>
              </w:rPr>
              <w:t>范围</w:t>
            </w:r>
            <w:r>
              <w:t>(</w:t>
            </w:r>
            <w:r>
              <w:rPr>
                <w:rFonts w:hint="eastAsia"/>
              </w:rPr>
              <w:t>精度）</w:t>
            </w:r>
          </w:p>
        </w:tc>
        <w:tc>
          <w:tcPr>
            <w:tcW w:w="1603" w:type="dxa"/>
            <w:shd w:val="clear" w:color="auto" w:fill="D9D9D9"/>
            <w:vAlign w:val="center"/>
          </w:tcPr>
          <w:p w:rsidR="00741894" w:rsidRDefault="00741894" w:rsidP="000628C0">
            <w:pPr>
              <w:jc w:val="center"/>
              <w:rPr>
                <w:rFonts w:hint="eastAsia"/>
              </w:rPr>
            </w:pPr>
            <w:r>
              <w:rPr>
                <w:rFonts w:hint="eastAsia"/>
              </w:rPr>
              <w:t>输入限制</w:t>
            </w:r>
          </w:p>
          <w:p w:rsidR="00741894" w:rsidRDefault="00741894" w:rsidP="000628C0">
            <w:pPr>
              <w:jc w:val="center"/>
              <w:rPr>
                <w:rFonts w:hint="eastAsia"/>
              </w:rPr>
            </w:pPr>
            <w:r>
              <w:rPr>
                <w:rFonts w:hint="eastAsia"/>
              </w:rPr>
              <w:t>（或数据字典）</w:t>
            </w:r>
          </w:p>
        </w:tc>
        <w:tc>
          <w:tcPr>
            <w:tcW w:w="3093" w:type="dxa"/>
            <w:shd w:val="clear" w:color="auto" w:fill="D9D9D9"/>
            <w:vAlign w:val="center"/>
          </w:tcPr>
          <w:p w:rsidR="00741894" w:rsidRDefault="00741894" w:rsidP="000628C0">
            <w:pPr>
              <w:jc w:val="center"/>
              <w:rPr>
                <w:rFonts w:hint="eastAsia"/>
              </w:rPr>
            </w:pPr>
            <w:r>
              <w:rPr>
                <w:rFonts w:hint="eastAsia"/>
              </w:rPr>
              <w:t>说明</w:t>
            </w:r>
          </w:p>
        </w:tc>
      </w:tr>
      <w:tr w:rsidR="00741894" w:rsidRPr="003A037B" w:rsidTr="000628C0">
        <w:trPr>
          <w:trHeight w:val="96"/>
        </w:trPr>
        <w:tc>
          <w:tcPr>
            <w:tcW w:w="1343" w:type="dxa"/>
            <w:vAlign w:val="center"/>
          </w:tcPr>
          <w:p w:rsidR="00741894" w:rsidRDefault="00741894" w:rsidP="000628C0">
            <w:pPr>
              <w:jc w:val="center"/>
              <w:rPr>
                <w:rFonts w:ascii="宋体" w:hAnsi="宋体" w:hint="eastAsia"/>
              </w:rPr>
            </w:pPr>
            <w:r>
              <w:rPr>
                <w:rFonts w:ascii="宋体" w:hAnsi="宋体"/>
              </w:rPr>
              <w:t>C</w:t>
            </w:r>
            <w:r>
              <w:rPr>
                <w:rFonts w:ascii="宋体" w:hAnsi="宋体" w:hint="eastAsia"/>
              </w:rPr>
              <w:t>ommand</w:t>
            </w:r>
          </w:p>
        </w:tc>
        <w:tc>
          <w:tcPr>
            <w:tcW w:w="856" w:type="dxa"/>
            <w:vAlign w:val="center"/>
          </w:tcPr>
          <w:p w:rsidR="00741894" w:rsidRDefault="00741894" w:rsidP="000628C0">
            <w:pPr>
              <w:jc w:val="center"/>
              <w:rPr>
                <w:rFonts w:hint="eastAsia"/>
              </w:rPr>
            </w:pPr>
            <w:r>
              <w:rPr>
                <w:rFonts w:hint="eastAsia"/>
              </w:rPr>
              <w:t>String</w:t>
            </w:r>
          </w:p>
        </w:tc>
        <w:tc>
          <w:tcPr>
            <w:tcW w:w="670" w:type="dxa"/>
            <w:vAlign w:val="center"/>
          </w:tcPr>
          <w:p w:rsidR="00741894" w:rsidRDefault="00741894" w:rsidP="000628C0">
            <w:pPr>
              <w:jc w:val="center"/>
              <w:rPr>
                <w:rFonts w:ascii="宋体" w:hAnsi="宋体" w:hint="eastAsia"/>
              </w:rPr>
            </w:pPr>
            <w:r>
              <w:rPr>
                <w:rFonts w:ascii="宋体" w:hAnsi="宋体" w:hint="eastAsia"/>
              </w:rPr>
              <w:t>字符</w:t>
            </w:r>
          </w:p>
        </w:tc>
        <w:tc>
          <w:tcPr>
            <w:tcW w:w="669" w:type="dxa"/>
            <w:vAlign w:val="center"/>
          </w:tcPr>
          <w:p w:rsidR="00741894" w:rsidRDefault="00741894" w:rsidP="000628C0">
            <w:pPr>
              <w:jc w:val="center"/>
              <w:rPr>
                <w:rFonts w:ascii="宋体" w:hAnsi="宋体" w:hint="eastAsia"/>
              </w:rPr>
            </w:pPr>
            <w:r>
              <w:rPr>
                <w:rFonts w:ascii="宋体" w:hAnsi="宋体" w:hint="eastAsia"/>
              </w:rPr>
              <w:t>是</w:t>
            </w:r>
          </w:p>
        </w:tc>
        <w:tc>
          <w:tcPr>
            <w:tcW w:w="673" w:type="dxa"/>
            <w:vAlign w:val="center"/>
          </w:tcPr>
          <w:p w:rsidR="00741894" w:rsidRDefault="00741894" w:rsidP="000628C0">
            <w:pPr>
              <w:jc w:val="center"/>
              <w:rPr>
                <w:rFonts w:ascii="宋体" w:hAnsi="宋体" w:hint="eastAsia"/>
              </w:rPr>
            </w:pPr>
            <w:r>
              <w:rPr>
                <w:rFonts w:ascii="宋体" w:hAnsi="宋体" w:hint="eastAsia"/>
              </w:rPr>
              <w:t>不限</w:t>
            </w:r>
          </w:p>
        </w:tc>
        <w:tc>
          <w:tcPr>
            <w:tcW w:w="858" w:type="dxa"/>
            <w:vAlign w:val="center"/>
          </w:tcPr>
          <w:p w:rsidR="00741894" w:rsidRDefault="00741894" w:rsidP="000628C0">
            <w:pPr>
              <w:jc w:val="center"/>
              <w:rPr>
                <w:rFonts w:ascii="宋体" w:hAnsi="宋体" w:hint="eastAsia"/>
              </w:rPr>
            </w:pPr>
            <w:r>
              <w:rPr>
                <w:rFonts w:ascii="宋体" w:hAnsi="宋体" w:hint="eastAsia"/>
              </w:rPr>
              <w:t>无</w:t>
            </w:r>
          </w:p>
        </w:tc>
        <w:tc>
          <w:tcPr>
            <w:tcW w:w="1603" w:type="dxa"/>
            <w:vAlign w:val="center"/>
          </w:tcPr>
          <w:p w:rsidR="00741894" w:rsidRDefault="00741894" w:rsidP="000628C0">
            <w:pPr>
              <w:jc w:val="center"/>
              <w:rPr>
                <w:rFonts w:ascii="宋体" w:hAnsi="宋体" w:hint="eastAsia"/>
              </w:rPr>
            </w:pPr>
            <w:r>
              <w:rPr>
                <w:rFonts w:ascii="宋体" w:hAnsi="宋体" w:hint="eastAsia"/>
              </w:rPr>
              <w:t>全部</w:t>
            </w:r>
          </w:p>
        </w:tc>
        <w:tc>
          <w:tcPr>
            <w:tcW w:w="3093" w:type="dxa"/>
            <w:vAlign w:val="center"/>
          </w:tcPr>
          <w:p w:rsidR="00741894" w:rsidRDefault="00741894" w:rsidP="000628C0">
            <w:pPr>
              <w:jc w:val="center"/>
              <w:rPr>
                <w:rFonts w:ascii="宋体" w:hAnsi="宋体" w:hint="eastAsia"/>
              </w:rPr>
            </w:pPr>
            <w:r>
              <w:rPr>
                <w:rFonts w:ascii="宋体" w:hAnsi="宋体" w:hint="eastAsia"/>
              </w:rPr>
              <w:t>不同数据页面的不同代表。</w:t>
            </w:r>
          </w:p>
        </w:tc>
      </w:tr>
      <w:tr w:rsidR="00741894" w:rsidRPr="003A037B" w:rsidTr="000628C0">
        <w:trPr>
          <w:trHeight w:val="426"/>
        </w:trPr>
        <w:tc>
          <w:tcPr>
            <w:tcW w:w="1343" w:type="dxa"/>
            <w:vAlign w:val="center"/>
          </w:tcPr>
          <w:p w:rsidR="00741894" w:rsidRDefault="00741894" w:rsidP="000628C0">
            <w:pPr>
              <w:jc w:val="center"/>
              <w:rPr>
                <w:rFonts w:ascii="宋体" w:hAnsi="宋体"/>
              </w:rPr>
            </w:pPr>
            <w:r>
              <w:rPr>
                <w:rFonts w:ascii="宋体" w:hAnsi="宋体"/>
              </w:rPr>
              <w:t>T</w:t>
            </w:r>
            <w:r>
              <w:rPr>
                <w:rFonts w:ascii="宋体" w:hAnsi="宋体" w:hint="eastAsia"/>
              </w:rPr>
              <w:t>ime</w:t>
            </w:r>
            <w:r>
              <w:rPr>
                <w:rFonts w:ascii="宋体" w:hAnsi="宋体"/>
              </w:rPr>
              <w:t xml:space="preserve"> </w:t>
            </w:r>
          </w:p>
        </w:tc>
        <w:tc>
          <w:tcPr>
            <w:tcW w:w="856" w:type="dxa"/>
            <w:vAlign w:val="center"/>
          </w:tcPr>
          <w:p w:rsidR="00741894" w:rsidRDefault="00741894" w:rsidP="000628C0">
            <w:pPr>
              <w:jc w:val="center"/>
              <w:rPr>
                <w:rFonts w:hint="eastAsia"/>
              </w:rPr>
            </w:pPr>
            <w:proofErr w:type="spellStart"/>
            <w:r>
              <w:rPr>
                <w:rFonts w:hint="eastAsia"/>
              </w:rPr>
              <w:t>DateTime</w:t>
            </w:r>
            <w:proofErr w:type="spellEnd"/>
          </w:p>
        </w:tc>
        <w:tc>
          <w:tcPr>
            <w:tcW w:w="670" w:type="dxa"/>
            <w:vAlign w:val="center"/>
          </w:tcPr>
          <w:p w:rsidR="00741894" w:rsidRDefault="00741894" w:rsidP="000628C0">
            <w:pPr>
              <w:jc w:val="center"/>
              <w:rPr>
                <w:rFonts w:ascii="宋体" w:hAnsi="宋体" w:hint="eastAsia"/>
              </w:rPr>
            </w:pPr>
            <w:r>
              <w:rPr>
                <w:rFonts w:ascii="宋体" w:hAnsi="宋体" w:hint="eastAsia"/>
              </w:rPr>
              <w:t>日期格式</w:t>
            </w:r>
          </w:p>
        </w:tc>
        <w:tc>
          <w:tcPr>
            <w:tcW w:w="669" w:type="dxa"/>
            <w:vAlign w:val="center"/>
          </w:tcPr>
          <w:p w:rsidR="00741894" w:rsidRDefault="00741894" w:rsidP="000628C0">
            <w:pPr>
              <w:jc w:val="center"/>
              <w:rPr>
                <w:rFonts w:ascii="宋体" w:hAnsi="宋体" w:hint="eastAsia"/>
              </w:rPr>
            </w:pPr>
            <w:r>
              <w:rPr>
                <w:rFonts w:ascii="宋体" w:hAnsi="宋体" w:hint="eastAsia"/>
              </w:rPr>
              <w:t>是</w:t>
            </w:r>
          </w:p>
        </w:tc>
        <w:tc>
          <w:tcPr>
            <w:tcW w:w="673" w:type="dxa"/>
            <w:vAlign w:val="center"/>
          </w:tcPr>
          <w:p w:rsidR="00741894" w:rsidRPr="003A037B" w:rsidRDefault="00741894" w:rsidP="000628C0">
            <w:pPr>
              <w:rPr>
                <w:rFonts w:ascii="宋体" w:hAnsi="宋体"/>
                <w:sz w:val="18"/>
                <w:szCs w:val="18"/>
              </w:rPr>
            </w:pPr>
            <w:r w:rsidRPr="003A037B">
              <w:rPr>
                <w:rFonts w:ascii="宋体" w:hAnsi="宋体" w:hint="eastAsia"/>
                <w:sz w:val="18"/>
                <w:szCs w:val="18"/>
              </w:rPr>
              <w:t>Y-M-</w:t>
            </w:r>
            <w:proofErr w:type="gramStart"/>
            <w:r w:rsidRPr="003A037B">
              <w:rPr>
                <w:rFonts w:ascii="宋体" w:hAnsi="宋体" w:hint="eastAsia"/>
                <w:sz w:val="18"/>
                <w:szCs w:val="18"/>
              </w:rPr>
              <w:t>D</w:t>
            </w:r>
            <w:r>
              <w:rPr>
                <w:rFonts w:ascii="宋体" w:hAnsi="宋体"/>
                <w:sz w:val="18"/>
                <w:szCs w:val="18"/>
              </w:rPr>
              <w:t xml:space="preserve"> </w:t>
            </w:r>
            <w:r w:rsidRPr="003A037B">
              <w:rPr>
                <w:rFonts w:ascii="宋体" w:hAnsi="宋体"/>
                <w:sz w:val="18"/>
                <w:szCs w:val="18"/>
              </w:rPr>
              <w:t xml:space="preserve"> </w:t>
            </w:r>
            <w:r w:rsidRPr="003A037B">
              <w:rPr>
                <w:rFonts w:ascii="宋体" w:hAnsi="宋体" w:hint="eastAsia"/>
                <w:sz w:val="18"/>
                <w:szCs w:val="18"/>
              </w:rPr>
              <w:t>H</w:t>
            </w:r>
            <w:proofErr w:type="gramEnd"/>
            <w:r w:rsidRPr="003A037B">
              <w:rPr>
                <w:rFonts w:ascii="宋体" w:hAnsi="宋体" w:hint="eastAsia"/>
                <w:sz w:val="18"/>
                <w:szCs w:val="18"/>
              </w:rPr>
              <w:t>:M</w:t>
            </w:r>
            <w:r w:rsidRPr="003A037B">
              <w:rPr>
                <w:rFonts w:ascii="宋体" w:hAnsi="宋体"/>
                <w:sz w:val="18"/>
                <w:szCs w:val="18"/>
              </w:rPr>
              <w:t>:S</w:t>
            </w:r>
          </w:p>
          <w:p w:rsidR="00741894" w:rsidRDefault="00741894" w:rsidP="000628C0">
            <w:pPr>
              <w:rPr>
                <w:rFonts w:ascii="宋体" w:hAnsi="宋体" w:hint="eastAsia"/>
              </w:rPr>
            </w:pPr>
          </w:p>
        </w:tc>
        <w:tc>
          <w:tcPr>
            <w:tcW w:w="858" w:type="dxa"/>
            <w:vAlign w:val="center"/>
          </w:tcPr>
          <w:p w:rsidR="00741894" w:rsidRDefault="00741894" w:rsidP="000628C0">
            <w:pPr>
              <w:rPr>
                <w:rFonts w:ascii="宋体" w:hAnsi="宋体" w:hint="eastAsia"/>
              </w:rPr>
            </w:pPr>
            <w:r>
              <w:rPr>
                <w:rFonts w:ascii="宋体" w:hAnsi="宋体" w:hint="eastAsia"/>
              </w:rPr>
              <w:t>无</w:t>
            </w:r>
          </w:p>
        </w:tc>
        <w:tc>
          <w:tcPr>
            <w:tcW w:w="1603" w:type="dxa"/>
            <w:vAlign w:val="center"/>
          </w:tcPr>
          <w:p w:rsidR="00741894" w:rsidRDefault="00741894" w:rsidP="000628C0">
            <w:pPr>
              <w:jc w:val="center"/>
              <w:rPr>
                <w:rFonts w:ascii="宋体" w:hAnsi="宋体" w:hint="eastAsia"/>
              </w:rPr>
            </w:pPr>
            <w:r>
              <w:rPr>
                <w:rFonts w:ascii="宋体" w:hAnsi="宋体" w:hint="eastAsia"/>
              </w:rPr>
              <w:t>全部</w:t>
            </w:r>
          </w:p>
        </w:tc>
        <w:tc>
          <w:tcPr>
            <w:tcW w:w="3093" w:type="dxa"/>
            <w:vAlign w:val="center"/>
          </w:tcPr>
          <w:p w:rsidR="00741894" w:rsidRDefault="00741894" w:rsidP="000628C0">
            <w:pPr>
              <w:jc w:val="center"/>
              <w:rPr>
                <w:rFonts w:ascii="宋体" w:hAnsi="宋体" w:hint="eastAsia"/>
              </w:rPr>
            </w:pPr>
            <w:r>
              <w:rPr>
                <w:rFonts w:ascii="宋体" w:hAnsi="宋体" w:hint="eastAsia"/>
              </w:rPr>
              <w:t>当前时间。</w:t>
            </w:r>
          </w:p>
        </w:tc>
      </w:tr>
    </w:tbl>
    <w:p w:rsidR="00741894" w:rsidRDefault="00741894" w:rsidP="00741894">
      <w:pPr>
        <w:pStyle w:val="af0"/>
        <w:spacing w:line="240" w:lineRule="auto"/>
        <w:ind w:firstLineChars="0"/>
        <w:rPr>
          <w:rFonts w:hint="eastAsia"/>
          <w:b/>
          <w:color w:val="auto"/>
          <w:sz w:val="21"/>
        </w:rPr>
      </w:pPr>
      <w:r>
        <w:rPr>
          <w:rFonts w:hint="eastAsia"/>
          <w:b/>
          <w:color w:val="auto"/>
          <w:sz w:val="21"/>
        </w:rPr>
        <w:t>c.</w:t>
      </w:r>
      <w:r>
        <w:rPr>
          <w:rFonts w:hint="eastAsia"/>
          <w:b/>
          <w:color w:val="auto"/>
          <w:sz w:val="21"/>
        </w:rPr>
        <w:t>输入字段间的约束关系</w:t>
      </w:r>
    </w:p>
    <w:p w:rsidR="00741894" w:rsidRDefault="00741894" w:rsidP="00741894">
      <w:pPr>
        <w:pStyle w:val="af0"/>
        <w:spacing w:line="240" w:lineRule="auto"/>
        <w:ind w:firstLineChars="0"/>
        <w:rPr>
          <w:rFonts w:hint="eastAsia"/>
          <w:b/>
          <w:color w:val="auto"/>
          <w:sz w:val="21"/>
        </w:rPr>
      </w:pPr>
      <w:r>
        <w:rPr>
          <w:rFonts w:hint="eastAsia"/>
          <w:b/>
          <w:color w:val="auto"/>
          <w:sz w:val="21"/>
        </w:rPr>
        <w:lastRenderedPageBreak/>
        <w:t xml:space="preserve"> </w:t>
      </w:r>
      <w:r>
        <w:rPr>
          <w:rFonts w:hint="eastAsia"/>
          <w:b/>
          <w:color w:val="auto"/>
          <w:sz w:val="21"/>
        </w:rPr>
        <w:tab/>
      </w:r>
      <w:r>
        <w:rPr>
          <w:rFonts w:hint="eastAsia"/>
          <w:b/>
          <w:color w:val="auto"/>
          <w:sz w:val="21"/>
        </w:rPr>
        <w:t>无。</w:t>
      </w:r>
    </w:p>
    <w:p w:rsidR="00741894" w:rsidRDefault="00741894" w:rsidP="00741894">
      <w:pPr>
        <w:numPr>
          <w:ilvl w:val="0"/>
          <w:numId w:val="8"/>
        </w:numPr>
        <w:tabs>
          <w:tab w:val="left" w:pos="420"/>
        </w:tabs>
        <w:spacing w:afterLines="50" w:after="156"/>
        <w:textAlignment w:val="baseline"/>
        <w:rPr>
          <w:rFonts w:hint="eastAsia"/>
          <w:b/>
        </w:rPr>
      </w:pPr>
      <w:r>
        <w:rPr>
          <w:rFonts w:hint="eastAsia"/>
          <w:b/>
        </w:rPr>
        <w:t>功能描述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6539"/>
      </w:tblGrid>
      <w:tr w:rsidR="00741894" w:rsidTr="000628C0">
        <w:trPr>
          <w:trHeight w:val="149"/>
        </w:trPr>
        <w:tc>
          <w:tcPr>
            <w:tcW w:w="1591" w:type="dxa"/>
            <w:shd w:val="clear" w:color="auto" w:fill="D9D9D9"/>
            <w:vAlign w:val="center"/>
          </w:tcPr>
          <w:p w:rsidR="00741894" w:rsidRDefault="00741894" w:rsidP="000628C0">
            <w:pPr>
              <w:ind w:left="420"/>
              <w:rPr>
                <w:rFonts w:hint="eastAsia"/>
                <w:color w:val="000000"/>
              </w:rPr>
            </w:pPr>
            <w:r>
              <w:rPr>
                <w:rFonts w:hint="eastAsia"/>
                <w:color w:val="000000"/>
              </w:rPr>
              <w:t>功能编号</w:t>
            </w:r>
          </w:p>
        </w:tc>
        <w:tc>
          <w:tcPr>
            <w:tcW w:w="6539" w:type="dxa"/>
          </w:tcPr>
          <w:p w:rsidR="00741894" w:rsidRDefault="00741894" w:rsidP="000628C0">
            <w:pPr>
              <w:rPr>
                <w:rFonts w:hint="eastAsia"/>
                <w:color w:val="000000"/>
              </w:rPr>
            </w:pPr>
            <w:r>
              <w:rPr>
                <w:rFonts w:hint="eastAsia"/>
                <w:color w:val="000000"/>
              </w:rPr>
              <w:t>F_1</w:t>
            </w:r>
          </w:p>
        </w:tc>
      </w:tr>
      <w:tr w:rsidR="00741894" w:rsidTr="000628C0">
        <w:trPr>
          <w:trHeight w:val="135"/>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功能名</w:t>
            </w:r>
          </w:p>
        </w:tc>
        <w:tc>
          <w:tcPr>
            <w:tcW w:w="6539" w:type="dxa"/>
          </w:tcPr>
          <w:p w:rsidR="00741894" w:rsidRDefault="00741894" w:rsidP="000628C0">
            <w:pPr>
              <w:rPr>
                <w:rFonts w:hint="eastAsia"/>
                <w:color w:val="000000"/>
              </w:rPr>
            </w:pPr>
            <w:r>
              <w:t xml:space="preserve"> </w:t>
            </w:r>
            <w:r>
              <w:rPr>
                <w:rFonts w:hint="eastAsia"/>
              </w:rPr>
              <w:t>Passenger</w:t>
            </w:r>
            <w:r>
              <w:rPr>
                <w:rFonts w:hint="eastAsia"/>
              </w:rPr>
              <w:t>（）</w:t>
            </w:r>
          </w:p>
        </w:tc>
      </w:tr>
      <w:tr w:rsidR="00741894" w:rsidTr="000628C0">
        <w:trPr>
          <w:trHeight w:val="210"/>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功能描述</w:t>
            </w:r>
          </w:p>
        </w:tc>
        <w:tc>
          <w:tcPr>
            <w:tcW w:w="6539" w:type="dxa"/>
          </w:tcPr>
          <w:p w:rsidR="00741894" w:rsidRDefault="00741894" w:rsidP="000628C0">
            <w:pPr>
              <w:rPr>
                <w:rFonts w:hint="eastAsia"/>
                <w:color w:val="000000"/>
              </w:rPr>
            </w:pPr>
            <w:r>
              <w:rPr>
                <w:rFonts w:hint="eastAsia"/>
                <w:color w:val="000000"/>
              </w:rPr>
              <w:t>根据不同的</w:t>
            </w:r>
            <w:r>
              <w:rPr>
                <w:rFonts w:hint="eastAsia"/>
                <w:color w:val="000000"/>
              </w:rPr>
              <w:t>Command</w:t>
            </w:r>
            <w:r>
              <w:rPr>
                <w:rFonts w:hint="eastAsia"/>
                <w:color w:val="000000"/>
              </w:rPr>
              <w:t>调用不同的算法计算需要展示的实时数据，然后发回数据。</w:t>
            </w:r>
          </w:p>
        </w:tc>
      </w:tr>
      <w:tr w:rsidR="00741894" w:rsidTr="000628C0">
        <w:trPr>
          <w:trHeight w:val="210"/>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优先级</w:t>
            </w:r>
          </w:p>
        </w:tc>
        <w:tc>
          <w:tcPr>
            <w:tcW w:w="6539" w:type="dxa"/>
          </w:tcPr>
          <w:p w:rsidR="00741894" w:rsidRDefault="00741894" w:rsidP="000628C0">
            <w:pPr>
              <w:rPr>
                <w:rFonts w:hint="eastAsia"/>
                <w:color w:val="000000"/>
              </w:rPr>
            </w:pPr>
            <w:r>
              <w:rPr>
                <w:rFonts w:hint="eastAsia"/>
                <w:color w:val="000000"/>
              </w:rPr>
              <w:t>2</w:t>
            </w:r>
          </w:p>
        </w:tc>
      </w:tr>
      <w:tr w:rsidR="00741894" w:rsidTr="000628C0">
        <w:trPr>
          <w:trHeight w:val="159"/>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使用角色</w:t>
            </w:r>
          </w:p>
        </w:tc>
        <w:tc>
          <w:tcPr>
            <w:tcW w:w="6539" w:type="dxa"/>
          </w:tcPr>
          <w:p w:rsidR="00741894" w:rsidRDefault="00741894" w:rsidP="000628C0">
            <w:pPr>
              <w:rPr>
                <w:rFonts w:hint="eastAsia"/>
                <w:color w:val="000000"/>
              </w:rPr>
            </w:pPr>
            <w:r>
              <w:rPr>
                <w:rFonts w:hint="eastAsia"/>
                <w:color w:val="000000"/>
              </w:rPr>
              <w:t>HTML</w:t>
            </w:r>
            <w:r>
              <w:rPr>
                <w:rFonts w:hint="eastAsia"/>
                <w:color w:val="000000"/>
              </w:rPr>
              <w:t>页面中的</w:t>
            </w:r>
            <w:r>
              <w:rPr>
                <w:rFonts w:hint="eastAsia"/>
                <w:color w:val="000000"/>
              </w:rPr>
              <w:t>JavaScript</w:t>
            </w:r>
          </w:p>
        </w:tc>
      </w:tr>
      <w:tr w:rsidR="00741894" w:rsidTr="000628C0">
        <w:trPr>
          <w:trHeight w:val="177"/>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ind w:firstLineChars="100" w:firstLine="210"/>
              <w:rPr>
                <w:rFonts w:hint="eastAsia"/>
                <w:color w:val="000000"/>
                <w:sz w:val="21"/>
              </w:rPr>
            </w:pPr>
            <w:r>
              <w:rPr>
                <w:rFonts w:hint="eastAsia"/>
                <w:color w:val="000000"/>
                <w:sz w:val="21"/>
              </w:rPr>
              <w:t>运行条件</w:t>
            </w:r>
          </w:p>
        </w:tc>
        <w:tc>
          <w:tcPr>
            <w:tcW w:w="6539" w:type="dxa"/>
          </w:tcPr>
          <w:p w:rsidR="00741894" w:rsidRDefault="00741894" w:rsidP="000628C0">
            <w:pPr>
              <w:rPr>
                <w:rFonts w:hint="eastAsia"/>
                <w:color w:val="000000"/>
              </w:rPr>
            </w:pPr>
            <w:r>
              <w:rPr>
                <w:rFonts w:hint="eastAsia"/>
                <w:color w:val="000000"/>
              </w:rPr>
              <w:t>网络正常，</w:t>
            </w:r>
            <w:r>
              <w:rPr>
                <w:rFonts w:hint="eastAsia"/>
                <w:color w:val="000000"/>
              </w:rPr>
              <w:t>JavaScript</w:t>
            </w:r>
            <w:r>
              <w:rPr>
                <w:rFonts w:hint="eastAsia"/>
                <w:color w:val="000000"/>
              </w:rPr>
              <w:t>请求数据。</w:t>
            </w:r>
          </w:p>
        </w:tc>
      </w:tr>
      <w:tr w:rsidR="00741894" w:rsidTr="000628C0">
        <w:trPr>
          <w:trHeight w:val="705"/>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业务处理流程</w:t>
            </w:r>
          </w:p>
        </w:tc>
        <w:tc>
          <w:tcPr>
            <w:tcW w:w="6539" w:type="dxa"/>
          </w:tcPr>
          <w:p w:rsidR="00741894" w:rsidRDefault="00741894" w:rsidP="000628C0">
            <w:pPr>
              <w:rPr>
                <w:rFonts w:hint="eastAsia"/>
                <w:color w:val="000000"/>
              </w:rPr>
            </w:pPr>
            <w:r>
              <w:rPr>
                <w:rFonts w:hint="eastAsia"/>
                <w:color w:val="000000"/>
              </w:rPr>
              <w:t>访问相应页面会生成相应的</w:t>
            </w:r>
            <w:r>
              <w:rPr>
                <w:rFonts w:hint="eastAsia"/>
                <w:color w:val="000000"/>
              </w:rPr>
              <w:t>Command</w:t>
            </w:r>
            <w:r>
              <w:rPr>
                <w:rFonts w:hint="eastAsia"/>
                <w:color w:val="000000"/>
              </w:rPr>
              <w:t>传入本函数，然后将计算结果返回</w:t>
            </w:r>
            <w:r>
              <w:rPr>
                <w:rFonts w:hint="eastAsia"/>
                <w:color w:val="000000"/>
              </w:rPr>
              <w:t>HTML</w:t>
            </w:r>
            <w:r>
              <w:rPr>
                <w:rFonts w:hint="eastAsia"/>
                <w:color w:val="000000"/>
              </w:rPr>
              <w:t>图表进行展示。</w:t>
            </w:r>
          </w:p>
        </w:tc>
      </w:tr>
      <w:tr w:rsidR="00741894" w:rsidTr="000628C0">
        <w:trPr>
          <w:trHeight w:val="265"/>
        </w:trPr>
        <w:tc>
          <w:tcPr>
            <w:tcW w:w="1591" w:type="dxa"/>
            <w:shd w:val="clear" w:color="auto" w:fill="D9D9D9"/>
            <w:vAlign w:val="center"/>
          </w:tcPr>
          <w:p w:rsidR="00741894" w:rsidRDefault="00741894" w:rsidP="000628C0">
            <w:pPr>
              <w:jc w:val="center"/>
              <w:rPr>
                <w:rFonts w:hint="eastAsia"/>
                <w:color w:val="000000"/>
              </w:rPr>
            </w:pPr>
            <w:r>
              <w:rPr>
                <w:rFonts w:hint="eastAsia"/>
                <w:color w:val="000000"/>
              </w:rPr>
              <w:t>补充说明</w:t>
            </w:r>
          </w:p>
        </w:tc>
        <w:tc>
          <w:tcPr>
            <w:tcW w:w="6539" w:type="dxa"/>
          </w:tcPr>
          <w:p w:rsidR="00741894" w:rsidRDefault="00741894" w:rsidP="000628C0">
            <w:pPr>
              <w:rPr>
                <w:rFonts w:hint="eastAsia"/>
                <w:color w:val="000000"/>
              </w:rPr>
            </w:pPr>
            <w:r>
              <w:rPr>
                <w:rFonts w:hint="eastAsia"/>
                <w:color w:val="000000"/>
              </w:rPr>
              <w:t>无。</w:t>
            </w:r>
          </w:p>
        </w:tc>
      </w:tr>
    </w:tbl>
    <w:p w:rsidR="00741894" w:rsidRDefault="00741894" w:rsidP="00741894">
      <w:pPr>
        <w:numPr>
          <w:ilvl w:val="0"/>
          <w:numId w:val="8"/>
        </w:numPr>
        <w:tabs>
          <w:tab w:val="left" w:pos="420"/>
        </w:tabs>
        <w:spacing w:beforeLines="50" w:before="156"/>
        <w:textAlignment w:val="baseline"/>
        <w:rPr>
          <w:rFonts w:ascii="宋体" w:hAnsi="宋体" w:hint="eastAsia"/>
          <w:b/>
          <w:i/>
          <w:color w:val="000000"/>
        </w:rPr>
      </w:pPr>
      <w:r>
        <w:rPr>
          <w:rFonts w:ascii="宋体" w:hAnsi="宋体" w:hint="eastAsia"/>
          <w:b/>
          <w:i/>
          <w:color w:val="000000"/>
        </w:rPr>
        <w:t>输出要素描述</w:t>
      </w:r>
    </w:p>
    <w:p w:rsidR="00741894" w:rsidRDefault="00741894" w:rsidP="00741894">
      <w:pPr>
        <w:numPr>
          <w:ilvl w:val="0"/>
          <w:numId w:val="9"/>
        </w:numPr>
        <w:rPr>
          <w:rFonts w:ascii="宋体" w:hAnsi="宋体"/>
          <w:b/>
          <w:i/>
          <w:color w:val="000000"/>
        </w:rPr>
      </w:pPr>
      <w:r>
        <w:rPr>
          <w:rFonts w:ascii="宋体" w:hAnsi="宋体" w:hint="eastAsia"/>
          <w:b/>
          <w:i/>
          <w:color w:val="000000"/>
        </w:rPr>
        <w:t>输出画面设计</w:t>
      </w:r>
    </w:p>
    <w:p w:rsidR="00741894" w:rsidRDefault="00741894" w:rsidP="00741894">
      <w:pPr>
        <w:ind w:left="360"/>
        <w:rPr>
          <w:rFonts w:ascii="宋体" w:hAnsi="宋体" w:hint="eastAsia"/>
          <w:b/>
          <w:i/>
          <w:color w:val="000000"/>
        </w:rPr>
      </w:pPr>
      <w:r>
        <w:rPr>
          <w:rFonts w:ascii="宋体" w:hAnsi="宋体" w:hint="eastAsia"/>
          <w:b/>
          <w:i/>
          <w:color w:val="000000"/>
        </w:rPr>
        <w:t>返回</w:t>
      </w:r>
      <w:proofErr w:type="spellStart"/>
      <w:r>
        <w:rPr>
          <w:rFonts w:ascii="宋体" w:hAnsi="宋体" w:hint="eastAsia"/>
          <w:b/>
          <w:i/>
          <w:color w:val="000000"/>
        </w:rPr>
        <w:t>Json</w:t>
      </w:r>
      <w:proofErr w:type="spellEnd"/>
      <w:r>
        <w:rPr>
          <w:rFonts w:ascii="宋体" w:hAnsi="宋体" w:hint="eastAsia"/>
          <w:b/>
          <w:i/>
          <w:color w:val="000000"/>
        </w:rPr>
        <w:t>数据。</w:t>
      </w:r>
    </w:p>
    <w:p w:rsidR="00741894" w:rsidRDefault="00741894" w:rsidP="00741894">
      <w:pPr>
        <w:ind w:left="360"/>
        <w:rPr>
          <w:rFonts w:ascii="宋体" w:hAnsi="宋体" w:hint="eastAsia"/>
          <w:b/>
          <w:i/>
          <w:color w:val="000000"/>
        </w:rPr>
      </w:pPr>
    </w:p>
    <w:p w:rsidR="00741894" w:rsidRDefault="00741894" w:rsidP="00741894">
      <w:pPr>
        <w:spacing w:afterLines="50" w:after="156"/>
        <w:textAlignment w:val="baseline"/>
        <w:rPr>
          <w:rFonts w:ascii="宋体" w:hAnsi="宋体" w:hint="eastAsia"/>
          <w:b/>
          <w:i/>
          <w:color w:val="000000"/>
        </w:rPr>
      </w:pPr>
      <w:r>
        <w:rPr>
          <w:rFonts w:ascii="宋体" w:hAnsi="宋体" w:hint="eastAsia"/>
          <w:b/>
          <w:i/>
          <w:color w:val="000000"/>
        </w:rPr>
        <w:t>b.输出字段定义</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302"/>
        <w:gridCol w:w="829"/>
        <w:gridCol w:w="649"/>
        <w:gridCol w:w="649"/>
        <w:gridCol w:w="2053"/>
      </w:tblGrid>
      <w:tr w:rsidR="00741894" w:rsidTr="000628C0">
        <w:tc>
          <w:tcPr>
            <w:tcW w:w="1302" w:type="dxa"/>
            <w:shd w:val="clear" w:color="auto" w:fill="D9D9D9"/>
            <w:vAlign w:val="center"/>
          </w:tcPr>
          <w:p w:rsidR="00741894" w:rsidRDefault="00741894" w:rsidP="000628C0">
            <w:pPr>
              <w:jc w:val="center"/>
              <w:rPr>
                <w:rFonts w:hint="eastAsia"/>
              </w:rPr>
            </w:pPr>
            <w:r>
              <w:rPr>
                <w:rFonts w:hint="eastAsia"/>
              </w:rPr>
              <w:t>字段名</w:t>
            </w:r>
          </w:p>
        </w:tc>
        <w:tc>
          <w:tcPr>
            <w:tcW w:w="829" w:type="dxa"/>
            <w:shd w:val="clear" w:color="auto" w:fill="D9D9D9"/>
            <w:vAlign w:val="center"/>
          </w:tcPr>
          <w:p w:rsidR="00741894" w:rsidRDefault="00741894" w:rsidP="000628C0">
            <w:pPr>
              <w:jc w:val="center"/>
              <w:rPr>
                <w:rFonts w:hint="eastAsia"/>
              </w:rPr>
            </w:pPr>
            <w:r>
              <w:rPr>
                <w:rFonts w:hint="eastAsia"/>
              </w:rPr>
              <w:t>类型</w:t>
            </w:r>
          </w:p>
        </w:tc>
        <w:tc>
          <w:tcPr>
            <w:tcW w:w="649" w:type="dxa"/>
            <w:shd w:val="clear" w:color="auto" w:fill="D9D9D9"/>
            <w:vAlign w:val="center"/>
          </w:tcPr>
          <w:p w:rsidR="00741894" w:rsidRDefault="00741894" w:rsidP="000628C0">
            <w:pPr>
              <w:jc w:val="center"/>
              <w:rPr>
                <w:rFonts w:hint="eastAsia"/>
              </w:rPr>
            </w:pPr>
            <w:r>
              <w:rPr>
                <w:rFonts w:hint="eastAsia"/>
              </w:rPr>
              <w:t>数据种类</w:t>
            </w:r>
          </w:p>
        </w:tc>
        <w:tc>
          <w:tcPr>
            <w:tcW w:w="649" w:type="dxa"/>
            <w:shd w:val="clear" w:color="auto" w:fill="D9D9D9"/>
            <w:vAlign w:val="center"/>
          </w:tcPr>
          <w:p w:rsidR="00741894" w:rsidRDefault="00741894" w:rsidP="000628C0">
            <w:pPr>
              <w:jc w:val="center"/>
              <w:rPr>
                <w:rFonts w:hint="eastAsia"/>
              </w:rPr>
            </w:pPr>
            <w:r>
              <w:rPr>
                <w:rFonts w:hint="eastAsia"/>
              </w:rPr>
              <w:t>是否可选</w:t>
            </w:r>
          </w:p>
        </w:tc>
        <w:tc>
          <w:tcPr>
            <w:tcW w:w="2053" w:type="dxa"/>
            <w:shd w:val="clear" w:color="auto" w:fill="D9D9D9"/>
            <w:vAlign w:val="center"/>
          </w:tcPr>
          <w:p w:rsidR="00741894" w:rsidRDefault="00741894" w:rsidP="000628C0">
            <w:pPr>
              <w:jc w:val="center"/>
              <w:rPr>
                <w:rFonts w:hint="eastAsia"/>
              </w:rPr>
            </w:pPr>
            <w:r>
              <w:rPr>
                <w:rFonts w:hint="eastAsia"/>
              </w:rPr>
              <w:t>说明</w:t>
            </w:r>
          </w:p>
        </w:tc>
      </w:tr>
      <w:tr w:rsidR="00741894" w:rsidTr="000628C0">
        <w:tc>
          <w:tcPr>
            <w:tcW w:w="1302" w:type="dxa"/>
            <w:vAlign w:val="center"/>
          </w:tcPr>
          <w:p w:rsidR="00741894" w:rsidRDefault="00741894" w:rsidP="000628C0">
            <w:pPr>
              <w:jc w:val="center"/>
              <w:rPr>
                <w:rFonts w:ascii="宋体" w:hAnsi="宋体" w:hint="eastAsia"/>
              </w:rPr>
            </w:pPr>
            <w:r>
              <w:rPr>
                <w:rFonts w:ascii="宋体" w:hAnsi="宋体" w:hint="eastAsia"/>
              </w:rPr>
              <w:t>Data</w:t>
            </w:r>
          </w:p>
        </w:tc>
        <w:tc>
          <w:tcPr>
            <w:tcW w:w="829" w:type="dxa"/>
            <w:vAlign w:val="center"/>
          </w:tcPr>
          <w:p w:rsidR="00741894" w:rsidRDefault="00741894" w:rsidP="000628C0">
            <w:pPr>
              <w:jc w:val="center"/>
              <w:rPr>
                <w:rFonts w:hint="eastAsia"/>
              </w:rPr>
            </w:pPr>
            <w:proofErr w:type="spellStart"/>
            <w:r>
              <w:rPr>
                <w:rFonts w:hint="eastAsia"/>
              </w:rPr>
              <w:t>Json</w:t>
            </w:r>
            <w:proofErr w:type="spellEnd"/>
          </w:p>
        </w:tc>
        <w:tc>
          <w:tcPr>
            <w:tcW w:w="649" w:type="dxa"/>
            <w:vAlign w:val="center"/>
          </w:tcPr>
          <w:p w:rsidR="00741894" w:rsidRDefault="00741894" w:rsidP="000628C0">
            <w:pPr>
              <w:jc w:val="center"/>
              <w:rPr>
                <w:rFonts w:ascii="宋体" w:hAnsi="宋体" w:hint="eastAsia"/>
              </w:rPr>
            </w:pPr>
            <w:proofErr w:type="spellStart"/>
            <w:r>
              <w:rPr>
                <w:rFonts w:ascii="宋体" w:hAnsi="宋体" w:hint="eastAsia"/>
              </w:rPr>
              <w:t>Json</w:t>
            </w:r>
            <w:proofErr w:type="spellEnd"/>
          </w:p>
        </w:tc>
        <w:tc>
          <w:tcPr>
            <w:tcW w:w="649" w:type="dxa"/>
            <w:vAlign w:val="center"/>
          </w:tcPr>
          <w:p w:rsidR="00741894" w:rsidRDefault="00741894" w:rsidP="000628C0">
            <w:pPr>
              <w:jc w:val="center"/>
              <w:rPr>
                <w:rFonts w:ascii="宋体" w:hAnsi="宋体" w:hint="eastAsia"/>
              </w:rPr>
            </w:pPr>
            <w:r>
              <w:rPr>
                <w:rFonts w:ascii="宋体" w:hAnsi="宋体" w:hint="eastAsia"/>
              </w:rPr>
              <w:t>否</w:t>
            </w:r>
          </w:p>
        </w:tc>
        <w:tc>
          <w:tcPr>
            <w:tcW w:w="2053" w:type="dxa"/>
            <w:vAlign w:val="center"/>
          </w:tcPr>
          <w:p w:rsidR="00741894" w:rsidRDefault="00741894" w:rsidP="000628C0">
            <w:pPr>
              <w:rPr>
                <w:rFonts w:ascii="宋体" w:hAnsi="宋体" w:hint="eastAsia"/>
              </w:rPr>
            </w:pPr>
            <w:r>
              <w:rPr>
                <w:rFonts w:ascii="宋体" w:hAnsi="宋体" w:hint="eastAsia"/>
              </w:rPr>
              <w:t>数据展示的结果集。</w:t>
            </w:r>
          </w:p>
        </w:tc>
      </w:tr>
    </w:tbl>
    <w:p w:rsidR="00741894" w:rsidRDefault="00741894" w:rsidP="00741894">
      <w:pPr>
        <w:pStyle w:val="4"/>
        <w:tabs>
          <w:tab w:val="num" w:pos="1931"/>
        </w:tabs>
        <w:spacing w:beforeLines="50" w:before="156"/>
        <w:rPr>
          <w:rFonts w:hint="eastAsia"/>
          <w:color w:val="000000"/>
        </w:rPr>
      </w:pPr>
      <w:r>
        <w:rPr>
          <w:rFonts w:hint="eastAsia"/>
        </w:rPr>
        <w:t>功能二</w:t>
      </w:r>
    </w:p>
    <w:p w:rsidR="00741894" w:rsidRDefault="00741894" w:rsidP="00741894">
      <w:pPr>
        <w:numPr>
          <w:ilvl w:val="0"/>
          <w:numId w:val="8"/>
        </w:numPr>
        <w:rPr>
          <w:rFonts w:ascii="宋体" w:hAnsi="宋体" w:hint="eastAsia"/>
          <w:b/>
          <w:color w:val="000000"/>
        </w:rPr>
      </w:pPr>
      <w:r>
        <w:rPr>
          <w:rFonts w:ascii="宋体" w:hAnsi="宋体" w:hint="eastAsia"/>
          <w:b/>
          <w:color w:val="000000"/>
        </w:rPr>
        <w:t>输入要素描述</w:t>
      </w:r>
    </w:p>
    <w:p w:rsidR="00741894" w:rsidRDefault="00741894" w:rsidP="00741894">
      <w:pPr>
        <w:numPr>
          <w:ilvl w:val="0"/>
          <w:numId w:val="14"/>
        </w:numPr>
        <w:rPr>
          <w:rFonts w:ascii="宋体" w:hAnsi="宋体"/>
          <w:b/>
          <w:color w:val="000000"/>
        </w:rPr>
      </w:pPr>
      <w:r>
        <w:rPr>
          <w:rFonts w:ascii="宋体" w:hAnsi="宋体" w:hint="eastAsia"/>
          <w:b/>
          <w:color w:val="000000"/>
        </w:rPr>
        <w:t>输入画面设计</w:t>
      </w:r>
    </w:p>
    <w:p w:rsidR="00741894" w:rsidRPr="00C50933" w:rsidRDefault="00741894" w:rsidP="00741894">
      <w:pPr>
        <w:ind w:left="780"/>
        <w:rPr>
          <w:rFonts w:ascii="宋体" w:hAnsi="宋体" w:hint="eastAsia"/>
          <w:color w:val="000000"/>
        </w:rPr>
      </w:pPr>
      <w:r w:rsidRPr="00C50933">
        <w:rPr>
          <w:rFonts w:ascii="宋体" w:hAnsi="宋体" w:hint="eastAsia"/>
          <w:color w:val="000000"/>
        </w:rPr>
        <w:t>由程序自动调用，无输入画面。</w:t>
      </w:r>
    </w:p>
    <w:p w:rsidR="00741894" w:rsidRDefault="00741894" w:rsidP="00741894">
      <w:pPr>
        <w:ind w:firstLine="420"/>
        <w:rPr>
          <w:rFonts w:ascii="宋体" w:hAnsi="宋体" w:hint="eastAsia"/>
          <w:b/>
          <w:color w:val="000000"/>
        </w:rPr>
      </w:pPr>
      <w:r>
        <w:rPr>
          <w:rFonts w:ascii="宋体" w:hAnsi="宋体" w:hint="eastAsia"/>
          <w:b/>
          <w:color w:val="000000"/>
        </w:rPr>
        <w:t>b.输入字段定义</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301"/>
        <w:gridCol w:w="829"/>
        <w:gridCol w:w="650"/>
        <w:gridCol w:w="649"/>
        <w:gridCol w:w="653"/>
        <w:gridCol w:w="832"/>
        <w:gridCol w:w="1554"/>
        <w:gridCol w:w="2054"/>
      </w:tblGrid>
      <w:tr w:rsidR="00741894" w:rsidTr="000628C0">
        <w:tc>
          <w:tcPr>
            <w:tcW w:w="1301" w:type="dxa"/>
            <w:shd w:val="clear" w:color="auto" w:fill="D9D9D9"/>
            <w:vAlign w:val="center"/>
          </w:tcPr>
          <w:p w:rsidR="00741894" w:rsidRDefault="00741894" w:rsidP="000628C0">
            <w:pPr>
              <w:jc w:val="center"/>
              <w:rPr>
                <w:rFonts w:hint="eastAsia"/>
              </w:rPr>
            </w:pPr>
            <w:r>
              <w:rPr>
                <w:rFonts w:hint="eastAsia"/>
              </w:rPr>
              <w:t>字段名</w:t>
            </w:r>
          </w:p>
        </w:tc>
        <w:tc>
          <w:tcPr>
            <w:tcW w:w="829" w:type="dxa"/>
            <w:shd w:val="clear" w:color="auto" w:fill="D9D9D9"/>
            <w:vAlign w:val="center"/>
          </w:tcPr>
          <w:p w:rsidR="00741894" w:rsidRDefault="00741894" w:rsidP="000628C0">
            <w:pPr>
              <w:jc w:val="center"/>
              <w:rPr>
                <w:rFonts w:hint="eastAsia"/>
              </w:rPr>
            </w:pPr>
            <w:r>
              <w:rPr>
                <w:rFonts w:hint="eastAsia"/>
              </w:rPr>
              <w:t>类型</w:t>
            </w:r>
          </w:p>
        </w:tc>
        <w:tc>
          <w:tcPr>
            <w:tcW w:w="650" w:type="dxa"/>
            <w:shd w:val="clear" w:color="auto" w:fill="D9D9D9"/>
            <w:vAlign w:val="center"/>
          </w:tcPr>
          <w:p w:rsidR="00741894" w:rsidRDefault="00741894" w:rsidP="000628C0">
            <w:pPr>
              <w:jc w:val="center"/>
              <w:rPr>
                <w:rFonts w:hint="eastAsia"/>
              </w:rPr>
            </w:pPr>
            <w:r>
              <w:rPr>
                <w:rFonts w:hint="eastAsia"/>
              </w:rPr>
              <w:t>数据种类</w:t>
            </w:r>
          </w:p>
        </w:tc>
        <w:tc>
          <w:tcPr>
            <w:tcW w:w="649" w:type="dxa"/>
            <w:shd w:val="clear" w:color="auto" w:fill="D9D9D9"/>
            <w:vAlign w:val="center"/>
          </w:tcPr>
          <w:p w:rsidR="00741894" w:rsidRDefault="00741894" w:rsidP="000628C0">
            <w:pPr>
              <w:jc w:val="center"/>
              <w:rPr>
                <w:rFonts w:hint="eastAsia"/>
              </w:rPr>
            </w:pPr>
            <w:r>
              <w:rPr>
                <w:rFonts w:hint="eastAsia"/>
              </w:rPr>
              <w:t>是否必输</w:t>
            </w:r>
          </w:p>
        </w:tc>
        <w:tc>
          <w:tcPr>
            <w:tcW w:w="653" w:type="dxa"/>
            <w:shd w:val="clear" w:color="auto" w:fill="D9D9D9"/>
            <w:vAlign w:val="center"/>
          </w:tcPr>
          <w:p w:rsidR="00741894" w:rsidRDefault="00741894" w:rsidP="000628C0">
            <w:pPr>
              <w:jc w:val="center"/>
              <w:rPr>
                <w:rFonts w:hint="eastAsia"/>
              </w:rPr>
            </w:pPr>
            <w:r>
              <w:rPr>
                <w:rFonts w:hint="eastAsia"/>
              </w:rPr>
              <w:t>长度</w:t>
            </w:r>
          </w:p>
        </w:tc>
        <w:tc>
          <w:tcPr>
            <w:tcW w:w="832" w:type="dxa"/>
            <w:shd w:val="clear" w:color="auto" w:fill="D9D9D9"/>
            <w:vAlign w:val="center"/>
          </w:tcPr>
          <w:p w:rsidR="00741894" w:rsidRDefault="00741894" w:rsidP="000628C0">
            <w:pPr>
              <w:jc w:val="center"/>
              <w:rPr>
                <w:rFonts w:hint="eastAsia"/>
              </w:rPr>
            </w:pPr>
            <w:r>
              <w:rPr>
                <w:rFonts w:hint="eastAsia"/>
              </w:rPr>
              <w:t>范围</w:t>
            </w:r>
            <w:r>
              <w:t>(</w:t>
            </w:r>
            <w:r>
              <w:rPr>
                <w:rFonts w:hint="eastAsia"/>
              </w:rPr>
              <w:t>精度）</w:t>
            </w:r>
          </w:p>
        </w:tc>
        <w:tc>
          <w:tcPr>
            <w:tcW w:w="1554" w:type="dxa"/>
            <w:shd w:val="clear" w:color="auto" w:fill="D9D9D9"/>
            <w:vAlign w:val="center"/>
          </w:tcPr>
          <w:p w:rsidR="00741894" w:rsidRDefault="00741894" w:rsidP="000628C0">
            <w:pPr>
              <w:jc w:val="center"/>
              <w:rPr>
                <w:rFonts w:hint="eastAsia"/>
              </w:rPr>
            </w:pPr>
            <w:r>
              <w:rPr>
                <w:rFonts w:hint="eastAsia"/>
              </w:rPr>
              <w:t>输入限制</w:t>
            </w:r>
          </w:p>
          <w:p w:rsidR="00741894" w:rsidRDefault="00741894" w:rsidP="000628C0">
            <w:pPr>
              <w:jc w:val="center"/>
              <w:rPr>
                <w:rFonts w:hint="eastAsia"/>
              </w:rPr>
            </w:pPr>
            <w:r>
              <w:rPr>
                <w:rFonts w:hint="eastAsia"/>
              </w:rPr>
              <w:t>（或数据字典）</w:t>
            </w:r>
          </w:p>
        </w:tc>
        <w:tc>
          <w:tcPr>
            <w:tcW w:w="2054" w:type="dxa"/>
            <w:shd w:val="clear" w:color="auto" w:fill="D9D9D9"/>
            <w:vAlign w:val="center"/>
          </w:tcPr>
          <w:p w:rsidR="00741894" w:rsidRDefault="00741894" w:rsidP="000628C0">
            <w:pPr>
              <w:jc w:val="center"/>
              <w:rPr>
                <w:rFonts w:hint="eastAsia"/>
              </w:rPr>
            </w:pPr>
            <w:r>
              <w:rPr>
                <w:rFonts w:hint="eastAsia"/>
              </w:rPr>
              <w:t>说明</w:t>
            </w:r>
          </w:p>
        </w:tc>
      </w:tr>
      <w:tr w:rsidR="00741894" w:rsidTr="000628C0">
        <w:tc>
          <w:tcPr>
            <w:tcW w:w="1301" w:type="dxa"/>
            <w:vAlign w:val="center"/>
          </w:tcPr>
          <w:p w:rsidR="00741894" w:rsidRDefault="00741894" w:rsidP="000628C0">
            <w:pPr>
              <w:jc w:val="center"/>
              <w:rPr>
                <w:rFonts w:ascii="宋体" w:hAnsi="宋体" w:hint="eastAsia"/>
              </w:rPr>
            </w:pPr>
            <w:r>
              <w:rPr>
                <w:rFonts w:ascii="宋体" w:hAnsi="宋体"/>
              </w:rPr>
              <w:t>M</w:t>
            </w:r>
            <w:r>
              <w:rPr>
                <w:rFonts w:ascii="宋体" w:hAnsi="宋体" w:hint="eastAsia"/>
              </w:rPr>
              <w:t>ac</w:t>
            </w:r>
          </w:p>
        </w:tc>
        <w:tc>
          <w:tcPr>
            <w:tcW w:w="829" w:type="dxa"/>
            <w:vAlign w:val="center"/>
          </w:tcPr>
          <w:p w:rsidR="00741894" w:rsidRDefault="00741894" w:rsidP="000628C0">
            <w:pPr>
              <w:jc w:val="center"/>
              <w:rPr>
                <w:rFonts w:hint="eastAsia"/>
              </w:rPr>
            </w:pPr>
            <w:r>
              <w:rPr>
                <w:rFonts w:hint="eastAsia"/>
              </w:rPr>
              <w:t>String</w:t>
            </w:r>
          </w:p>
        </w:tc>
        <w:tc>
          <w:tcPr>
            <w:tcW w:w="650" w:type="dxa"/>
            <w:vAlign w:val="center"/>
          </w:tcPr>
          <w:p w:rsidR="00741894" w:rsidRDefault="00741894" w:rsidP="000628C0">
            <w:pPr>
              <w:jc w:val="center"/>
              <w:rPr>
                <w:rFonts w:ascii="宋体" w:hAnsi="宋体" w:hint="eastAsia"/>
              </w:rPr>
            </w:pPr>
            <w:r>
              <w:rPr>
                <w:rFonts w:ascii="宋体" w:hAnsi="宋体" w:hint="eastAsia"/>
              </w:rPr>
              <w:t>字符</w:t>
            </w:r>
          </w:p>
        </w:tc>
        <w:tc>
          <w:tcPr>
            <w:tcW w:w="649" w:type="dxa"/>
            <w:vAlign w:val="center"/>
          </w:tcPr>
          <w:p w:rsidR="00741894" w:rsidRDefault="00741894" w:rsidP="000628C0">
            <w:pPr>
              <w:jc w:val="center"/>
              <w:rPr>
                <w:rFonts w:ascii="宋体" w:hAnsi="宋体" w:hint="eastAsia"/>
              </w:rPr>
            </w:pPr>
            <w:r>
              <w:rPr>
                <w:rFonts w:ascii="宋体" w:hAnsi="宋体" w:hint="eastAsia"/>
              </w:rPr>
              <w:t>是</w:t>
            </w:r>
          </w:p>
        </w:tc>
        <w:tc>
          <w:tcPr>
            <w:tcW w:w="653" w:type="dxa"/>
            <w:vAlign w:val="center"/>
          </w:tcPr>
          <w:p w:rsidR="00741894" w:rsidRDefault="00741894" w:rsidP="000628C0">
            <w:pPr>
              <w:jc w:val="center"/>
              <w:rPr>
                <w:rFonts w:ascii="宋体" w:hAnsi="宋体" w:hint="eastAsia"/>
              </w:rPr>
            </w:pPr>
            <w:r>
              <w:rPr>
                <w:rFonts w:ascii="宋体" w:hAnsi="宋体" w:hint="eastAsia"/>
              </w:rPr>
              <w:t>不限</w:t>
            </w:r>
          </w:p>
        </w:tc>
        <w:tc>
          <w:tcPr>
            <w:tcW w:w="832" w:type="dxa"/>
            <w:vAlign w:val="center"/>
          </w:tcPr>
          <w:p w:rsidR="00741894" w:rsidRDefault="00741894" w:rsidP="000628C0">
            <w:pPr>
              <w:jc w:val="center"/>
              <w:rPr>
                <w:rFonts w:ascii="宋体" w:hAnsi="宋体" w:hint="eastAsia"/>
              </w:rPr>
            </w:pPr>
            <w:r>
              <w:rPr>
                <w:rFonts w:ascii="宋体" w:hAnsi="宋体" w:hint="eastAsia"/>
              </w:rPr>
              <w:t>无</w:t>
            </w:r>
          </w:p>
        </w:tc>
        <w:tc>
          <w:tcPr>
            <w:tcW w:w="1554" w:type="dxa"/>
            <w:vAlign w:val="center"/>
          </w:tcPr>
          <w:p w:rsidR="00741894" w:rsidRDefault="00741894" w:rsidP="000628C0">
            <w:pPr>
              <w:jc w:val="center"/>
              <w:rPr>
                <w:rFonts w:ascii="宋体" w:hAnsi="宋体" w:hint="eastAsia"/>
              </w:rPr>
            </w:pPr>
            <w:r>
              <w:rPr>
                <w:rFonts w:ascii="宋体" w:hAnsi="宋体" w:hint="eastAsia"/>
              </w:rPr>
              <w:t>全部</w:t>
            </w:r>
          </w:p>
        </w:tc>
        <w:tc>
          <w:tcPr>
            <w:tcW w:w="2054" w:type="dxa"/>
            <w:vAlign w:val="center"/>
          </w:tcPr>
          <w:p w:rsidR="00741894" w:rsidRDefault="00741894" w:rsidP="000628C0">
            <w:pPr>
              <w:jc w:val="center"/>
              <w:rPr>
                <w:rFonts w:ascii="宋体" w:hAnsi="宋体" w:hint="eastAsia"/>
              </w:rPr>
            </w:pPr>
            <w:r>
              <w:rPr>
                <w:rFonts w:ascii="宋体" w:hAnsi="宋体" w:hint="eastAsia"/>
              </w:rPr>
              <w:t>Mac地址</w:t>
            </w:r>
          </w:p>
        </w:tc>
      </w:tr>
    </w:tbl>
    <w:p w:rsidR="00741894" w:rsidRDefault="00741894" w:rsidP="00741894">
      <w:pPr>
        <w:pStyle w:val="af0"/>
        <w:spacing w:line="240" w:lineRule="auto"/>
        <w:ind w:firstLineChars="0"/>
        <w:rPr>
          <w:rFonts w:hint="eastAsia"/>
          <w:b/>
          <w:color w:val="auto"/>
          <w:sz w:val="21"/>
        </w:rPr>
      </w:pPr>
      <w:r>
        <w:rPr>
          <w:rFonts w:hint="eastAsia"/>
          <w:b/>
          <w:color w:val="auto"/>
          <w:sz w:val="21"/>
        </w:rPr>
        <w:t>c.</w:t>
      </w:r>
      <w:r>
        <w:rPr>
          <w:rFonts w:hint="eastAsia"/>
          <w:b/>
          <w:color w:val="auto"/>
          <w:sz w:val="21"/>
        </w:rPr>
        <w:t>输入字段间的约束关系</w:t>
      </w:r>
    </w:p>
    <w:p w:rsidR="00741894" w:rsidRDefault="00741894" w:rsidP="00741894">
      <w:pPr>
        <w:pStyle w:val="af0"/>
        <w:spacing w:line="240" w:lineRule="auto"/>
        <w:ind w:firstLineChars="0"/>
        <w:rPr>
          <w:rFonts w:hint="eastAsia"/>
          <w:b/>
          <w:color w:val="auto"/>
          <w:sz w:val="21"/>
        </w:rPr>
      </w:pPr>
      <w:r>
        <w:rPr>
          <w:rFonts w:hint="eastAsia"/>
          <w:b/>
          <w:color w:val="auto"/>
          <w:sz w:val="21"/>
        </w:rPr>
        <w:t xml:space="preserve"> </w:t>
      </w:r>
      <w:r>
        <w:rPr>
          <w:rFonts w:hint="eastAsia"/>
          <w:b/>
          <w:color w:val="auto"/>
          <w:sz w:val="21"/>
        </w:rPr>
        <w:tab/>
      </w:r>
      <w:r>
        <w:rPr>
          <w:rFonts w:hint="eastAsia"/>
          <w:b/>
          <w:color w:val="auto"/>
          <w:sz w:val="21"/>
        </w:rPr>
        <w:t>无。</w:t>
      </w:r>
    </w:p>
    <w:p w:rsidR="00741894" w:rsidRDefault="00741894" w:rsidP="00741894">
      <w:pPr>
        <w:numPr>
          <w:ilvl w:val="0"/>
          <w:numId w:val="8"/>
        </w:numPr>
        <w:tabs>
          <w:tab w:val="left" w:pos="420"/>
        </w:tabs>
        <w:spacing w:afterLines="50" w:after="156"/>
        <w:textAlignment w:val="baseline"/>
        <w:rPr>
          <w:rFonts w:hint="eastAsia"/>
          <w:b/>
        </w:rPr>
      </w:pPr>
      <w:r>
        <w:rPr>
          <w:rFonts w:hint="eastAsia"/>
          <w:b/>
        </w:rPr>
        <w:t>功能描述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6539"/>
      </w:tblGrid>
      <w:tr w:rsidR="00741894" w:rsidTr="000628C0">
        <w:trPr>
          <w:trHeight w:val="149"/>
        </w:trPr>
        <w:tc>
          <w:tcPr>
            <w:tcW w:w="1591" w:type="dxa"/>
            <w:shd w:val="clear" w:color="auto" w:fill="D9D9D9"/>
            <w:vAlign w:val="center"/>
          </w:tcPr>
          <w:p w:rsidR="00741894" w:rsidRDefault="00741894" w:rsidP="000628C0">
            <w:pPr>
              <w:ind w:left="420"/>
              <w:rPr>
                <w:rFonts w:hint="eastAsia"/>
                <w:color w:val="000000"/>
              </w:rPr>
            </w:pPr>
            <w:r>
              <w:rPr>
                <w:rFonts w:hint="eastAsia"/>
                <w:color w:val="000000"/>
              </w:rPr>
              <w:t>功能编号</w:t>
            </w:r>
          </w:p>
        </w:tc>
        <w:tc>
          <w:tcPr>
            <w:tcW w:w="6539" w:type="dxa"/>
          </w:tcPr>
          <w:p w:rsidR="00741894" w:rsidRDefault="00741894" w:rsidP="000628C0">
            <w:pPr>
              <w:rPr>
                <w:rFonts w:hint="eastAsia"/>
                <w:color w:val="000000"/>
              </w:rPr>
            </w:pPr>
            <w:r>
              <w:rPr>
                <w:rFonts w:hint="eastAsia"/>
                <w:color w:val="000000"/>
              </w:rPr>
              <w:t>F_2</w:t>
            </w:r>
          </w:p>
        </w:tc>
      </w:tr>
      <w:tr w:rsidR="00741894" w:rsidTr="000628C0">
        <w:trPr>
          <w:trHeight w:val="135"/>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功能名</w:t>
            </w:r>
          </w:p>
        </w:tc>
        <w:tc>
          <w:tcPr>
            <w:tcW w:w="6539" w:type="dxa"/>
          </w:tcPr>
          <w:p w:rsidR="00741894" w:rsidRDefault="00741894" w:rsidP="000628C0">
            <w:pPr>
              <w:rPr>
                <w:rFonts w:hint="eastAsia"/>
                <w:color w:val="000000"/>
              </w:rPr>
            </w:pPr>
            <w:r>
              <w:t xml:space="preserve"> </w:t>
            </w:r>
            <w:r>
              <w:rPr>
                <w:rFonts w:hint="eastAsia"/>
              </w:rPr>
              <w:t>来访周期计算函数</w:t>
            </w:r>
          </w:p>
        </w:tc>
      </w:tr>
      <w:tr w:rsidR="00741894" w:rsidTr="000628C0">
        <w:trPr>
          <w:trHeight w:val="210"/>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功能描述</w:t>
            </w:r>
          </w:p>
        </w:tc>
        <w:tc>
          <w:tcPr>
            <w:tcW w:w="6539" w:type="dxa"/>
          </w:tcPr>
          <w:p w:rsidR="00741894" w:rsidRDefault="00741894" w:rsidP="000628C0">
            <w:pPr>
              <w:rPr>
                <w:rFonts w:hint="eastAsia"/>
                <w:color w:val="000000"/>
              </w:rPr>
            </w:pPr>
            <w:r w:rsidRPr="00612175">
              <w:rPr>
                <w:rFonts w:hint="eastAsia"/>
                <w:color w:val="000000"/>
              </w:rPr>
              <w:t>计算每日的来访周期并存入数据库</w:t>
            </w:r>
          </w:p>
        </w:tc>
      </w:tr>
      <w:tr w:rsidR="00741894" w:rsidTr="000628C0">
        <w:trPr>
          <w:trHeight w:val="210"/>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优先级</w:t>
            </w:r>
          </w:p>
        </w:tc>
        <w:tc>
          <w:tcPr>
            <w:tcW w:w="6539" w:type="dxa"/>
          </w:tcPr>
          <w:p w:rsidR="00741894" w:rsidRDefault="00741894" w:rsidP="000628C0">
            <w:pPr>
              <w:rPr>
                <w:rFonts w:hint="eastAsia"/>
                <w:color w:val="000000"/>
              </w:rPr>
            </w:pPr>
            <w:r>
              <w:rPr>
                <w:rFonts w:hint="eastAsia"/>
                <w:color w:val="000000"/>
              </w:rPr>
              <w:t>1</w:t>
            </w:r>
          </w:p>
        </w:tc>
      </w:tr>
      <w:tr w:rsidR="00741894" w:rsidTr="000628C0">
        <w:trPr>
          <w:trHeight w:val="159"/>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使用角色</w:t>
            </w:r>
          </w:p>
        </w:tc>
        <w:tc>
          <w:tcPr>
            <w:tcW w:w="6539" w:type="dxa"/>
          </w:tcPr>
          <w:p w:rsidR="00741894" w:rsidRDefault="00741894" w:rsidP="000628C0">
            <w:pPr>
              <w:rPr>
                <w:rFonts w:hint="eastAsia"/>
                <w:color w:val="000000"/>
              </w:rPr>
            </w:pPr>
            <w:r>
              <w:rPr>
                <w:rFonts w:hint="eastAsia"/>
                <w:color w:val="000000"/>
              </w:rPr>
              <w:t>System</w:t>
            </w:r>
          </w:p>
        </w:tc>
      </w:tr>
      <w:tr w:rsidR="00741894" w:rsidTr="000628C0">
        <w:trPr>
          <w:trHeight w:val="177"/>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ind w:firstLineChars="100" w:firstLine="210"/>
              <w:rPr>
                <w:rFonts w:hint="eastAsia"/>
                <w:color w:val="000000"/>
                <w:sz w:val="21"/>
              </w:rPr>
            </w:pPr>
            <w:r>
              <w:rPr>
                <w:rFonts w:hint="eastAsia"/>
                <w:color w:val="000000"/>
                <w:sz w:val="21"/>
              </w:rPr>
              <w:t>运行条件</w:t>
            </w:r>
          </w:p>
        </w:tc>
        <w:tc>
          <w:tcPr>
            <w:tcW w:w="6539" w:type="dxa"/>
          </w:tcPr>
          <w:p w:rsidR="00741894" w:rsidRDefault="00741894" w:rsidP="000628C0">
            <w:pPr>
              <w:rPr>
                <w:rFonts w:hint="eastAsia"/>
                <w:color w:val="000000"/>
              </w:rPr>
            </w:pPr>
            <w:r>
              <w:rPr>
                <w:rFonts w:hint="eastAsia"/>
                <w:color w:val="000000"/>
              </w:rPr>
              <w:t>网络正常。</w:t>
            </w:r>
          </w:p>
        </w:tc>
      </w:tr>
      <w:tr w:rsidR="00741894" w:rsidTr="000628C0">
        <w:trPr>
          <w:trHeight w:val="705"/>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lastRenderedPageBreak/>
              <w:t>业务处理流程</w:t>
            </w:r>
          </w:p>
        </w:tc>
        <w:tc>
          <w:tcPr>
            <w:tcW w:w="6539" w:type="dxa"/>
          </w:tcPr>
          <w:p w:rsidR="00741894" w:rsidRDefault="00741894" w:rsidP="000628C0">
            <w:pPr>
              <w:rPr>
                <w:rFonts w:hint="eastAsia"/>
                <w:color w:val="000000"/>
              </w:rPr>
            </w:pPr>
            <w:r w:rsidRPr="00612175">
              <w:rPr>
                <w:rFonts w:hint="eastAsia"/>
                <w:color w:val="000000"/>
              </w:rPr>
              <w:t>根据传入的</w:t>
            </w:r>
            <w:r w:rsidRPr="00612175">
              <w:rPr>
                <w:rFonts w:hint="eastAsia"/>
                <w:color w:val="000000"/>
              </w:rPr>
              <w:t>mac</w:t>
            </w:r>
            <w:r w:rsidRPr="00612175">
              <w:rPr>
                <w:rFonts w:hint="eastAsia"/>
                <w:color w:val="000000"/>
              </w:rPr>
              <w:t>地址来判断</w:t>
            </w:r>
            <w:proofErr w:type="spellStart"/>
            <w:r w:rsidRPr="00612175">
              <w:rPr>
                <w:rFonts w:hint="eastAsia"/>
                <w:color w:val="000000"/>
              </w:rPr>
              <w:t>data_set</w:t>
            </w:r>
            <w:proofErr w:type="spellEnd"/>
            <w:r w:rsidRPr="00612175">
              <w:rPr>
                <w:rFonts w:hint="eastAsia"/>
                <w:color w:val="000000"/>
              </w:rPr>
              <w:t>中是否有该</w:t>
            </w:r>
            <w:r w:rsidRPr="00612175">
              <w:rPr>
                <w:rFonts w:hint="eastAsia"/>
                <w:color w:val="000000"/>
              </w:rPr>
              <w:t>mac,</w:t>
            </w:r>
            <w:r w:rsidRPr="00612175">
              <w:rPr>
                <w:rFonts w:hint="eastAsia"/>
                <w:color w:val="000000"/>
              </w:rPr>
              <w:t>若没有则将</w:t>
            </w:r>
            <w:r w:rsidRPr="00612175">
              <w:rPr>
                <w:rFonts w:hint="eastAsia"/>
                <w:color w:val="000000"/>
              </w:rPr>
              <w:t>mac</w:t>
            </w:r>
            <w:r w:rsidRPr="00612175">
              <w:rPr>
                <w:rFonts w:hint="eastAsia"/>
                <w:color w:val="000000"/>
              </w:rPr>
              <w:t>和时间插入</w:t>
            </w:r>
            <w:proofErr w:type="spellStart"/>
            <w:r w:rsidRPr="00612175">
              <w:rPr>
                <w:rFonts w:hint="eastAsia"/>
                <w:color w:val="000000"/>
              </w:rPr>
              <w:t>data_set</w:t>
            </w:r>
            <w:proofErr w:type="spellEnd"/>
            <w:r w:rsidRPr="00612175">
              <w:rPr>
                <w:rFonts w:hint="eastAsia"/>
                <w:color w:val="000000"/>
              </w:rPr>
              <w:t>,</w:t>
            </w:r>
            <w:r w:rsidRPr="00612175">
              <w:rPr>
                <w:rFonts w:hint="eastAsia"/>
                <w:color w:val="000000"/>
              </w:rPr>
              <w:t>若有则根据新老时间来计算来访周期</w:t>
            </w:r>
            <w:r w:rsidRPr="00612175">
              <w:rPr>
                <w:rFonts w:hint="eastAsia"/>
                <w:color w:val="000000"/>
              </w:rPr>
              <w:t>,</w:t>
            </w:r>
            <w:r w:rsidRPr="00612175">
              <w:rPr>
                <w:rFonts w:hint="eastAsia"/>
                <w:color w:val="000000"/>
              </w:rPr>
              <w:t>删除旧数据</w:t>
            </w:r>
            <w:r w:rsidRPr="00612175">
              <w:rPr>
                <w:rFonts w:hint="eastAsia"/>
                <w:color w:val="000000"/>
              </w:rPr>
              <w:t>,</w:t>
            </w:r>
            <w:r w:rsidRPr="00612175">
              <w:rPr>
                <w:rFonts w:hint="eastAsia"/>
                <w:color w:val="000000"/>
              </w:rPr>
              <w:t>将</w:t>
            </w:r>
            <w:r w:rsidRPr="00612175">
              <w:rPr>
                <w:rFonts w:hint="eastAsia"/>
                <w:color w:val="000000"/>
              </w:rPr>
              <w:t>mac,</w:t>
            </w:r>
            <w:r w:rsidRPr="00612175">
              <w:rPr>
                <w:rFonts w:hint="eastAsia"/>
                <w:color w:val="000000"/>
              </w:rPr>
              <w:t>时间和来访周期存入表中</w:t>
            </w:r>
            <w:r w:rsidRPr="00612175">
              <w:rPr>
                <w:rFonts w:hint="eastAsia"/>
                <w:color w:val="000000"/>
              </w:rPr>
              <w:t>.</w:t>
            </w:r>
          </w:p>
        </w:tc>
      </w:tr>
      <w:tr w:rsidR="00741894" w:rsidTr="000628C0">
        <w:trPr>
          <w:trHeight w:val="265"/>
        </w:trPr>
        <w:tc>
          <w:tcPr>
            <w:tcW w:w="1591" w:type="dxa"/>
            <w:shd w:val="clear" w:color="auto" w:fill="D9D9D9"/>
            <w:vAlign w:val="center"/>
          </w:tcPr>
          <w:p w:rsidR="00741894" w:rsidRDefault="00741894" w:rsidP="000628C0">
            <w:pPr>
              <w:jc w:val="center"/>
              <w:rPr>
                <w:rFonts w:hint="eastAsia"/>
                <w:color w:val="000000"/>
              </w:rPr>
            </w:pPr>
            <w:r>
              <w:rPr>
                <w:rFonts w:hint="eastAsia"/>
                <w:color w:val="000000"/>
              </w:rPr>
              <w:t>补充说明</w:t>
            </w:r>
          </w:p>
        </w:tc>
        <w:tc>
          <w:tcPr>
            <w:tcW w:w="6539" w:type="dxa"/>
          </w:tcPr>
          <w:p w:rsidR="00741894" w:rsidRDefault="00741894" w:rsidP="000628C0">
            <w:pPr>
              <w:rPr>
                <w:rFonts w:hint="eastAsia"/>
                <w:color w:val="000000"/>
              </w:rPr>
            </w:pPr>
            <w:r>
              <w:rPr>
                <w:rFonts w:hint="eastAsia"/>
                <w:color w:val="000000"/>
              </w:rPr>
              <w:t>无。</w:t>
            </w:r>
          </w:p>
        </w:tc>
      </w:tr>
    </w:tbl>
    <w:p w:rsidR="00741894" w:rsidRDefault="00741894" w:rsidP="00741894">
      <w:pPr>
        <w:numPr>
          <w:ilvl w:val="0"/>
          <w:numId w:val="8"/>
        </w:numPr>
        <w:tabs>
          <w:tab w:val="left" w:pos="420"/>
        </w:tabs>
        <w:spacing w:beforeLines="50" w:before="156"/>
        <w:textAlignment w:val="baseline"/>
        <w:rPr>
          <w:rFonts w:ascii="宋体" w:hAnsi="宋体" w:hint="eastAsia"/>
          <w:b/>
          <w:i/>
          <w:color w:val="000000"/>
        </w:rPr>
      </w:pPr>
      <w:r>
        <w:rPr>
          <w:rFonts w:ascii="宋体" w:hAnsi="宋体" w:hint="eastAsia"/>
          <w:b/>
          <w:i/>
          <w:color w:val="000000"/>
        </w:rPr>
        <w:t>输出要素描述</w:t>
      </w:r>
    </w:p>
    <w:p w:rsidR="00741894" w:rsidRDefault="00741894" w:rsidP="00741894">
      <w:pPr>
        <w:numPr>
          <w:ilvl w:val="0"/>
          <w:numId w:val="9"/>
        </w:numPr>
        <w:rPr>
          <w:rFonts w:ascii="宋体" w:hAnsi="宋体"/>
          <w:b/>
          <w:i/>
          <w:color w:val="000000"/>
        </w:rPr>
      </w:pPr>
      <w:r>
        <w:rPr>
          <w:rFonts w:ascii="宋体" w:hAnsi="宋体" w:hint="eastAsia"/>
          <w:b/>
          <w:i/>
          <w:color w:val="000000"/>
        </w:rPr>
        <w:t>输出画面设计</w:t>
      </w:r>
    </w:p>
    <w:p w:rsidR="00741894" w:rsidRDefault="00741894" w:rsidP="00741894">
      <w:pPr>
        <w:ind w:left="360"/>
        <w:rPr>
          <w:rFonts w:ascii="宋体" w:hAnsi="宋体" w:hint="eastAsia"/>
          <w:b/>
          <w:i/>
          <w:color w:val="000000"/>
        </w:rPr>
      </w:pPr>
      <w:r>
        <w:rPr>
          <w:rFonts w:ascii="宋体" w:hAnsi="宋体" w:hint="eastAsia"/>
          <w:b/>
          <w:i/>
          <w:color w:val="000000"/>
        </w:rPr>
        <w:t>无。</w:t>
      </w:r>
    </w:p>
    <w:p w:rsidR="00741894" w:rsidRDefault="00741894" w:rsidP="00741894">
      <w:pPr>
        <w:ind w:left="360"/>
        <w:rPr>
          <w:rFonts w:ascii="宋体" w:hAnsi="宋体" w:hint="eastAsia"/>
          <w:b/>
          <w:i/>
          <w:color w:val="000000"/>
        </w:rPr>
      </w:pPr>
    </w:p>
    <w:p w:rsidR="00741894" w:rsidRDefault="00741894" w:rsidP="00741894">
      <w:pPr>
        <w:pStyle w:val="4"/>
        <w:tabs>
          <w:tab w:val="num" w:pos="1931"/>
        </w:tabs>
        <w:spacing w:beforeLines="50" w:before="156"/>
        <w:rPr>
          <w:rFonts w:hint="eastAsia"/>
          <w:color w:val="000000"/>
        </w:rPr>
      </w:pPr>
      <w:r>
        <w:rPr>
          <w:rFonts w:hint="eastAsia"/>
        </w:rPr>
        <w:t>功能三</w:t>
      </w:r>
    </w:p>
    <w:p w:rsidR="00741894" w:rsidRDefault="00741894" w:rsidP="00741894">
      <w:pPr>
        <w:numPr>
          <w:ilvl w:val="0"/>
          <w:numId w:val="8"/>
        </w:numPr>
        <w:rPr>
          <w:rFonts w:ascii="宋体" w:hAnsi="宋体" w:hint="eastAsia"/>
          <w:b/>
          <w:color w:val="000000"/>
        </w:rPr>
      </w:pPr>
      <w:r>
        <w:rPr>
          <w:rFonts w:ascii="宋体" w:hAnsi="宋体" w:hint="eastAsia"/>
          <w:b/>
          <w:color w:val="000000"/>
        </w:rPr>
        <w:t>输入要素描述</w:t>
      </w:r>
    </w:p>
    <w:p w:rsidR="00741894" w:rsidRDefault="00741894" w:rsidP="00741894">
      <w:pPr>
        <w:ind w:left="780"/>
        <w:rPr>
          <w:rFonts w:ascii="宋体" w:hAnsi="宋体"/>
          <w:b/>
          <w:color w:val="000000"/>
        </w:rPr>
      </w:pPr>
      <w:r>
        <w:rPr>
          <w:rFonts w:ascii="宋体" w:hAnsi="宋体" w:hint="eastAsia"/>
          <w:b/>
          <w:color w:val="000000"/>
        </w:rPr>
        <w:t>无。</w:t>
      </w:r>
    </w:p>
    <w:p w:rsidR="00741894" w:rsidRDefault="00741894" w:rsidP="00741894">
      <w:pPr>
        <w:numPr>
          <w:ilvl w:val="0"/>
          <w:numId w:val="8"/>
        </w:numPr>
        <w:tabs>
          <w:tab w:val="left" w:pos="420"/>
        </w:tabs>
        <w:spacing w:afterLines="50" w:after="156"/>
        <w:textAlignment w:val="baseline"/>
        <w:rPr>
          <w:rFonts w:hint="eastAsia"/>
          <w:b/>
        </w:rPr>
      </w:pPr>
      <w:r>
        <w:rPr>
          <w:rFonts w:hint="eastAsia"/>
          <w:b/>
        </w:rPr>
        <w:t>功能描述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6539"/>
      </w:tblGrid>
      <w:tr w:rsidR="00741894" w:rsidTr="000628C0">
        <w:trPr>
          <w:trHeight w:val="149"/>
        </w:trPr>
        <w:tc>
          <w:tcPr>
            <w:tcW w:w="1591" w:type="dxa"/>
            <w:shd w:val="clear" w:color="auto" w:fill="D9D9D9"/>
            <w:vAlign w:val="center"/>
          </w:tcPr>
          <w:p w:rsidR="00741894" w:rsidRDefault="00741894" w:rsidP="000628C0">
            <w:pPr>
              <w:ind w:left="420"/>
              <w:rPr>
                <w:rFonts w:hint="eastAsia"/>
                <w:color w:val="000000"/>
              </w:rPr>
            </w:pPr>
            <w:r>
              <w:rPr>
                <w:rFonts w:hint="eastAsia"/>
                <w:color w:val="000000"/>
              </w:rPr>
              <w:t>功能编号</w:t>
            </w:r>
          </w:p>
        </w:tc>
        <w:tc>
          <w:tcPr>
            <w:tcW w:w="6539" w:type="dxa"/>
          </w:tcPr>
          <w:p w:rsidR="00741894" w:rsidRDefault="00741894" w:rsidP="000628C0">
            <w:pPr>
              <w:rPr>
                <w:rFonts w:hint="eastAsia"/>
                <w:color w:val="000000"/>
              </w:rPr>
            </w:pPr>
            <w:r>
              <w:rPr>
                <w:rFonts w:hint="eastAsia"/>
                <w:color w:val="000000"/>
              </w:rPr>
              <w:t>F_2</w:t>
            </w:r>
          </w:p>
        </w:tc>
      </w:tr>
      <w:tr w:rsidR="00741894" w:rsidTr="000628C0">
        <w:trPr>
          <w:trHeight w:val="135"/>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功能名</w:t>
            </w:r>
          </w:p>
        </w:tc>
        <w:tc>
          <w:tcPr>
            <w:tcW w:w="6539" w:type="dxa"/>
          </w:tcPr>
          <w:p w:rsidR="00741894" w:rsidRDefault="00741894" w:rsidP="000628C0">
            <w:pPr>
              <w:rPr>
                <w:rFonts w:hint="eastAsia"/>
                <w:color w:val="000000"/>
              </w:rPr>
            </w:pPr>
            <w:r>
              <w:t xml:space="preserve"> </w:t>
            </w:r>
            <w:proofErr w:type="spellStart"/>
            <w:r>
              <w:t>D</w:t>
            </w:r>
            <w:r>
              <w:rPr>
                <w:rFonts w:hint="eastAsia"/>
              </w:rPr>
              <w:t>ata_operate</w:t>
            </w:r>
            <w:proofErr w:type="spellEnd"/>
            <w:r>
              <w:rPr>
                <w:rFonts w:hint="eastAsia"/>
              </w:rPr>
              <w:t>调用函数</w:t>
            </w:r>
          </w:p>
        </w:tc>
      </w:tr>
      <w:tr w:rsidR="00741894" w:rsidTr="000628C0">
        <w:trPr>
          <w:trHeight w:val="210"/>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功能描述</w:t>
            </w:r>
          </w:p>
        </w:tc>
        <w:tc>
          <w:tcPr>
            <w:tcW w:w="6539" w:type="dxa"/>
          </w:tcPr>
          <w:p w:rsidR="00741894" w:rsidRDefault="00741894" w:rsidP="000628C0">
            <w:pPr>
              <w:rPr>
                <w:rFonts w:hint="eastAsia"/>
                <w:color w:val="000000"/>
              </w:rPr>
            </w:pPr>
            <w:r>
              <w:rPr>
                <w:rFonts w:hint="eastAsia"/>
                <w:color w:val="000000"/>
              </w:rPr>
              <w:t>根据相应</w:t>
            </w:r>
            <w:r>
              <w:rPr>
                <w:rFonts w:hint="eastAsia"/>
                <w:color w:val="000000"/>
              </w:rPr>
              <w:t>mac</w:t>
            </w:r>
            <w:r>
              <w:rPr>
                <w:rFonts w:hint="eastAsia"/>
                <w:color w:val="000000"/>
              </w:rPr>
              <w:t>地址调用来访周期处理函数</w:t>
            </w:r>
          </w:p>
        </w:tc>
      </w:tr>
      <w:tr w:rsidR="00741894" w:rsidTr="000628C0">
        <w:trPr>
          <w:trHeight w:val="210"/>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优先级</w:t>
            </w:r>
          </w:p>
        </w:tc>
        <w:tc>
          <w:tcPr>
            <w:tcW w:w="6539" w:type="dxa"/>
          </w:tcPr>
          <w:p w:rsidR="00741894" w:rsidRDefault="00741894" w:rsidP="000628C0">
            <w:pPr>
              <w:rPr>
                <w:rFonts w:hint="eastAsia"/>
                <w:color w:val="000000"/>
              </w:rPr>
            </w:pPr>
            <w:r>
              <w:rPr>
                <w:rFonts w:hint="eastAsia"/>
                <w:color w:val="000000"/>
              </w:rPr>
              <w:t>1</w:t>
            </w:r>
          </w:p>
        </w:tc>
      </w:tr>
      <w:tr w:rsidR="00741894" w:rsidTr="000628C0">
        <w:trPr>
          <w:trHeight w:val="159"/>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使用角色</w:t>
            </w:r>
          </w:p>
        </w:tc>
        <w:tc>
          <w:tcPr>
            <w:tcW w:w="6539" w:type="dxa"/>
          </w:tcPr>
          <w:p w:rsidR="00741894" w:rsidRDefault="00741894" w:rsidP="000628C0">
            <w:pPr>
              <w:rPr>
                <w:rFonts w:hint="eastAsia"/>
                <w:color w:val="000000"/>
              </w:rPr>
            </w:pPr>
            <w:r>
              <w:rPr>
                <w:rFonts w:hint="eastAsia"/>
                <w:color w:val="000000"/>
              </w:rPr>
              <w:t>System</w:t>
            </w:r>
          </w:p>
        </w:tc>
      </w:tr>
      <w:tr w:rsidR="00741894" w:rsidTr="000628C0">
        <w:trPr>
          <w:trHeight w:val="177"/>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ind w:firstLineChars="100" w:firstLine="210"/>
              <w:rPr>
                <w:rFonts w:hint="eastAsia"/>
                <w:color w:val="000000"/>
                <w:sz w:val="21"/>
              </w:rPr>
            </w:pPr>
            <w:r>
              <w:rPr>
                <w:rFonts w:hint="eastAsia"/>
                <w:color w:val="000000"/>
                <w:sz w:val="21"/>
              </w:rPr>
              <w:t>运行条件</w:t>
            </w:r>
          </w:p>
        </w:tc>
        <w:tc>
          <w:tcPr>
            <w:tcW w:w="6539" w:type="dxa"/>
          </w:tcPr>
          <w:p w:rsidR="00741894" w:rsidRDefault="00741894" w:rsidP="000628C0">
            <w:pPr>
              <w:rPr>
                <w:rFonts w:hint="eastAsia"/>
                <w:color w:val="000000"/>
              </w:rPr>
            </w:pPr>
            <w:r>
              <w:rPr>
                <w:rFonts w:hint="eastAsia"/>
                <w:color w:val="000000"/>
              </w:rPr>
              <w:t>网络正常。</w:t>
            </w:r>
          </w:p>
        </w:tc>
      </w:tr>
      <w:tr w:rsidR="00741894" w:rsidTr="000628C0">
        <w:trPr>
          <w:trHeight w:val="705"/>
        </w:trPr>
        <w:tc>
          <w:tcPr>
            <w:tcW w:w="1591" w:type="dxa"/>
            <w:shd w:val="clear" w:color="auto" w:fill="D9D9D9"/>
            <w:vAlign w:val="center"/>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业务处理流程</w:t>
            </w:r>
          </w:p>
        </w:tc>
        <w:tc>
          <w:tcPr>
            <w:tcW w:w="6539" w:type="dxa"/>
          </w:tcPr>
          <w:p w:rsidR="00741894" w:rsidRDefault="00741894" w:rsidP="000628C0">
            <w:pPr>
              <w:rPr>
                <w:rFonts w:hint="eastAsia"/>
                <w:color w:val="000000"/>
              </w:rPr>
            </w:pPr>
            <w:r w:rsidRPr="00612175">
              <w:rPr>
                <w:rFonts w:hint="eastAsia"/>
                <w:color w:val="000000"/>
              </w:rPr>
              <w:t>接收</w:t>
            </w:r>
            <w:proofErr w:type="spellStart"/>
            <w:r w:rsidRPr="00612175">
              <w:rPr>
                <w:rFonts w:hint="eastAsia"/>
                <w:color w:val="000000"/>
              </w:rPr>
              <w:t>data_get</w:t>
            </w:r>
            <w:proofErr w:type="spellEnd"/>
            <w:r w:rsidRPr="00612175">
              <w:rPr>
                <w:rFonts w:hint="eastAsia"/>
                <w:color w:val="000000"/>
              </w:rPr>
              <w:t>()</w:t>
            </w:r>
            <w:r w:rsidRPr="00612175">
              <w:rPr>
                <w:rFonts w:hint="eastAsia"/>
                <w:color w:val="000000"/>
              </w:rPr>
              <w:t>函数的返回值</w:t>
            </w:r>
            <w:r w:rsidRPr="00612175">
              <w:rPr>
                <w:rFonts w:hint="eastAsia"/>
                <w:color w:val="000000"/>
              </w:rPr>
              <w:t>,</w:t>
            </w:r>
            <w:r w:rsidRPr="00612175">
              <w:rPr>
                <w:rFonts w:hint="eastAsia"/>
                <w:color w:val="000000"/>
              </w:rPr>
              <w:t>根据得到的数据长度将数据分为</w:t>
            </w:r>
            <w:r w:rsidRPr="00612175">
              <w:rPr>
                <w:rFonts w:hint="eastAsia"/>
                <w:color w:val="000000"/>
              </w:rPr>
              <w:t>4</w:t>
            </w:r>
            <w:r w:rsidRPr="00612175">
              <w:rPr>
                <w:rFonts w:hint="eastAsia"/>
                <w:color w:val="000000"/>
              </w:rPr>
              <w:t>部分</w:t>
            </w:r>
            <w:r w:rsidRPr="00612175">
              <w:rPr>
                <w:rFonts w:hint="eastAsia"/>
                <w:color w:val="000000"/>
              </w:rPr>
              <w:t>,</w:t>
            </w:r>
            <w:r w:rsidRPr="00612175">
              <w:rPr>
                <w:rFonts w:hint="eastAsia"/>
                <w:color w:val="000000"/>
              </w:rPr>
              <w:t>启动四个进程来执行</w:t>
            </w:r>
            <w:proofErr w:type="spellStart"/>
            <w:r w:rsidRPr="00612175">
              <w:rPr>
                <w:rFonts w:hint="eastAsia"/>
                <w:color w:val="000000"/>
              </w:rPr>
              <w:t>data_operate</w:t>
            </w:r>
            <w:proofErr w:type="spellEnd"/>
            <w:r w:rsidRPr="00612175">
              <w:rPr>
                <w:rFonts w:hint="eastAsia"/>
                <w:color w:val="000000"/>
              </w:rPr>
              <w:t>()</w:t>
            </w:r>
            <w:r w:rsidRPr="00612175">
              <w:rPr>
                <w:rFonts w:hint="eastAsia"/>
                <w:color w:val="000000"/>
              </w:rPr>
              <w:t>函数</w:t>
            </w:r>
            <w:r w:rsidRPr="00612175">
              <w:rPr>
                <w:rFonts w:hint="eastAsia"/>
                <w:color w:val="000000"/>
              </w:rPr>
              <w:t>,</w:t>
            </w:r>
            <w:r w:rsidRPr="00612175">
              <w:rPr>
                <w:rFonts w:hint="eastAsia"/>
                <w:color w:val="000000"/>
              </w:rPr>
              <w:t>将四部分数据分别分给四个进程来执行</w:t>
            </w:r>
            <w:r w:rsidRPr="00612175">
              <w:rPr>
                <w:rFonts w:hint="eastAsia"/>
                <w:color w:val="000000"/>
              </w:rPr>
              <w:t>.</w:t>
            </w:r>
          </w:p>
        </w:tc>
      </w:tr>
      <w:tr w:rsidR="00741894" w:rsidTr="000628C0">
        <w:trPr>
          <w:trHeight w:val="265"/>
        </w:trPr>
        <w:tc>
          <w:tcPr>
            <w:tcW w:w="1591" w:type="dxa"/>
            <w:shd w:val="clear" w:color="auto" w:fill="D9D9D9"/>
            <w:vAlign w:val="center"/>
          </w:tcPr>
          <w:p w:rsidR="00741894" w:rsidRDefault="00741894" w:rsidP="000628C0">
            <w:pPr>
              <w:jc w:val="center"/>
              <w:rPr>
                <w:rFonts w:hint="eastAsia"/>
                <w:color w:val="000000"/>
              </w:rPr>
            </w:pPr>
            <w:r>
              <w:rPr>
                <w:rFonts w:hint="eastAsia"/>
                <w:color w:val="000000"/>
              </w:rPr>
              <w:t>补充说明</w:t>
            </w:r>
          </w:p>
        </w:tc>
        <w:tc>
          <w:tcPr>
            <w:tcW w:w="6539" w:type="dxa"/>
          </w:tcPr>
          <w:p w:rsidR="00741894" w:rsidRDefault="00741894" w:rsidP="000628C0">
            <w:pPr>
              <w:rPr>
                <w:rFonts w:hint="eastAsia"/>
                <w:color w:val="000000"/>
              </w:rPr>
            </w:pPr>
            <w:r>
              <w:rPr>
                <w:rFonts w:hint="eastAsia"/>
                <w:color w:val="000000"/>
              </w:rPr>
              <w:t>无。</w:t>
            </w:r>
          </w:p>
        </w:tc>
      </w:tr>
    </w:tbl>
    <w:p w:rsidR="00741894" w:rsidRDefault="00741894" w:rsidP="00741894">
      <w:pPr>
        <w:numPr>
          <w:ilvl w:val="0"/>
          <w:numId w:val="8"/>
        </w:numPr>
        <w:tabs>
          <w:tab w:val="left" w:pos="420"/>
        </w:tabs>
        <w:spacing w:beforeLines="50" w:before="156"/>
        <w:textAlignment w:val="baseline"/>
        <w:rPr>
          <w:rFonts w:ascii="宋体" w:hAnsi="宋体" w:hint="eastAsia"/>
          <w:b/>
          <w:i/>
          <w:color w:val="000000"/>
        </w:rPr>
      </w:pPr>
      <w:r>
        <w:rPr>
          <w:rFonts w:ascii="宋体" w:hAnsi="宋体" w:hint="eastAsia"/>
          <w:b/>
          <w:i/>
          <w:color w:val="000000"/>
        </w:rPr>
        <w:t>输出要素描述</w:t>
      </w:r>
    </w:p>
    <w:p w:rsidR="00741894" w:rsidRDefault="00741894" w:rsidP="00741894">
      <w:pPr>
        <w:numPr>
          <w:ilvl w:val="0"/>
          <w:numId w:val="9"/>
        </w:numPr>
        <w:rPr>
          <w:rFonts w:ascii="宋体" w:hAnsi="宋体"/>
          <w:b/>
          <w:i/>
          <w:color w:val="000000"/>
        </w:rPr>
      </w:pPr>
      <w:r>
        <w:rPr>
          <w:rFonts w:ascii="宋体" w:hAnsi="宋体" w:hint="eastAsia"/>
          <w:b/>
          <w:i/>
          <w:color w:val="000000"/>
        </w:rPr>
        <w:t>输出画面设计</w:t>
      </w:r>
    </w:p>
    <w:p w:rsidR="00741894" w:rsidRPr="00612175" w:rsidRDefault="00741894" w:rsidP="00741894">
      <w:pPr>
        <w:ind w:left="360"/>
        <w:rPr>
          <w:rFonts w:ascii="宋体" w:hAnsi="宋体" w:hint="eastAsia"/>
          <w:b/>
          <w:i/>
          <w:color w:val="000000"/>
        </w:rPr>
      </w:pPr>
      <w:r>
        <w:rPr>
          <w:rFonts w:ascii="宋体" w:hAnsi="宋体" w:hint="eastAsia"/>
          <w:b/>
          <w:i/>
          <w:color w:val="000000"/>
        </w:rPr>
        <w:t>无。</w:t>
      </w:r>
    </w:p>
    <w:p w:rsidR="00741894" w:rsidRDefault="00741894" w:rsidP="00741894">
      <w:pPr>
        <w:pStyle w:val="1"/>
        <w:rPr>
          <w:rFonts w:hint="eastAsia"/>
        </w:rPr>
      </w:pPr>
      <w:bookmarkStart w:id="19" w:name="_Toc16329609"/>
      <w:bookmarkStart w:id="20" w:name="_Toc16329608"/>
      <w:bookmarkStart w:id="21" w:name="_Toc245105774"/>
      <w:r>
        <w:rPr>
          <w:rFonts w:hint="eastAsia"/>
        </w:rPr>
        <w:t>非功能性需求</w:t>
      </w:r>
      <w:bookmarkEnd w:id="20"/>
      <w:bookmarkEnd w:id="21"/>
    </w:p>
    <w:p w:rsidR="00741894" w:rsidRDefault="00741894" w:rsidP="00741894">
      <w:pPr>
        <w:pStyle w:val="2"/>
        <w:rPr>
          <w:rFonts w:hint="eastAsia"/>
          <w:color w:val="000000"/>
        </w:rPr>
      </w:pPr>
      <w:bookmarkStart w:id="22" w:name="_Toc16329610"/>
      <w:bookmarkStart w:id="23" w:name="_Toc245105776"/>
      <w:bookmarkEnd w:id="19"/>
      <w:r>
        <w:rPr>
          <w:rFonts w:hint="eastAsia"/>
        </w:rPr>
        <w:t>软件环境需求</w:t>
      </w:r>
      <w:bookmarkEnd w:id="22"/>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8"/>
        <w:gridCol w:w="6544"/>
      </w:tblGrid>
      <w:tr w:rsidR="00741894" w:rsidTr="000628C0">
        <w:tc>
          <w:tcPr>
            <w:tcW w:w="1978" w:type="dxa"/>
            <w:tcBorders>
              <w:bottom w:val="single" w:sz="4" w:space="0" w:color="auto"/>
            </w:tcBorders>
            <w:shd w:val="clear" w:color="auto" w:fill="D9D9D9"/>
          </w:tcPr>
          <w:p w:rsidR="00741894" w:rsidRDefault="00741894" w:rsidP="000628C0">
            <w:pPr>
              <w:jc w:val="center"/>
              <w:rPr>
                <w:rFonts w:hint="eastAsia"/>
                <w:color w:val="000000"/>
              </w:rPr>
            </w:pPr>
            <w:r>
              <w:rPr>
                <w:rFonts w:hint="eastAsia"/>
                <w:color w:val="000000"/>
              </w:rPr>
              <w:t>需求名称</w:t>
            </w:r>
          </w:p>
        </w:tc>
        <w:tc>
          <w:tcPr>
            <w:tcW w:w="6544" w:type="dxa"/>
            <w:shd w:val="clear" w:color="auto" w:fill="D9D9D9"/>
          </w:tcPr>
          <w:p w:rsidR="00741894" w:rsidRDefault="00741894" w:rsidP="000628C0">
            <w:pPr>
              <w:jc w:val="center"/>
              <w:rPr>
                <w:rFonts w:hint="eastAsia"/>
                <w:color w:val="000000"/>
              </w:rPr>
            </w:pPr>
            <w:r>
              <w:rPr>
                <w:rFonts w:hint="eastAsia"/>
                <w:color w:val="000000"/>
              </w:rPr>
              <w:t>详细要求</w:t>
            </w:r>
          </w:p>
        </w:tc>
      </w:tr>
      <w:tr w:rsidR="00741894" w:rsidTr="000628C0">
        <w:tc>
          <w:tcPr>
            <w:tcW w:w="1978" w:type="dxa"/>
            <w:shd w:val="clear" w:color="auto" w:fill="D9D9D9"/>
          </w:tcPr>
          <w:p w:rsidR="00741894" w:rsidRDefault="00741894" w:rsidP="000628C0">
            <w:pPr>
              <w:pStyle w:val="a3"/>
              <w:pBdr>
                <w:bottom w:val="none" w:sz="0" w:space="0" w:color="auto"/>
              </w:pBdr>
              <w:tabs>
                <w:tab w:val="clear" w:pos="4153"/>
                <w:tab w:val="clear" w:pos="8306"/>
              </w:tabs>
              <w:snapToGrid/>
              <w:rPr>
                <w:rFonts w:hint="eastAsia"/>
                <w:color w:val="000000"/>
                <w:sz w:val="21"/>
              </w:rPr>
            </w:pPr>
            <w:r>
              <w:rPr>
                <w:rFonts w:hint="eastAsia"/>
                <w:color w:val="000000"/>
                <w:sz w:val="21"/>
              </w:rPr>
              <w:t>操作系统</w:t>
            </w:r>
          </w:p>
        </w:tc>
        <w:tc>
          <w:tcPr>
            <w:tcW w:w="6544" w:type="dxa"/>
          </w:tcPr>
          <w:p w:rsidR="00741894" w:rsidRDefault="00741894" w:rsidP="000628C0">
            <w:pPr>
              <w:rPr>
                <w:rFonts w:hint="eastAsia"/>
                <w:color w:val="000000"/>
              </w:rPr>
            </w:pPr>
            <w:r>
              <w:rPr>
                <w:rFonts w:hint="eastAsia"/>
                <w:color w:val="000000"/>
              </w:rPr>
              <w:t>Linux</w:t>
            </w:r>
            <w:r>
              <w:rPr>
                <w:color w:val="000000"/>
              </w:rPr>
              <w:t xml:space="preserve"> </w:t>
            </w:r>
            <w:r>
              <w:rPr>
                <w:rFonts w:hint="eastAsia"/>
                <w:color w:val="000000"/>
              </w:rPr>
              <w:t>Gnome</w:t>
            </w:r>
            <w:r>
              <w:rPr>
                <w:rFonts w:hint="eastAsia"/>
                <w:color w:val="000000"/>
              </w:rPr>
              <w:t>图形界面</w:t>
            </w:r>
          </w:p>
        </w:tc>
      </w:tr>
      <w:tr w:rsidR="00741894" w:rsidTr="000628C0">
        <w:tc>
          <w:tcPr>
            <w:tcW w:w="1978" w:type="dxa"/>
            <w:shd w:val="clear" w:color="auto" w:fill="D9D9D9"/>
          </w:tcPr>
          <w:p w:rsidR="00741894" w:rsidRDefault="00741894" w:rsidP="000628C0">
            <w:pPr>
              <w:jc w:val="center"/>
              <w:rPr>
                <w:color w:val="000000"/>
              </w:rPr>
            </w:pPr>
            <w:r>
              <w:rPr>
                <w:rFonts w:hint="eastAsia"/>
                <w:color w:val="000000"/>
              </w:rPr>
              <w:t>JDK</w:t>
            </w:r>
            <w:r>
              <w:rPr>
                <w:rFonts w:hint="eastAsia"/>
                <w:color w:val="000000"/>
              </w:rPr>
              <w:t>版本</w:t>
            </w:r>
          </w:p>
        </w:tc>
        <w:tc>
          <w:tcPr>
            <w:tcW w:w="6544" w:type="dxa"/>
          </w:tcPr>
          <w:p w:rsidR="00741894" w:rsidRDefault="00741894" w:rsidP="000628C0">
            <w:pPr>
              <w:rPr>
                <w:rFonts w:hint="eastAsia"/>
                <w:color w:val="000000"/>
              </w:rPr>
            </w:pPr>
            <w:r>
              <w:rPr>
                <w:rFonts w:hint="eastAsia"/>
                <w:color w:val="000000"/>
              </w:rPr>
              <w:t>1.7</w:t>
            </w:r>
            <w:r>
              <w:rPr>
                <w:rFonts w:hint="eastAsia"/>
                <w:color w:val="000000"/>
              </w:rPr>
              <w:t>及以上</w:t>
            </w:r>
          </w:p>
        </w:tc>
      </w:tr>
      <w:tr w:rsidR="00741894" w:rsidTr="000628C0">
        <w:tc>
          <w:tcPr>
            <w:tcW w:w="1978" w:type="dxa"/>
            <w:shd w:val="clear" w:color="auto" w:fill="D9D9D9"/>
          </w:tcPr>
          <w:p w:rsidR="00741894" w:rsidRDefault="00741894" w:rsidP="000628C0">
            <w:pPr>
              <w:jc w:val="center"/>
              <w:rPr>
                <w:color w:val="000000"/>
              </w:rPr>
            </w:pPr>
            <w:r>
              <w:rPr>
                <w:rFonts w:hint="eastAsia"/>
                <w:color w:val="000000"/>
              </w:rPr>
              <w:t>中间件</w:t>
            </w:r>
          </w:p>
        </w:tc>
        <w:tc>
          <w:tcPr>
            <w:tcW w:w="6544" w:type="dxa"/>
          </w:tcPr>
          <w:p w:rsidR="00741894" w:rsidRDefault="00741894" w:rsidP="000628C0">
            <w:pPr>
              <w:rPr>
                <w:rFonts w:hint="eastAsia"/>
                <w:color w:val="000000"/>
              </w:rPr>
            </w:pPr>
            <w:proofErr w:type="spellStart"/>
            <w:r>
              <w:rPr>
                <w:rFonts w:hint="eastAsia"/>
                <w:color w:val="000000"/>
              </w:rPr>
              <w:t>Sqoop</w:t>
            </w:r>
            <w:proofErr w:type="spellEnd"/>
          </w:p>
        </w:tc>
      </w:tr>
      <w:tr w:rsidR="00741894" w:rsidTr="000628C0">
        <w:tc>
          <w:tcPr>
            <w:tcW w:w="1978" w:type="dxa"/>
            <w:shd w:val="clear" w:color="auto" w:fill="D9D9D9"/>
          </w:tcPr>
          <w:p w:rsidR="00741894" w:rsidRDefault="00741894" w:rsidP="000628C0">
            <w:pPr>
              <w:tabs>
                <w:tab w:val="center" w:pos="881"/>
                <w:tab w:val="right" w:pos="1762"/>
              </w:tabs>
              <w:jc w:val="left"/>
              <w:rPr>
                <w:rFonts w:hint="eastAsia"/>
                <w:color w:val="000000"/>
              </w:rPr>
            </w:pPr>
            <w:r>
              <w:rPr>
                <w:rFonts w:hint="eastAsia"/>
                <w:color w:val="000000"/>
              </w:rPr>
              <w:tab/>
            </w:r>
            <w:r>
              <w:rPr>
                <w:rFonts w:hint="eastAsia"/>
                <w:color w:val="000000"/>
              </w:rPr>
              <w:t>数据库</w:t>
            </w:r>
            <w:r>
              <w:rPr>
                <w:rFonts w:hint="eastAsia"/>
                <w:color w:val="000000"/>
              </w:rPr>
              <w:tab/>
            </w:r>
          </w:p>
        </w:tc>
        <w:tc>
          <w:tcPr>
            <w:tcW w:w="6544" w:type="dxa"/>
          </w:tcPr>
          <w:p w:rsidR="00741894" w:rsidRDefault="00741894" w:rsidP="000628C0">
            <w:pPr>
              <w:rPr>
                <w:rFonts w:hint="eastAsia"/>
                <w:color w:val="000000"/>
              </w:rPr>
            </w:pPr>
            <w:r>
              <w:rPr>
                <w:rFonts w:hint="eastAsia"/>
                <w:color w:val="000000"/>
              </w:rPr>
              <w:t>H</w:t>
            </w:r>
            <w:r>
              <w:rPr>
                <w:color w:val="000000"/>
              </w:rPr>
              <w:t>i</w:t>
            </w:r>
            <w:r>
              <w:rPr>
                <w:rFonts w:hint="eastAsia"/>
                <w:color w:val="000000"/>
              </w:rPr>
              <w:t>ve</w:t>
            </w:r>
            <w:r>
              <w:rPr>
                <w:color w:val="000000"/>
              </w:rPr>
              <w:t xml:space="preserve"> </w:t>
            </w:r>
            <w:proofErr w:type="spellStart"/>
            <w:r>
              <w:rPr>
                <w:rFonts w:hint="eastAsia"/>
                <w:color w:val="000000"/>
              </w:rPr>
              <w:t>Mysql</w:t>
            </w:r>
            <w:proofErr w:type="spellEnd"/>
          </w:p>
        </w:tc>
      </w:tr>
      <w:tr w:rsidR="00741894" w:rsidTr="000628C0">
        <w:tc>
          <w:tcPr>
            <w:tcW w:w="1978" w:type="dxa"/>
            <w:shd w:val="clear" w:color="auto" w:fill="D9D9D9"/>
          </w:tcPr>
          <w:p w:rsidR="00741894" w:rsidRDefault="00741894" w:rsidP="000628C0">
            <w:pPr>
              <w:ind w:firstLineChars="200" w:firstLine="420"/>
              <w:rPr>
                <w:rFonts w:hint="eastAsia"/>
                <w:color w:val="000000"/>
              </w:rPr>
            </w:pPr>
            <w:r>
              <w:rPr>
                <w:rFonts w:hint="eastAsia"/>
                <w:color w:val="000000"/>
              </w:rPr>
              <w:t>Python</w:t>
            </w:r>
            <w:r>
              <w:rPr>
                <w:rFonts w:hint="eastAsia"/>
                <w:color w:val="000000"/>
              </w:rPr>
              <w:t>版本</w:t>
            </w:r>
          </w:p>
        </w:tc>
        <w:tc>
          <w:tcPr>
            <w:tcW w:w="6544" w:type="dxa"/>
          </w:tcPr>
          <w:p w:rsidR="00741894" w:rsidRDefault="00741894" w:rsidP="000628C0">
            <w:pPr>
              <w:rPr>
                <w:rFonts w:hint="eastAsia"/>
                <w:color w:val="000000"/>
              </w:rPr>
            </w:pPr>
            <w:r>
              <w:rPr>
                <w:rFonts w:hint="eastAsia"/>
                <w:color w:val="000000"/>
              </w:rPr>
              <w:t>2.7</w:t>
            </w:r>
          </w:p>
        </w:tc>
      </w:tr>
      <w:tr w:rsidR="00741894" w:rsidTr="000628C0">
        <w:tc>
          <w:tcPr>
            <w:tcW w:w="1978" w:type="dxa"/>
            <w:shd w:val="clear" w:color="auto" w:fill="D9D9D9"/>
          </w:tcPr>
          <w:p w:rsidR="00741894" w:rsidRDefault="00741894" w:rsidP="000628C0">
            <w:pPr>
              <w:ind w:firstLineChars="200" w:firstLine="420"/>
              <w:rPr>
                <w:rFonts w:hint="eastAsia"/>
                <w:color w:val="000000"/>
              </w:rPr>
            </w:pPr>
            <w:r>
              <w:rPr>
                <w:rFonts w:hint="eastAsia"/>
                <w:color w:val="000000"/>
              </w:rPr>
              <w:t>大数据系统</w:t>
            </w:r>
          </w:p>
        </w:tc>
        <w:tc>
          <w:tcPr>
            <w:tcW w:w="6544" w:type="dxa"/>
          </w:tcPr>
          <w:p w:rsidR="00741894" w:rsidRDefault="00741894" w:rsidP="000628C0">
            <w:pPr>
              <w:rPr>
                <w:rFonts w:hint="eastAsia"/>
                <w:color w:val="000000"/>
              </w:rPr>
            </w:pPr>
            <w:r>
              <w:rPr>
                <w:rFonts w:hint="eastAsia"/>
                <w:color w:val="000000"/>
              </w:rPr>
              <w:t>Hadoop2.0</w:t>
            </w:r>
          </w:p>
        </w:tc>
      </w:tr>
    </w:tbl>
    <w:p w:rsidR="00741894" w:rsidRDefault="00741894" w:rsidP="00741894">
      <w:pPr>
        <w:pStyle w:val="2"/>
        <w:rPr>
          <w:rFonts w:hint="eastAsia"/>
          <w:color w:val="000000"/>
        </w:rPr>
      </w:pPr>
      <w:bookmarkStart w:id="24" w:name="_Toc16329611"/>
      <w:bookmarkStart w:id="25" w:name="_Toc245105777"/>
      <w:r>
        <w:rPr>
          <w:rFonts w:hint="eastAsia"/>
          <w:color w:val="000000"/>
        </w:rPr>
        <w:lastRenderedPageBreak/>
        <w:t>硬件环境需求</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8"/>
        <w:gridCol w:w="632"/>
        <w:gridCol w:w="1865"/>
        <w:gridCol w:w="4451"/>
      </w:tblGrid>
      <w:tr w:rsidR="00741894" w:rsidRPr="00B71765" w:rsidTr="000628C0">
        <w:tc>
          <w:tcPr>
            <w:tcW w:w="1384" w:type="dxa"/>
            <w:tcBorders>
              <w:bottom w:val="single" w:sz="4" w:space="0" w:color="auto"/>
            </w:tcBorders>
            <w:shd w:val="clear" w:color="auto" w:fill="D9D9D9"/>
          </w:tcPr>
          <w:p w:rsidR="00741894" w:rsidRPr="00D40D8D" w:rsidRDefault="00741894" w:rsidP="000628C0">
            <w:pPr>
              <w:jc w:val="center"/>
              <w:rPr>
                <w:rFonts w:ascii="宋体" w:hAnsi="宋体"/>
                <w:szCs w:val="21"/>
              </w:rPr>
            </w:pPr>
            <w:r w:rsidRPr="00D40D8D">
              <w:rPr>
                <w:rFonts w:ascii="宋体" w:hAnsi="宋体" w:hint="eastAsia"/>
                <w:szCs w:val="21"/>
              </w:rPr>
              <w:t>需求名称</w:t>
            </w:r>
          </w:p>
        </w:tc>
        <w:tc>
          <w:tcPr>
            <w:tcW w:w="640" w:type="dxa"/>
            <w:shd w:val="clear" w:color="auto" w:fill="D9D9D9"/>
          </w:tcPr>
          <w:p w:rsidR="00741894" w:rsidRPr="00D40D8D" w:rsidRDefault="00741894" w:rsidP="000628C0">
            <w:pPr>
              <w:jc w:val="center"/>
              <w:rPr>
                <w:rFonts w:ascii="宋体" w:hAnsi="宋体"/>
                <w:szCs w:val="21"/>
              </w:rPr>
            </w:pPr>
            <w:r w:rsidRPr="00D40D8D">
              <w:rPr>
                <w:rFonts w:ascii="宋体" w:hAnsi="宋体" w:hint="eastAsia"/>
                <w:szCs w:val="21"/>
              </w:rPr>
              <w:t>数量</w:t>
            </w:r>
          </w:p>
        </w:tc>
        <w:tc>
          <w:tcPr>
            <w:tcW w:w="1912" w:type="dxa"/>
            <w:shd w:val="clear" w:color="auto" w:fill="D9D9D9"/>
          </w:tcPr>
          <w:p w:rsidR="00741894" w:rsidRPr="00D40D8D" w:rsidRDefault="00741894" w:rsidP="000628C0">
            <w:pPr>
              <w:jc w:val="center"/>
              <w:rPr>
                <w:rFonts w:ascii="宋体" w:hAnsi="宋体"/>
                <w:szCs w:val="21"/>
              </w:rPr>
            </w:pPr>
            <w:r w:rsidRPr="00D40D8D">
              <w:rPr>
                <w:rFonts w:ascii="宋体" w:hAnsi="宋体" w:hint="eastAsia"/>
                <w:szCs w:val="21"/>
              </w:rPr>
              <w:t>每台需要存储空间</w:t>
            </w:r>
          </w:p>
        </w:tc>
        <w:tc>
          <w:tcPr>
            <w:tcW w:w="4586" w:type="dxa"/>
            <w:shd w:val="clear" w:color="auto" w:fill="D9D9D9"/>
          </w:tcPr>
          <w:p w:rsidR="00741894" w:rsidRPr="00D40D8D" w:rsidRDefault="00741894" w:rsidP="000628C0">
            <w:pPr>
              <w:jc w:val="center"/>
              <w:rPr>
                <w:rFonts w:ascii="宋体" w:hAnsi="宋体"/>
                <w:szCs w:val="21"/>
              </w:rPr>
            </w:pPr>
            <w:r w:rsidRPr="00D40D8D">
              <w:rPr>
                <w:rFonts w:ascii="宋体" w:hAnsi="宋体" w:hint="eastAsia"/>
                <w:szCs w:val="21"/>
              </w:rPr>
              <w:t>详细要求</w:t>
            </w:r>
          </w:p>
        </w:tc>
      </w:tr>
      <w:tr w:rsidR="00741894" w:rsidRPr="00B71765" w:rsidTr="000628C0">
        <w:tc>
          <w:tcPr>
            <w:tcW w:w="1384" w:type="dxa"/>
            <w:shd w:val="clear" w:color="auto" w:fill="D9D9D9"/>
          </w:tcPr>
          <w:p w:rsidR="00741894" w:rsidRPr="00D40D8D" w:rsidRDefault="00741894" w:rsidP="000628C0">
            <w:pPr>
              <w:pStyle w:val="a3"/>
              <w:pBdr>
                <w:bottom w:val="none" w:sz="0" w:space="0" w:color="auto"/>
              </w:pBdr>
              <w:tabs>
                <w:tab w:val="clear" w:pos="4153"/>
                <w:tab w:val="clear" w:pos="8306"/>
              </w:tabs>
              <w:snapToGrid/>
              <w:rPr>
                <w:rFonts w:ascii="宋体" w:hAnsi="宋体"/>
                <w:sz w:val="21"/>
                <w:szCs w:val="21"/>
              </w:rPr>
            </w:pPr>
            <w:r>
              <w:rPr>
                <w:rFonts w:ascii="宋体" w:hAnsi="宋体" w:hint="eastAsia"/>
                <w:sz w:val="21"/>
                <w:szCs w:val="21"/>
              </w:rPr>
              <w:t>PC</w:t>
            </w:r>
          </w:p>
        </w:tc>
        <w:tc>
          <w:tcPr>
            <w:tcW w:w="640" w:type="dxa"/>
          </w:tcPr>
          <w:p w:rsidR="00741894" w:rsidRPr="00D40D8D" w:rsidRDefault="00741894" w:rsidP="000628C0">
            <w:pPr>
              <w:jc w:val="center"/>
              <w:rPr>
                <w:rFonts w:ascii="宋体" w:hAnsi="宋体" w:cs="宋体"/>
                <w:kern w:val="0"/>
                <w:szCs w:val="21"/>
              </w:rPr>
            </w:pPr>
            <w:r>
              <w:rPr>
                <w:rFonts w:ascii="宋体" w:hAnsi="宋体" w:cs="宋体" w:hint="eastAsia"/>
                <w:kern w:val="0"/>
                <w:szCs w:val="21"/>
              </w:rPr>
              <w:t>3</w:t>
            </w:r>
          </w:p>
        </w:tc>
        <w:tc>
          <w:tcPr>
            <w:tcW w:w="1912" w:type="dxa"/>
          </w:tcPr>
          <w:p w:rsidR="00741894" w:rsidRPr="00D40D8D" w:rsidRDefault="00741894" w:rsidP="000628C0">
            <w:pPr>
              <w:jc w:val="center"/>
              <w:rPr>
                <w:rFonts w:ascii="宋体" w:hAnsi="宋体" w:cs="宋体"/>
                <w:kern w:val="0"/>
                <w:szCs w:val="21"/>
              </w:rPr>
            </w:pPr>
            <w:r>
              <w:rPr>
                <w:rFonts w:ascii="宋体" w:hAnsi="宋体" w:cs="宋体" w:hint="eastAsia"/>
                <w:kern w:val="0"/>
                <w:szCs w:val="21"/>
              </w:rPr>
              <w:t>300G</w:t>
            </w:r>
          </w:p>
        </w:tc>
        <w:tc>
          <w:tcPr>
            <w:tcW w:w="4586" w:type="dxa"/>
          </w:tcPr>
          <w:p w:rsidR="00741894" w:rsidRPr="00612175" w:rsidRDefault="00741894" w:rsidP="000628C0">
            <w:pPr>
              <w:rPr>
                <w:rFonts w:ascii="宋体" w:hAnsi="宋体" w:hint="eastAsia"/>
                <w:szCs w:val="21"/>
              </w:rPr>
            </w:pPr>
            <w:r w:rsidRPr="00612175">
              <w:rPr>
                <w:rFonts w:ascii="宋体" w:hAnsi="宋体" w:hint="eastAsia"/>
                <w:szCs w:val="21"/>
              </w:rPr>
              <w:t xml:space="preserve">　处理器：</w:t>
            </w:r>
            <w:r>
              <w:rPr>
                <w:rFonts w:ascii="宋体" w:hAnsi="宋体" w:hint="eastAsia"/>
                <w:szCs w:val="21"/>
              </w:rPr>
              <w:t>2.9</w:t>
            </w:r>
            <w:r w:rsidRPr="00612175">
              <w:rPr>
                <w:rFonts w:ascii="宋体" w:hAnsi="宋体" w:hint="eastAsia"/>
                <w:szCs w:val="21"/>
              </w:rPr>
              <w:t xml:space="preserve"> GHz 32位或者64位处理器</w:t>
            </w:r>
          </w:p>
          <w:p w:rsidR="00741894" w:rsidRPr="00612175" w:rsidRDefault="00741894" w:rsidP="000628C0">
            <w:pPr>
              <w:rPr>
                <w:rFonts w:ascii="宋体" w:hAnsi="宋体" w:hint="eastAsia"/>
                <w:szCs w:val="21"/>
              </w:rPr>
            </w:pPr>
            <w:r>
              <w:rPr>
                <w:rFonts w:ascii="宋体" w:hAnsi="宋体" w:hint="eastAsia"/>
                <w:szCs w:val="21"/>
              </w:rPr>
              <w:t xml:space="preserve">　</w:t>
            </w:r>
            <w:r w:rsidRPr="00612175">
              <w:rPr>
                <w:rFonts w:ascii="宋体" w:hAnsi="宋体" w:hint="eastAsia"/>
                <w:szCs w:val="21"/>
              </w:rPr>
              <w:t>内存：</w:t>
            </w:r>
            <w:r>
              <w:rPr>
                <w:rFonts w:ascii="宋体" w:hAnsi="宋体" w:hint="eastAsia"/>
                <w:szCs w:val="21"/>
              </w:rPr>
              <w:t>8</w:t>
            </w:r>
            <w:r w:rsidRPr="00612175">
              <w:rPr>
                <w:rFonts w:ascii="宋体" w:hAnsi="宋体" w:hint="eastAsia"/>
                <w:szCs w:val="21"/>
              </w:rPr>
              <w:t xml:space="preserve"> GB 及以上</w:t>
            </w:r>
          </w:p>
          <w:p w:rsidR="00741894" w:rsidRPr="00612175" w:rsidRDefault="00741894" w:rsidP="000628C0">
            <w:pPr>
              <w:rPr>
                <w:rFonts w:ascii="宋体" w:hAnsi="宋体" w:hint="eastAsia"/>
                <w:szCs w:val="21"/>
              </w:rPr>
            </w:pPr>
            <w:r>
              <w:rPr>
                <w:rFonts w:ascii="宋体" w:hAnsi="宋体" w:hint="eastAsia"/>
                <w:szCs w:val="21"/>
              </w:rPr>
              <w:t xml:space="preserve">　</w:t>
            </w:r>
            <w:r w:rsidRPr="00612175">
              <w:rPr>
                <w:rFonts w:ascii="宋体" w:hAnsi="宋体" w:hint="eastAsia"/>
                <w:szCs w:val="21"/>
              </w:rPr>
              <w:t>显卡：支持DirectX 9 128M 及以上(开启AERO效果)</w:t>
            </w:r>
          </w:p>
          <w:p w:rsidR="00741894" w:rsidRPr="00612175" w:rsidRDefault="00741894" w:rsidP="000628C0">
            <w:pPr>
              <w:rPr>
                <w:rFonts w:ascii="宋体" w:hAnsi="宋体"/>
                <w:szCs w:val="21"/>
              </w:rPr>
            </w:pPr>
            <w:r>
              <w:rPr>
                <w:rFonts w:ascii="宋体" w:hAnsi="宋体" w:hint="eastAsia"/>
                <w:szCs w:val="21"/>
              </w:rPr>
              <w:t xml:space="preserve">　</w:t>
            </w:r>
            <w:r w:rsidRPr="00612175">
              <w:rPr>
                <w:rFonts w:ascii="宋体" w:hAnsi="宋体" w:hint="eastAsia"/>
                <w:szCs w:val="21"/>
              </w:rPr>
              <w:t>硬盘空间：</w:t>
            </w:r>
            <w:r>
              <w:rPr>
                <w:rFonts w:ascii="宋体" w:hAnsi="宋体" w:hint="eastAsia"/>
                <w:szCs w:val="21"/>
              </w:rPr>
              <w:t>300</w:t>
            </w:r>
            <w:r w:rsidRPr="00612175">
              <w:rPr>
                <w:rFonts w:ascii="宋体" w:hAnsi="宋体" w:hint="eastAsia"/>
                <w:szCs w:val="21"/>
              </w:rPr>
              <w:t>G以上(主分区，NTFS格式)</w:t>
            </w:r>
          </w:p>
        </w:tc>
      </w:tr>
    </w:tbl>
    <w:p w:rsidR="00741894" w:rsidRPr="00A21D0C" w:rsidRDefault="00741894" w:rsidP="00741894">
      <w:pPr>
        <w:rPr>
          <w:rFonts w:hint="eastAsia"/>
        </w:rPr>
      </w:pPr>
    </w:p>
    <w:p w:rsidR="00741894" w:rsidRDefault="00741894" w:rsidP="00741894">
      <w:pPr>
        <w:pStyle w:val="2"/>
        <w:rPr>
          <w:rFonts w:hint="eastAsia"/>
        </w:rPr>
      </w:pPr>
      <w:bookmarkStart w:id="26" w:name="_Toc144888892"/>
      <w:bookmarkStart w:id="27" w:name="_Toc245105779"/>
      <w:bookmarkEnd w:id="24"/>
      <w:r>
        <w:rPr>
          <w:rFonts w:hint="eastAsia"/>
        </w:rPr>
        <w:t>故障处理</w:t>
      </w:r>
      <w:bookmarkEnd w:id="26"/>
      <w:bookmarkEnd w:id="27"/>
    </w:p>
    <w:p w:rsidR="00741894" w:rsidRDefault="00741894" w:rsidP="00741894">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2"/>
        <w:gridCol w:w="6550"/>
      </w:tblGrid>
      <w:tr w:rsidR="00741894" w:rsidTr="000628C0">
        <w:tc>
          <w:tcPr>
            <w:tcW w:w="1972" w:type="dxa"/>
            <w:tcBorders>
              <w:bottom w:val="single" w:sz="4" w:space="0" w:color="auto"/>
            </w:tcBorders>
            <w:shd w:val="clear" w:color="auto" w:fill="D9D9D9"/>
          </w:tcPr>
          <w:p w:rsidR="00741894" w:rsidRDefault="00741894" w:rsidP="000628C0">
            <w:pPr>
              <w:jc w:val="center"/>
              <w:rPr>
                <w:rFonts w:hint="eastAsia"/>
                <w:color w:val="000000"/>
              </w:rPr>
            </w:pPr>
            <w:r>
              <w:rPr>
                <w:rFonts w:hint="eastAsia"/>
                <w:color w:val="000000"/>
              </w:rPr>
              <w:t>故障描述</w:t>
            </w:r>
          </w:p>
        </w:tc>
        <w:tc>
          <w:tcPr>
            <w:tcW w:w="6550" w:type="dxa"/>
            <w:shd w:val="clear" w:color="auto" w:fill="D9D9D9"/>
          </w:tcPr>
          <w:p w:rsidR="00741894" w:rsidRDefault="00741894" w:rsidP="000628C0">
            <w:pPr>
              <w:jc w:val="center"/>
              <w:rPr>
                <w:rFonts w:hint="eastAsia"/>
                <w:color w:val="000000"/>
              </w:rPr>
            </w:pPr>
            <w:r>
              <w:rPr>
                <w:rFonts w:hint="eastAsia"/>
                <w:color w:val="000000"/>
              </w:rPr>
              <w:t>详细要求</w:t>
            </w:r>
          </w:p>
        </w:tc>
      </w:tr>
      <w:tr w:rsidR="00741894" w:rsidTr="000628C0">
        <w:tc>
          <w:tcPr>
            <w:tcW w:w="1972" w:type="dxa"/>
            <w:shd w:val="clear" w:color="auto" w:fill="D9D9D9"/>
          </w:tcPr>
          <w:p w:rsidR="00741894" w:rsidRDefault="00741894" w:rsidP="000628C0">
            <w:pPr>
              <w:rPr>
                <w:rFonts w:hint="eastAsia"/>
              </w:rPr>
            </w:pPr>
            <w:r>
              <w:rPr>
                <w:rFonts w:hint="eastAsia"/>
              </w:rPr>
              <w:t>服务器故障</w:t>
            </w:r>
          </w:p>
        </w:tc>
        <w:tc>
          <w:tcPr>
            <w:tcW w:w="6550" w:type="dxa"/>
          </w:tcPr>
          <w:p w:rsidR="00741894" w:rsidRDefault="00741894" w:rsidP="000628C0">
            <w:pPr>
              <w:rPr>
                <w:rFonts w:hint="eastAsia"/>
                <w:color w:val="000000"/>
              </w:rPr>
            </w:pPr>
            <w:r>
              <w:rPr>
                <w:color w:val="000000"/>
              </w:rPr>
              <w:t>W</w:t>
            </w:r>
            <w:r>
              <w:rPr>
                <w:rFonts w:hint="eastAsia"/>
                <w:color w:val="000000"/>
              </w:rPr>
              <w:t>eb</w:t>
            </w:r>
            <w:r>
              <w:rPr>
                <w:rFonts w:hint="eastAsia"/>
                <w:color w:val="000000"/>
              </w:rPr>
              <w:t>服务器无法运行，请检查是否有程序占用</w:t>
            </w:r>
            <w:r>
              <w:rPr>
                <w:rFonts w:hint="eastAsia"/>
                <w:color w:val="000000"/>
              </w:rPr>
              <w:t>5000</w:t>
            </w:r>
            <w:r>
              <w:rPr>
                <w:color w:val="000000"/>
              </w:rPr>
              <w:t xml:space="preserve"> </w:t>
            </w:r>
            <w:r>
              <w:rPr>
                <w:rFonts w:hint="eastAsia"/>
                <w:color w:val="000000"/>
              </w:rPr>
              <w:t>4000</w:t>
            </w:r>
            <w:r>
              <w:rPr>
                <w:rFonts w:hint="eastAsia"/>
                <w:color w:val="000000"/>
              </w:rPr>
              <w:t>端口。</w:t>
            </w:r>
          </w:p>
        </w:tc>
      </w:tr>
      <w:tr w:rsidR="00741894" w:rsidTr="000628C0">
        <w:tc>
          <w:tcPr>
            <w:tcW w:w="1972" w:type="dxa"/>
            <w:shd w:val="clear" w:color="auto" w:fill="D9D9D9"/>
          </w:tcPr>
          <w:p w:rsidR="00741894" w:rsidRDefault="00741894" w:rsidP="000628C0">
            <w:pPr>
              <w:rPr>
                <w:rFonts w:hint="eastAsia"/>
              </w:rPr>
            </w:pPr>
            <w:r>
              <w:rPr>
                <w:rFonts w:hint="eastAsia"/>
              </w:rPr>
              <w:t>系统运行故障</w:t>
            </w:r>
          </w:p>
        </w:tc>
        <w:tc>
          <w:tcPr>
            <w:tcW w:w="6550" w:type="dxa"/>
          </w:tcPr>
          <w:p w:rsidR="00741894" w:rsidRDefault="00741894" w:rsidP="000628C0">
            <w:pPr>
              <w:rPr>
                <w:rFonts w:hint="eastAsia"/>
                <w:color w:val="000000"/>
              </w:rPr>
            </w:pPr>
            <w:r>
              <w:rPr>
                <w:rFonts w:hint="eastAsia"/>
                <w:color w:val="000000"/>
              </w:rPr>
              <w:t>模块</w:t>
            </w:r>
            <w:proofErr w:type="gramStart"/>
            <w:r>
              <w:rPr>
                <w:rFonts w:hint="eastAsia"/>
                <w:color w:val="000000"/>
              </w:rPr>
              <w:t>丢失请</w:t>
            </w:r>
            <w:proofErr w:type="gramEnd"/>
            <w:r>
              <w:rPr>
                <w:rFonts w:hint="eastAsia"/>
                <w:color w:val="000000"/>
              </w:rPr>
              <w:t>自行安装系统所需模块。</w:t>
            </w:r>
          </w:p>
        </w:tc>
      </w:tr>
      <w:tr w:rsidR="00741894" w:rsidTr="000628C0">
        <w:tc>
          <w:tcPr>
            <w:tcW w:w="1972" w:type="dxa"/>
            <w:shd w:val="clear" w:color="auto" w:fill="D9D9D9"/>
          </w:tcPr>
          <w:p w:rsidR="00741894" w:rsidRDefault="00741894" w:rsidP="000628C0">
            <w:pPr>
              <w:rPr>
                <w:rFonts w:hint="eastAsia"/>
              </w:rPr>
            </w:pPr>
            <w:r>
              <w:rPr>
                <w:rFonts w:hint="eastAsia"/>
              </w:rPr>
              <w:t>用户操作不正确</w:t>
            </w:r>
          </w:p>
        </w:tc>
        <w:tc>
          <w:tcPr>
            <w:tcW w:w="6550" w:type="dxa"/>
          </w:tcPr>
          <w:p w:rsidR="00741894" w:rsidRDefault="00741894" w:rsidP="000628C0">
            <w:pPr>
              <w:rPr>
                <w:rFonts w:hint="eastAsia"/>
                <w:color w:val="000000"/>
              </w:rPr>
            </w:pPr>
            <w:r>
              <w:rPr>
                <w:rFonts w:hint="eastAsia"/>
                <w:color w:val="000000"/>
              </w:rPr>
              <w:t>数据库链接相关信息在</w:t>
            </w:r>
            <w:proofErr w:type="spellStart"/>
            <w:r>
              <w:rPr>
                <w:rFonts w:hint="eastAsia"/>
                <w:color w:val="000000"/>
              </w:rPr>
              <w:t>config.conf</w:t>
            </w:r>
            <w:proofErr w:type="spellEnd"/>
            <w:r>
              <w:rPr>
                <w:rFonts w:hint="eastAsia"/>
                <w:color w:val="000000"/>
              </w:rPr>
              <w:t>中，若修改</w:t>
            </w:r>
            <w:proofErr w:type="gramStart"/>
            <w:r>
              <w:rPr>
                <w:rFonts w:hint="eastAsia"/>
                <w:color w:val="000000"/>
              </w:rPr>
              <w:t>请修改</w:t>
            </w:r>
            <w:proofErr w:type="gramEnd"/>
            <w:r>
              <w:rPr>
                <w:rFonts w:hint="eastAsia"/>
                <w:color w:val="000000"/>
              </w:rPr>
              <w:t>本文件。</w:t>
            </w:r>
          </w:p>
        </w:tc>
      </w:tr>
      <w:tr w:rsidR="00741894" w:rsidTr="000628C0">
        <w:tc>
          <w:tcPr>
            <w:tcW w:w="1972" w:type="dxa"/>
            <w:shd w:val="clear" w:color="auto" w:fill="D9D9D9"/>
          </w:tcPr>
          <w:p w:rsidR="00741894" w:rsidRDefault="00741894" w:rsidP="000628C0">
            <w:pPr>
              <w:rPr>
                <w:color w:val="000000"/>
              </w:rPr>
            </w:pPr>
            <w:r>
              <w:rPr>
                <w:rFonts w:hint="eastAsia"/>
                <w:color w:val="000000"/>
              </w:rPr>
              <w:t>Hadoop</w:t>
            </w:r>
            <w:r>
              <w:rPr>
                <w:rFonts w:hint="eastAsia"/>
                <w:color w:val="000000"/>
              </w:rPr>
              <w:t>启动失败</w:t>
            </w:r>
          </w:p>
        </w:tc>
        <w:tc>
          <w:tcPr>
            <w:tcW w:w="6550" w:type="dxa"/>
          </w:tcPr>
          <w:p w:rsidR="00741894" w:rsidRDefault="00741894" w:rsidP="000628C0">
            <w:pPr>
              <w:rPr>
                <w:rFonts w:hint="eastAsia"/>
                <w:color w:val="000000"/>
              </w:rPr>
            </w:pPr>
            <w:r>
              <w:rPr>
                <w:rFonts w:hint="eastAsia"/>
                <w:color w:val="000000"/>
              </w:rPr>
              <w:t>本机</w:t>
            </w:r>
            <w:r>
              <w:rPr>
                <w:rFonts w:hint="eastAsia"/>
                <w:color w:val="000000"/>
              </w:rPr>
              <w:t>IP</w:t>
            </w:r>
            <w:r>
              <w:rPr>
                <w:rFonts w:hint="eastAsia"/>
                <w:color w:val="000000"/>
              </w:rPr>
              <w:t>需要与</w:t>
            </w:r>
            <w:r>
              <w:rPr>
                <w:rFonts w:hint="eastAsia"/>
                <w:color w:val="000000"/>
              </w:rPr>
              <w:t>master</w:t>
            </w:r>
            <w:r>
              <w:rPr>
                <w:rFonts w:hint="eastAsia"/>
                <w:color w:val="000000"/>
              </w:rPr>
              <w:t>主机名对应，从机</w:t>
            </w:r>
            <w:r>
              <w:rPr>
                <w:rFonts w:hint="eastAsia"/>
                <w:color w:val="000000"/>
              </w:rPr>
              <w:t>IP</w:t>
            </w:r>
            <w:r>
              <w:rPr>
                <w:rFonts w:hint="eastAsia"/>
                <w:color w:val="000000"/>
              </w:rPr>
              <w:t>需要与</w:t>
            </w:r>
            <w:proofErr w:type="spellStart"/>
            <w:r>
              <w:rPr>
                <w:rFonts w:hint="eastAsia"/>
                <w:color w:val="000000"/>
              </w:rPr>
              <w:t>nodex</w:t>
            </w:r>
            <w:proofErr w:type="spellEnd"/>
            <w:r>
              <w:rPr>
                <w:rFonts w:hint="eastAsia"/>
                <w:color w:val="000000"/>
              </w:rPr>
              <w:t>对应，三台机器需配置</w:t>
            </w:r>
            <w:r>
              <w:rPr>
                <w:rFonts w:hint="eastAsia"/>
                <w:color w:val="000000"/>
              </w:rPr>
              <w:t>SSH</w:t>
            </w:r>
            <w:r>
              <w:rPr>
                <w:rFonts w:hint="eastAsia"/>
                <w:color w:val="000000"/>
              </w:rPr>
              <w:t>免密码登陆，否则可能无法启动从机或者</w:t>
            </w:r>
            <w:r>
              <w:rPr>
                <w:rFonts w:hint="eastAsia"/>
                <w:color w:val="000000"/>
              </w:rPr>
              <w:t>Hadoop</w:t>
            </w:r>
            <w:r>
              <w:rPr>
                <w:rFonts w:hint="eastAsia"/>
                <w:color w:val="000000"/>
              </w:rPr>
              <w:t>。</w:t>
            </w:r>
          </w:p>
        </w:tc>
      </w:tr>
      <w:tr w:rsidR="00741894" w:rsidTr="000628C0">
        <w:tc>
          <w:tcPr>
            <w:tcW w:w="1972" w:type="dxa"/>
            <w:shd w:val="clear" w:color="auto" w:fill="D9D9D9"/>
          </w:tcPr>
          <w:p w:rsidR="00741894" w:rsidRDefault="00741894" w:rsidP="000628C0">
            <w:pPr>
              <w:rPr>
                <w:rFonts w:hint="eastAsia"/>
                <w:color w:val="000000"/>
              </w:rPr>
            </w:pPr>
            <w:r>
              <w:rPr>
                <w:rFonts w:hint="eastAsia"/>
                <w:color w:val="000000"/>
              </w:rPr>
              <w:t>Hive</w:t>
            </w:r>
            <w:r>
              <w:rPr>
                <w:rFonts w:hint="eastAsia"/>
                <w:color w:val="000000"/>
              </w:rPr>
              <w:t>启动失败</w:t>
            </w:r>
          </w:p>
        </w:tc>
        <w:tc>
          <w:tcPr>
            <w:tcW w:w="6550" w:type="dxa"/>
          </w:tcPr>
          <w:p w:rsidR="00741894" w:rsidRDefault="00741894" w:rsidP="000628C0">
            <w:pPr>
              <w:rPr>
                <w:rFonts w:hint="eastAsia"/>
                <w:color w:val="000000"/>
              </w:rPr>
            </w:pPr>
            <w:r>
              <w:rPr>
                <w:rFonts w:hint="eastAsia"/>
                <w:color w:val="000000"/>
              </w:rPr>
              <w:t>Hadoop</w:t>
            </w:r>
            <w:r>
              <w:rPr>
                <w:rFonts w:hint="eastAsia"/>
                <w:color w:val="000000"/>
              </w:rPr>
              <w:t>未启动，或者</w:t>
            </w:r>
            <w:r>
              <w:rPr>
                <w:rFonts w:hint="eastAsia"/>
                <w:color w:val="000000"/>
              </w:rPr>
              <w:t>Hadoop</w:t>
            </w:r>
            <w:r>
              <w:rPr>
                <w:rFonts w:hint="eastAsia"/>
                <w:color w:val="000000"/>
              </w:rPr>
              <w:t>位于</w:t>
            </w:r>
            <w:proofErr w:type="spellStart"/>
            <w:r>
              <w:rPr>
                <w:rFonts w:hint="eastAsia"/>
                <w:color w:val="000000"/>
              </w:rPr>
              <w:t>SafeNodeMode</w:t>
            </w:r>
            <w:proofErr w:type="spellEnd"/>
            <w:r>
              <w:rPr>
                <w:rFonts w:hint="eastAsia"/>
                <w:color w:val="000000"/>
              </w:rPr>
              <w:t>，请手动解除。</w:t>
            </w:r>
          </w:p>
        </w:tc>
      </w:tr>
      <w:tr w:rsidR="00741894" w:rsidTr="000628C0">
        <w:tc>
          <w:tcPr>
            <w:tcW w:w="1972" w:type="dxa"/>
            <w:shd w:val="clear" w:color="auto" w:fill="D9D9D9"/>
          </w:tcPr>
          <w:p w:rsidR="00741894" w:rsidRDefault="00741894" w:rsidP="000628C0">
            <w:pPr>
              <w:rPr>
                <w:rFonts w:hint="eastAsia"/>
                <w:color w:val="000000"/>
              </w:rPr>
            </w:pPr>
            <w:r>
              <w:rPr>
                <w:rFonts w:hint="eastAsia"/>
                <w:color w:val="000000"/>
              </w:rPr>
              <w:t>提示“须在脚本目录运行”</w:t>
            </w:r>
          </w:p>
        </w:tc>
        <w:tc>
          <w:tcPr>
            <w:tcW w:w="6550" w:type="dxa"/>
          </w:tcPr>
          <w:p w:rsidR="00741894" w:rsidRDefault="00741894" w:rsidP="000628C0">
            <w:pPr>
              <w:rPr>
                <w:rFonts w:hint="eastAsia"/>
                <w:color w:val="000000"/>
              </w:rPr>
            </w:pPr>
            <w:r>
              <w:rPr>
                <w:rFonts w:hint="eastAsia"/>
                <w:color w:val="000000"/>
              </w:rPr>
              <w:t>启动命令须在脚本目录下，请切换至脚本所在目录。</w:t>
            </w:r>
          </w:p>
        </w:tc>
      </w:tr>
    </w:tbl>
    <w:p w:rsidR="00741894" w:rsidRDefault="00741894" w:rsidP="00741894">
      <w:pPr>
        <w:pStyle w:val="1"/>
      </w:pPr>
      <w:r>
        <w:rPr>
          <w:rFonts w:hint="eastAsia"/>
        </w:rPr>
        <w:lastRenderedPageBreak/>
        <w:tab/>
      </w:r>
      <w:bookmarkStart w:id="28" w:name="_Toc97527924"/>
      <w:bookmarkStart w:id="29" w:name="_Toc245105780"/>
      <w:r>
        <w:rPr>
          <w:rFonts w:hint="eastAsia"/>
        </w:rPr>
        <w:t>附件</w:t>
      </w:r>
      <w:bookmarkEnd w:id="29"/>
    </w:p>
    <w:bookmarkEnd w:id="28"/>
    <w:p w:rsidR="00741894" w:rsidRDefault="00741894" w:rsidP="00741894">
      <w:pPr>
        <w:rPr>
          <w:rFonts w:hint="eastAsia"/>
        </w:rPr>
      </w:pPr>
      <w:r>
        <w:rPr>
          <w:noProof/>
        </w:rPr>
        <w:drawing>
          <wp:inline distT="0" distB="0" distL="0" distR="0">
            <wp:extent cx="4612640" cy="8093075"/>
            <wp:effectExtent l="0" t="0" r="0" b="3175"/>
            <wp:docPr id="1" name="图片 1" descr="C:\Users\a\AppData\Local\Microsoft\Windows\INetCache\Content.Word\绘图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ppData\Local\Microsoft\Windows\INetCache\Content.Word\绘图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2640" cy="8093075"/>
                    </a:xfrm>
                    <a:prstGeom prst="rect">
                      <a:avLst/>
                    </a:prstGeom>
                    <a:noFill/>
                    <a:ln>
                      <a:noFill/>
                    </a:ln>
                  </pic:spPr>
                </pic:pic>
              </a:graphicData>
            </a:graphic>
          </wp:inline>
        </w:drawing>
      </w:r>
    </w:p>
    <w:p w:rsidR="00741894" w:rsidRDefault="00741894" w:rsidP="00741894">
      <w:pPr>
        <w:ind w:right="210"/>
        <w:jc w:val="right"/>
        <w:rPr>
          <w:rFonts w:hint="eastAsia"/>
        </w:rPr>
      </w:pPr>
    </w:p>
    <w:p w:rsidR="00475627" w:rsidRDefault="00475627"/>
    <w:sectPr w:rsidR="00475627">
      <w:head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E5A" w:rsidRDefault="00132E5A" w:rsidP="00741894">
      <w:r>
        <w:separator/>
      </w:r>
    </w:p>
  </w:endnote>
  <w:endnote w:type="continuationSeparator" w:id="0">
    <w:p w:rsidR="00132E5A" w:rsidRDefault="00132E5A" w:rsidP="0074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E5A" w:rsidRDefault="00132E5A" w:rsidP="00741894">
      <w:r>
        <w:separator/>
      </w:r>
    </w:p>
  </w:footnote>
  <w:footnote w:type="continuationSeparator" w:id="0">
    <w:p w:rsidR="00132E5A" w:rsidRDefault="00132E5A" w:rsidP="00741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894" w:rsidRDefault="00741894">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894" w:rsidRPr="000D15A9" w:rsidRDefault="00741894" w:rsidP="000D15A9">
    <w:pPr>
      <w:pStyle w:val="a3"/>
      <w:jc w:val="both"/>
      <w:rPr>
        <w:rFonts w:hint="eastAsia"/>
      </w:rPr>
    </w:pPr>
    <w:bookmarkStart w:id="2" w:name="_Hlk484354891"/>
    <w:bookmarkStart w:id="3" w:name="_Hlk484354892"/>
    <w:r w:rsidRPr="000D15A9">
      <w:rPr>
        <w:rFonts w:hint="eastAsia"/>
      </w:rPr>
      <w:t>基于</w:t>
    </w:r>
    <w:r w:rsidRPr="000D15A9">
      <w:rPr>
        <w:rFonts w:hint="eastAsia"/>
      </w:rPr>
      <w:t>WIFI</w:t>
    </w:r>
    <w:r w:rsidRPr="000D15A9">
      <w:rPr>
        <w:rFonts w:hint="eastAsia"/>
      </w:rPr>
      <w:t>探针的商业大数据分析</w:t>
    </w:r>
    <w:r>
      <w:rPr>
        <w:rFonts w:hint="eastAsia"/>
      </w:rPr>
      <w:tab/>
    </w:r>
    <w:r>
      <w:rPr>
        <w:rFonts w:hint="eastAsia"/>
      </w:rPr>
      <w:tab/>
    </w:r>
    <w:r>
      <w:fldChar w:fldCharType="begin"/>
    </w:r>
    <w:r>
      <w:instrText xml:space="preserve"> TITLE   \* MERGEFORMAT </w:instrText>
    </w:r>
    <w:r>
      <w:fldChar w:fldCharType="separate"/>
    </w:r>
    <w:r>
      <w:rPr>
        <w:rFonts w:hint="eastAsia"/>
      </w:rPr>
      <w:t>需求规格说明书</w:t>
    </w:r>
    <w:r>
      <w:fldChar w:fldCharType="end"/>
    </w:r>
    <w:bookmarkEnd w:id="2"/>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894" w:rsidRPr="000D15A9" w:rsidRDefault="00741894" w:rsidP="00741894">
    <w:pPr>
      <w:pStyle w:val="a3"/>
      <w:jc w:val="both"/>
      <w:rPr>
        <w:rFonts w:hint="eastAsia"/>
      </w:rPr>
    </w:pPr>
    <w:r w:rsidRPr="000D15A9">
      <w:rPr>
        <w:rFonts w:hint="eastAsia"/>
      </w:rPr>
      <w:t>基于</w:t>
    </w:r>
    <w:r w:rsidRPr="000D15A9">
      <w:rPr>
        <w:rFonts w:hint="eastAsia"/>
      </w:rPr>
      <w:t>WIFI</w:t>
    </w:r>
    <w:r w:rsidRPr="000D15A9">
      <w:rPr>
        <w:rFonts w:hint="eastAsia"/>
      </w:rPr>
      <w:t>探针的商业大数据分析</w:t>
    </w:r>
    <w:r>
      <w:rPr>
        <w:rFonts w:hint="eastAsia"/>
      </w:rPr>
      <w:tab/>
    </w:r>
    <w:r>
      <w:rPr>
        <w:rFonts w:hint="eastAsia"/>
      </w:rPr>
      <w:tab/>
    </w:r>
    <w:r>
      <w:fldChar w:fldCharType="begin"/>
    </w:r>
    <w:r>
      <w:instrText xml:space="preserve"> TITLE   \* MERGEFORMAT </w:instrText>
    </w:r>
    <w:r>
      <w:fldChar w:fldCharType="separate"/>
    </w:r>
    <w:r>
      <w:rPr>
        <w:rFonts w:hint="eastAsia"/>
      </w:rPr>
      <w:t>需求规格说明书</w:t>
    </w:r>
    <w:r>
      <w:fldChar w:fldCharType="end"/>
    </w:r>
  </w:p>
  <w:p w:rsidR="00741894" w:rsidRPr="00741894" w:rsidRDefault="0074189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00000000"/>
    <w:lvl w:ilvl="0">
      <w:start w:val="1"/>
      <w:numFmt w:val="decimal"/>
      <w:suff w:val="space"/>
      <w:lvlText w:val="Chapter %1: "/>
      <w:lvlJc w:val="left"/>
      <w:pPr>
        <w:ind w:left="-491" w:hanging="360"/>
      </w:pPr>
      <w:rPr>
        <w:rFonts w:hint="default"/>
      </w:rPr>
    </w:lvl>
    <w:lvl w:ilvl="1">
      <w:start w:val="1"/>
      <w:numFmt w:val="decimal"/>
      <w:suff w:val="space"/>
      <w:lvlText w:val="%1.%2: "/>
      <w:lvlJc w:val="left"/>
      <w:pPr>
        <w:ind w:left="3868" w:hanging="4719"/>
      </w:pPr>
      <w:rPr>
        <w:rFonts w:hint="default"/>
      </w:rPr>
    </w:lvl>
    <w:lvl w:ilvl="2">
      <w:start w:val="1"/>
      <w:numFmt w:val="decimal"/>
      <w:suff w:val="space"/>
      <w:lvlText w:val="%1.%2.%3: "/>
      <w:lvlJc w:val="left"/>
      <w:pPr>
        <w:ind w:left="373" w:hanging="1224"/>
      </w:pPr>
      <w:rPr>
        <w:rFonts w:hint="default"/>
      </w:rPr>
    </w:lvl>
    <w:lvl w:ilvl="3">
      <w:start w:val="1"/>
      <w:numFmt w:val="decimal"/>
      <w:lvlText w:val="%1.%2.%3.%4"/>
      <w:lvlJc w:val="left"/>
      <w:pPr>
        <w:tabs>
          <w:tab w:val="num" w:pos="1931"/>
        </w:tabs>
        <w:ind w:left="1588" w:hanging="737"/>
      </w:pPr>
      <w:rPr>
        <w:rFonts w:hint="default"/>
        <w:i w:val="0"/>
      </w:rPr>
    </w:lvl>
    <w:lvl w:ilvl="4">
      <w:start w:val="1"/>
      <w:numFmt w:val="decimal"/>
      <w:lvlText w:val="%1.%2.%3.%4.%5."/>
      <w:lvlJc w:val="left"/>
      <w:pPr>
        <w:tabs>
          <w:tab w:val="num" w:pos="3109"/>
        </w:tabs>
        <w:ind w:left="1381" w:hanging="2232"/>
      </w:pPr>
      <w:rPr>
        <w:rFonts w:hint="default"/>
      </w:rPr>
    </w:lvl>
    <w:lvl w:ilvl="5">
      <w:start w:val="1"/>
      <w:numFmt w:val="decimal"/>
      <w:lvlText w:val="%1.%2.%3.%4.%5.%6."/>
      <w:lvlJc w:val="left"/>
      <w:pPr>
        <w:tabs>
          <w:tab w:val="num" w:pos="3829"/>
        </w:tabs>
        <w:ind w:left="1885" w:hanging="936"/>
      </w:pPr>
      <w:rPr>
        <w:rFonts w:hint="default"/>
      </w:rPr>
    </w:lvl>
    <w:lvl w:ilvl="6">
      <w:start w:val="1"/>
      <w:numFmt w:val="decimal"/>
      <w:lvlText w:val="%1.%2.%3.%4.%5.%6.%7."/>
      <w:lvlJc w:val="left"/>
      <w:pPr>
        <w:tabs>
          <w:tab w:val="num" w:pos="4549"/>
        </w:tabs>
        <w:ind w:left="2389" w:hanging="1080"/>
      </w:pPr>
      <w:rPr>
        <w:rFonts w:hint="default"/>
      </w:rPr>
    </w:lvl>
    <w:lvl w:ilvl="7">
      <w:start w:val="1"/>
      <w:numFmt w:val="decimal"/>
      <w:lvlText w:val="%1.%2.%3.%4.%5.%6.%7.%8."/>
      <w:lvlJc w:val="left"/>
      <w:pPr>
        <w:tabs>
          <w:tab w:val="num" w:pos="5269"/>
        </w:tabs>
        <w:ind w:left="2893" w:hanging="1224"/>
      </w:pPr>
      <w:rPr>
        <w:rFonts w:hint="default"/>
      </w:rPr>
    </w:lvl>
    <w:lvl w:ilvl="8">
      <w:start w:val="1"/>
      <w:numFmt w:val="decimal"/>
      <w:lvlText w:val="%1.%2.%3.%4.%5.%6.%7.%8.%9."/>
      <w:lvlJc w:val="left"/>
      <w:pPr>
        <w:tabs>
          <w:tab w:val="num" w:pos="6349"/>
        </w:tabs>
        <w:ind w:left="3469" w:hanging="1440"/>
      </w:pPr>
      <w:rPr>
        <w:rFonts w:hint="default"/>
      </w:rPr>
    </w:lvl>
  </w:abstractNum>
  <w:abstractNum w:abstractNumId="1" w15:restartNumberingAfterBreak="0">
    <w:nsid w:val="00000002"/>
    <w:multiLevelType w:val="multilevel"/>
    <w:tmpl w:val="00000002"/>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4"/>
    <w:multiLevelType w:val="singleLevel"/>
    <w:tmpl w:val="00000004"/>
    <w:lvl w:ilvl="0">
      <w:start w:val="1"/>
      <w:numFmt w:val="decimal"/>
      <w:lvlText w:val="%1."/>
      <w:lvlJc w:val="left"/>
      <w:pPr>
        <w:tabs>
          <w:tab w:val="num" w:pos="1620"/>
        </w:tabs>
        <w:ind w:left="1620" w:hanging="360"/>
      </w:pPr>
    </w:lvl>
  </w:abstractNum>
  <w:abstractNum w:abstractNumId="3" w15:restartNumberingAfterBreak="0">
    <w:nsid w:val="00000006"/>
    <w:multiLevelType w:val="multilevel"/>
    <w:tmpl w:val="0000000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851"/>
        </w:tabs>
        <w:ind w:left="851"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4" w15:restartNumberingAfterBreak="0">
    <w:nsid w:val="0000000A"/>
    <w:multiLevelType w:val="multilevel"/>
    <w:tmpl w:val="0000000A"/>
    <w:lvl w:ilvl="0">
      <w:start w:val="1"/>
      <w:numFmt w:val="decimal"/>
      <w:lvlText w:val="（%1）"/>
      <w:lvlJc w:val="left"/>
      <w:pPr>
        <w:tabs>
          <w:tab w:val="num" w:pos="1145"/>
        </w:tabs>
        <w:ind w:left="1145" w:hanging="720"/>
      </w:pPr>
      <w:rPr>
        <w:rFonts w:hint="eastAsia"/>
      </w:rPr>
    </w:lvl>
    <w:lvl w:ilvl="1">
      <w:start w:val="5"/>
      <w:numFmt w:val="decimal"/>
      <w:lvlText w:val="%2．"/>
      <w:lvlJc w:val="left"/>
      <w:pPr>
        <w:tabs>
          <w:tab w:val="num" w:pos="1565"/>
        </w:tabs>
        <w:ind w:left="1565" w:hanging="720"/>
      </w:pPr>
      <w:rPr>
        <w:rFonts w:hint="eastAsia"/>
        <w:i w:val="0"/>
      </w:rPr>
    </w:lvl>
    <w:lvl w:ilvl="2">
      <w:start w:val="1"/>
      <w:numFmt w:val="lowerRoman"/>
      <w:lvlText w:val="%3."/>
      <w:lvlJc w:val="right"/>
      <w:pPr>
        <w:tabs>
          <w:tab w:val="num" w:pos="1685"/>
        </w:tabs>
        <w:ind w:left="1685" w:hanging="42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abstractNum w:abstractNumId="5" w15:restartNumberingAfterBreak="0">
    <w:nsid w:val="0000000B"/>
    <w:multiLevelType w:val="multilevel"/>
    <w:tmpl w:val="0000000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000000D"/>
    <w:multiLevelType w:val="multilevel"/>
    <w:tmpl w:val="0000000D"/>
    <w:lvl w:ilvl="0">
      <w:start w:val="1"/>
      <w:numFmt w:val="decimal"/>
      <w:lvlText w:val="（%1）"/>
      <w:lvlJc w:val="left"/>
      <w:pPr>
        <w:tabs>
          <w:tab w:val="num" w:pos="1140"/>
        </w:tabs>
        <w:ind w:left="1140" w:hanging="72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0000000F"/>
    <w:multiLevelType w:val="multilevel"/>
    <w:tmpl w:val="0000000F"/>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8" w15:restartNumberingAfterBreak="0">
    <w:nsid w:val="00000010"/>
    <w:multiLevelType w:val="multilevel"/>
    <w:tmpl w:val="00000010"/>
    <w:lvl w:ilvl="0">
      <w:start w:val="1"/>
      <w:numFmt w:val="decimal"/>
      <w:lvlText w:val="（%1）"/>
      <w:lvlJc w:val="left"/>
      <w:pPr>
        <w:tabs>
          <w:tab w:val="num" w:pos="1145"/>
        </w:tabs>
        <w:ind w:left="1145" w:hanging="720"/>
      </w:pPr>
      <w:rPr>
        <w:rFonts w:hint="eastAsia"/>
      </w:rPr>
    </w:lvl>
    <w:lvl w:ilvl="1">
      <w:start w:val="1"/>
      <w:numFmt w:val="lowerLetter"/>
      <w:lvlText w:val="%2)"/>
      <w:lvlJc w:val="left"/>
      <w:pPr>
        <w:tabs>
          <w:tab w:val="num" w:pos="1265"/>
        </w:tabs>
        <w:ind w:left="1265" w:hanging="420"/>
      </w:pPr>
    </w:lvl>
    <w:lvl w:ilvl="2">
      <w:start w:val="1"/>
      <w:numFmt w:val="lowerRoman"/>
      <w:lvlText w:val="%3."/>
      <w:lvlJc w:val="right"/>
      <w:pPr>
        <w:tabs>
          <w:tab w:val="num" w:pos="1685"/>
        </w:tabs>
        <w:ind w:left="1685" w:hanging="42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abstractNum w:abstractNumId="9" w15:restartNumberingAfterBreak="0">
    <w:nsid w:val="00000011"/>
    <w:multiLevelType w:val="multilevel"/>
    <w:tmpl w:val="00000011"/>
    <w:lvl w:ilvl="0">
      <w:start w:val="1"/>
      <w:numFmt w:val="decimal"/>
      <w:lvlText w:val="（%1）"/>
      <w:lvlJc w:val="left"/>
      <w:pPr>
        <w:tabs>
          <w:tab w:val="num" w:pos="1145"/>
        </w:tabs>
        <w:ind w:left="1145" w:hanging="720"/>
      </w:pPr>
      <w:rPr>
        <w:rFonts w:hint="eastAsia"/>
      </w:rPr>
    </w:lvl>
    <w:lvl w:ilvl="1">
      <w:start w:val="1"/>
      <w:numFmt w:val="lowerLetter"/>
      <w:lvlText w:val="%2)"/>
      <w:lvlJc w:val="left"/>
      <w:pPr>
        <w:tabs>
          <w:tab w:val="num" w:pos="1265"/>
        </w:tabs>
        <w:ind w:left="1265" w:hanging="420"/>
      </w:pPr>
    </w:lvl>
    <w:lvl w:ilvl="2">
      <w:start w:val="1"/>
      <w:numFmt w:val="lowerRoman"/>
      <w:lvlText w:val="%3."/>
      <w:lvlJc w:val="right"/>
      <w:pPr>
        <w:tabs>
          <w:tab w:val="num" w:pos="1685"/>
        </w:tabs>
        <w:ind w:left="1685" w:hanging="42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abstractNum w:abstractNumId="10" w15:restartNumberingAfterBreak="0">
    <w:nsid w:val="079625D4"/>
    <w:multiLevelType w:val="hybridMultilevel"/>
    <w:tmpl w:val="59080732"/>
    <w:lvl w:ilvl="0" w:tplc="024A4B70">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1" w15:restartNumberingAfterBreak="0">
    <w:nsid w:val="269024F6"/>
    <w:multiLevelType w:val="hybridMultilevel"/>
    <w:tmpl w:val="7F849102"/>
    <w:lvl w:ilvl="0" w:tplc="C43A8D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A786560"/>
    <w:multiLevelType w:val="hybridMultilevel"/>
    <w:tmpl w:val="80B072A0"/>
    <w:lvl w:ilvl="0" w:tplc="8D22CB8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63C3DF1"/>
    <w:multiLevelType w:val="hybridMultilevel"/>
    <w:tmpl w:val="94202D90"/>
    <w:lvl w:ilvl="0" w:tplc="BB4CC9DC">
      <w:start w:val="1"/>
      <w:numFmt w:val="decimal"/>
      <w:lvlText w:val="%1."/>
      <w:lvlJc w:val="left"/>
      <w:pPr>
        <w:ind w:left="1210" w:hanging="360"/>
      </w:pPr>
      <w:rPr>
        <w:rFonts w:hint="default"/>
        <w:i/>
        <w:color w:val="0000FF"/>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4" w15:restartNumberingAfterBreak="0">
    <w:nsid w:val="55ED23B3"/>
    <w:multiLevelType w:val="hybridMultilevel"/>
    <w:tmpl w:val="4A8C54AA"/>
    <w:lvl w:ilvl="0" w:tplc="0244409E">
      <w:start w:val="2"/>
      <w:numFmt w:val="decimal"/>
      <w:lvlText w:val="%1."/>
      <w:lvlJc w:val="left"/>
      <w:pPr>
        <w:ind w:left="1210" w:hanging="360"/>
      </w:pPr>
      <w:rPr>
        <w:rFonts w:hint="default"/>
        <w:i/>
        <w:color w:val="0000FF"/>
        <w:sz w:val="21"/>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5" w15:restartNumberingAfterBreak="0">
    <w:nsid w:val="6C3F6D96"/>
    <w:multiLevelType w:val="hybridMultilevel"/>
    <w:tmpl w:val="F04C5154"/>
    <w:lvl w:ilvl="0" w:tplc="9604B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3"/>
  </w:num>
  <w:num w:numId="4">
    <w:abstractNumId w:val="6"/>
  </w:num>
  <w:num w:numId="5">
    <w:abstractNumId w:val="9"/>
  </w:num>
  <w:num w:numId="6">
    <w:abstractNumId w:val="8"/>
  </w:num>
  <w:num w:numId="7">
    <w:abstractNumId w:val="4"/>
  </w:num>
  <w:num w:numId="8">
    <w:abstractNumId w:val="5"/>
  </w:num>
  <w:num w:numId="9">
    <w:abstractNumId w:val="1"/>
  </w:num>
  <w:num w:numId="10">
    <w:abstractNumId w:val="2"/>
  </w:num>
  <w:num w:numId="11">
    <w:abstractNumId w:val="10"/>
  </w:num>
  <w:num w:numId="12">
    <w:abstractNumId w:val="14"/>
  </w:num>
  <w:num w:numId="13">
    <w:abstractNumId w:val="13"/>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690"/>
    <w:rsid w:val="00132E5A"/>
    <w:rsid w:val="00213B12"/>
    <w:rsid w:val="002F4690"/>
    <w:rsid w:val="00475627"/>
    <w:rsid w:val="00595D2C"/>
    <w:rsid w:val="00741894"/>
    <w:rsid w:val="00C0064F"/>
    <w:rsid w:val="00D43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9BA16"/>
  <w15:chartTrackingRefBased/>
  <w15:docId w15:val="{709FB5F3-61F4-4C64-AC10-EF26E2DD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41894"/>
    <w:pPr>
      <w:widowControl w:val="0"/>
      <w:jc w:val="both"/>
    </w:pPr>
    <w:rPr>
      <w:rFonts w:ascii="Times New Roman" w:eastAsia="宋体" w:hAnsi="Times New Roman" w:cs="Times New Roman"/>
      <w:szCs w:val="20"/>
    </w:rPr>
  </w:style>
  <w:style w:type="paragraph" w:styleId="1">
    <w:name w:val="heading 1"/>
    <w:basedOn w:val="a"/>
    <w:next w:val="a"/>
    <w:link w:val="10"/>
    <w:qFormat/>
    <w:rsid w:val="00741894"/>
    <w:pPr>
      <w:keepNext/>
      <w:keepLines/>
      <w:numPr>
        <w:numId w:val="3"/>
      </w:numPr>
      <w:tabs>
        <w:tab w:val="left" w:pos="425"/>
      </w:tabs>
      <w:spacing w:before="340" w:after="330" w:line="576" w:lineRule="auto"/>
      <w:outlineLvl w:val="0"/>
    </w:pPr>
    <w:rPr>
      <w:rFonts w:eastAsia="黑体"/>
      <w:b/>
      <w:kern w:val="44"/>
      <w:sz w:val="36"/>
    </w:rPr>
  </w:style>
  <w:style w:type="paragraph" w:styleId="2">
    <w:name w:val="heading 2"/>
    <w:basedOn w:val="a"/>
    <w:next w:val="a"/>
    <w:link w:val="20"/>
    <w:qFormat/>
    <w:rsid w:val="00741894"/>
    <w:pPr>
      <w:keepNext/>
      <w:keepLines/>
      <w:numPr>
        <w:ilvl w:val="1"/>
        <w:numId w:val="3"/>
      </w:numPr>
      <w:tabs>
        <w:tab w:val="left" w:pos="851"/>
      </w:tabs>
      <w:spacing w:before="260" w:after="260" w:line="413" w:lineRule="auto"/>
      <w:outlineLvl w:val="1"/>
    </w:pPr>
    <w:rPr>
      <w:rFonts w:ascii="Arial" w:eastAsia="黑体" w:hAnsi="Arial"/>
      <w:b/>
      <w:sz w:val="32"/>
    </w:rPr>
  </w:style>
  <w:style w:type="paragraph" w:styleId="3">
    <w:name w:val="heading 3"/>
    <w:basedOn w:val="a"/>
    <w:next w:val="a"/>
    <w:link w:val="30"/>
    <w:qFormat/>
    <w:rsid w:val="00741894"/>
    <w:pPr>
      <w:keepNext/>
      <w:keepLines/>
      <w:numPr>
        <w:ilvl w:val="2"/>
        <w:numId w:val="3"/>
      </w:numPr>
      <w:tabs>
        <w:tab w:val="left" w:pos="1571"/>
      </w:tabs>
      <w:spacing w:before="260" w:after="260" w:line="413" w:lineRule="auto"/>
      <w:outlineLvl w:val="2"/>
    </w:pPr>
    <w:rPr>
      <w:rFonts w:eastAsia="黑体"/>
      <w:b/>
      <w:sz w:val="32"/>
    </w:rPr>
  </w:style>
  <w:style w:type="paragraph" w:styleId="4">
    <w:name w:val="heading 4"/>
    <w:basedOn w:val="a"/>
    <w:next w:val="a"/>
    <w:link w:val="40"/>
    <w:qFormat/>
    <w:rsid w:val="00741894"/>
    <w:pPr>
      <w:keepNext/>
      <w:keepLines/>
      <w:numPr>
        <w:ilvl w:val="3"/>
        <w:numId w:val="1"/>
      </w:numPr>
      <w:tabs>
        <w:tab w:val="left" w:pos="1931"/>
      </w:tab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418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41894"/>
    <w:rPr>
      <w:sz w:val="18"/>
      <w:szCs w:val="18"/>
    </w:rPr>
  </w:style>
  <w:style w:type="paragraph" w:styleId="a5">
    <w:name w:val="footer"/>
    <w:basedOn w:val="a"/>
    <w:link w:val="a6"/>
    <w:unhideWhenUsed/>
    <w:rsid w:val="00741894"/>
    <w:pPr>
      <w:tabs>
        <w:tab w:val="center" w:pos="4153"/>
        <w:tab w:val="right" w:pos="8306"/>
      </w:tabs>
      <w:snapToGrid w:val="0"/>
      <w:jc w:val="left"/>
    </w:pPr>
    <w:rPr>
      <w:sz w:val="18"/>
      <w:szCs w:val="18"/>
    </w:rPr>
  </w:style>
  <w:style w:type="character" w:customStyle="1" w:styleId="a6">
    <w:name w:val="页脚 字符"/>
    <w:basedOn w:val="a0"/>
    <w:link w:val="a5"/>
    <w:uiPriority w:val="99"/>
    <w:rsid w:val="00741894"/>
    <w:rPr>
      <w:sz w:val="18"/>
      <w:szCs w:val="18"/>
    </w:rPr>
  </w:style>
  <w:style w:type="character" w:customStyle="1" w:styleId="10">
    <w:name w:val="标题 1 字符"/>
    <w:basedOn w:val="a0"/>
    <w:link w:val="1"/>
    <w:rsid w:val="00741894"/>
    <w:rPr>
      <w:rFonts w:ascii="Times New Roman" w:eastAsia="黑体" w:hAnsi="Times New Roman" w:cs="Times New Roman"/>
      <w:b/>
      <w:kern w:val="44"/>
      <w:sz w:val="36"/>
      <w:szCs w:val="20"/>
    </w:rPr>
  </w:style>
  <w:style w:type="character" w:customStyle="1" w:styleId="20">
    <w:name w:val="标题 2 字符"/>
    <w:basedOn w:val="a0"/>
    <w:link w:val="2"/>
    <w:rsid w:val="00741894"/>
    <w:rPr>
      <w:rFonts w:ascii="Arial" w:eastAsia="黑体" w:hAnsi="Arial" w:cs="Times New Roman"/>
      <w:b/>
      <w:sz w:val="32"/>
      <w:szCs w:val="20"/>
    </w:rPr>
  </w:style>
  <w:style w:type="character" w:customStyle="1" w:styleId="30">
    <w:name w:val="标题 3 字符"/>
    <w:basedOn w:val="a0"/>
    <w:link w:val="3"/>
    <w:rsid w:val="00741894"/>
    <w:rPr>
      <w:rFonts w:ascii="Times New Roman" w:eastAsia="黑体" w:hAnsi="Times New Roman" w:cs="Times New Roman"/>
      <w:b/>
      <w:sz w:val="32"/>
      <w:szCs w:val="20"/>
    </w:rPr>
  </w:style>
  <w:style w:type="character" w:customStyle="1" w:styleId="40">
    <w:name w:val="标题 4 字符"/>
    <w:basedOn w:val="a0"/>
    <w:link w:val="4"/>
    <w:rsid w:val="00741894"/>
    <w:rPr>
      <w:rFonts w:ascii="Arial" w:eastAsia="黑体" w:hAnsi="Arial" w:cs="Times New Roman"/>
      <w:b/>
      <w:sz w:val="28"/>
      <w:szCs w:val="20"/>
    </w:rPr>
  </w:style>
  <w:style w:type="character" w:styleId="a7">
    <w:name w:val="Hyperlink"/>
    <w:uiPriority w:val="99"/>
    <w:rsid w:val="00741894"/>
    <w:rPr>
      <w:color w:val="0000FF"/>
      <w:u w:val="single"/>
    </w:rPr>
  </w:style>
  <w:style w:type="character" w:customStyle="1" w:styleId="a8">
    <w:name w:val="无间隔 字符"/>
    <w:link w:val="a9"/>
    <w:rsid w:val="00741894"/>
    <w:rPr>
      <w:rFonts w:ascii="Calibri" w:hAnsi="Calibri"/>
      <w:sz w:val="22"/>
    </w:rPr>
  </w:style>
  <w:style w:type="character" w:styleId="aa">
    <w:name w:val="page number"/>
    <w:basedOn w:val="a0"/>
    <w:rsid w:val="00741894"/>
  </w:style>
  <w:style w:type="paragraph" w:customStyle="1" w:styleId="NumHeading3">
    <w:name w:val="Num Heading 3"/>
    <w:basedOn w:val="a"/>
    <w:rsid w:val="00741894"/>
    <w:pPr>
      <w:numPr>
        <w:ilvl w:val="2"/>
        <w:numId w:val="1"/>
      </w:numPr>
    </w:pPr>
  </w:style>
  <w:style w:type="paragraph" w:styleId="ab">
    <w:name w:val="Balloon Text"/>
    <w:basedOn w:val="a"/>
    <w:link w:val="ac"/>
    <w:rsid w:val="00741894"/>
    <w:rPr>
      <w:sz w:val="18"/>
    </w:rPr>
  </w:style>
  <w:style w:type="character" w:customStyle="1" w:styleId="ac">
    <w:name w:val="批注框文本 字符"/>
    <w:basedOn w:val="a0"/>
    <w:link w:val="ab"/>
    <w:rsid w:val="00741894"/>
    <w:rPr>
      <w:rFonts w:ascii="Times New Roman" w:eastAsia="宋体" w:hAnsi="Times New Roman" w:cs="Times New Roman"/>
      <w:sz w:val="18"/>
      <w:szCs w:val="20"/>
    </w:rPr>
  </w:style>
  <w:style w:type="paragraph" w:styleId="ad">
    <w:name w:val="Normal Indent"/>
    <w:basedOn w:val="a"/>
    <w:rsid w:val="00741894"/>
    <w:pPr>
      <w:ind w:firstLine="420"/>
    </w:pPr>
  </w:style>
  <w:style w:type="paragraph" w:styleId="ae">
    <w:name w:val="Body Text"/>
    <w:basedOn w:val="a"/>
    <w:link w:val="af"/>
    <w:rsid w:val="00741894"/>
    <w:pPr>
      <w:spacing w:after="120"/>
    </w:pPr>
  </w:style>
  <w:style w:type="character" w:customStyle="1" w:styleId="af">
    <w:name w:val="正文文本 字符"/>
    <w:basedOn w:val="a0"/>
    <w:link w:val="ae"/>
    <w:rsid w:val="00741894"/>
    <w:rPr>
      <w:rFonts w:ascii="Times New Roman" w:eastAsia="宋体" w:hAnsi="Times New Roman" w:cs="Times New Roman"/>
      <w:szCs w:val="20"/>
    </w:rPr>
  </w:style>
  <w:style w:type="paragraph" w:styleId="11">
    <w:name w:val="toc 1"/>
    <w:basedOn w:val="a"/>
    <w:next w:val="a"/>
    <w:uiPriority w:val="39"/>
    <w:rsid w:val="00741894"/>
  </w:style>
  <w:style w:type="paragraph" w:styleId="21">
    <w:name w:val="toc 2"/>
    <w:basedOn w:val="a"/>
    <w:next w:val="a"/>
    <w:uiPriority w:val="39"/>
    <w:rsid w:val="00741894"/>
    <w:pPr>
      <w:ind w:left="420"/>
    </w:pPr>
  </w:style>
  <w:style w:type="paragraph" w:customStyle="1" w:styleId="12">
    <w:name w:val="样式1"/>
    <w:basedOn w:val="a"/>
    <w:rsid w:val="00741894"/>
    <w:pPr>
      <w:numPr>
        <w:numId w:val="2"/>
      </w:numPr>
      <w:tabs>
        <w:tab w:val="left" w:pos="425"/>
      </w:tabs>
    </w:pPr>
  </w:style>
  <w:style w:type="paragraph" w:customStyle="1" w:styleId="NumHeading1">
    <w:name w:val="Num Heading 1"/>
    <w:basedOn w:val="a"/>
    <w:rsid w:val="00741894"/>
    <w:pPr>
      <w:numPr>
        <w:numId w:val="1"/>
      </w:numPr>
    </w:pPr>
  </w:style>
  <w:style w:type="paragraph" w:customStyle="1" w:styleId="InfoBlue">
    <w:name w:val="InfoBlue"/>
    <w:basedOn w:val="a"/>
    <w:next w:val="ae"/>
    <w:rsid w:val="00741894"/>
    <w:pPr>
      <w:spacing w:after="120" w:line="240" w:lineRule="atLeast"/>
      <w:ind w:right="-154"/>
      <w:jc w:val="left"/>
    </w:pPr>
    <w:rPr>
      <w:i/>
      <w:snapToGrid w:val="0"/>
      <w:color w:val="0000FF"/>
      <w:kern w:val="0"/>
      <w:sz w:val="20"/>
      <w:lang w:val="en-US" w:eastAsia="zh-CN"/>
    </w:rPr>
  </w:style>
  <w:style w:type="paragraph" w:customStyle="1" w:styleId="af0">
    <w:name w:val="示例"/>
    <w:basedOn w:val="a"/>
    <w:rsid w:val="00741894"/>
    <w:pPr>
      <w:autoSpaceDE w:val="0"/>
      <w:autoSpaceDN w:val="0"/>
      <w:adjustRightInd w:val="0"/>
      <w:spacing w:line="360" w:lineRule="auto"/>
      <w:ind w:firstLineChars="200" w:firstLine="200"/>
      <w:jc w:val="left"/>
    </w:pPr>
    <w:rPr>
      <w:color w:val="0000FF"/>
      <w:kern w:val="0"/>
      <w:sz w:val="24"/>
    </w:rPr>
  </w:style>
  <w:style w:type="paragraph" w:customStyle="1" w:styleId="NumHeading2">
    <w:name w:val="Num Heading 2"/>
    <w:basedOn w:val="a"/>
    <w:rsid w:val="00741894"/>
    <w:pPr>
      <w:numPr>
        <w:ilvl w:val="1"/>
        <w:numId w:val="1"/>
      </w:numPr>
    </w:pPr>
  </w:style>
  <w:style w:type="paragraph" w:styleId="af1">
    <w:name w:val="Document Map"/>
    <w:basedOn w:val="a"/>
    <w:link w:val="af2"/>
    <w:rsid w:val="00741894"/>
    <w:pPr>
      <w:shd w:val="clear" w:color="auto" w:fill="000080"/>
    </w:pPr>
  </w:style>
  <w:style w:type="character" w:customStyle="1" w:styleId="af2">
    <w:name w:val="文档结构图 字符"/>
    <w:basedOn w:val="a0"/>
    <w:link w:val="af1"/>
    <w:rsid w:val="00741894"/>
    <w:rPr>
      <w:rFonts w:ascii="Times New Roman" w:eastAsia="宋体" w:hAnsi="Times New Roman" w:cs="Times New Roman"/>
      <w:szCs w:val="20"/>
      <w:shd w:val="clear" w:color="auto" w:fill="000080"/>
    </w:rPr>
  </w:style>
  <w:style w:type="paragraph" w:styleId="a9">
    <w:name w:val="No Spacing"/>
    <w:link w:val="a8"/>
    <w:qFormat/>
    <w:rsid w:val="00741894"/>
    <w:rPr>
      <w:rFonts w:ascii="Calibri" w:hAnsi="Calibri"/>
      <w:sz w:val="22"/>
    </w:rPr>
  </w:style>
  <w:style w:type="paragraph" w:styleId="af3">
    <w:name w:val="Title"/>
    <w:basedOn w:val="a"/>
    <w:next w:val="a"/>
    <w:link w:val="af4"/>
    <w:qFormat/>
    <w:rsid w:val="00741894"/>
    <w:pPr>
      <w:jc w:val="center"/>
    </w:pPr>
    <w:rPr>
      <w:rFonts w:ascii="宋体"/>
      <w:b/>
      <w:snapToGrid w:val="0"/>
      <w:kern w:val="0"/>
      <w:sz w:val="36"/>
    </w:rPr>
  </w:style>
  <w:style w:type="character" w:customStyle="1" w:styleId="af4">
    <w:name w:val="标题 字符"/>
    <w:basedOn w:val="a0"/>
    <w:link w:val="af3"/>
    <w:rsid w:val="00741894"/>
    <w:rPr>
      <w:rFonts w:ascii="宋体" w:eastAsia="宋体" w:hAnsi="Times New Roman" w:cs="Times New Roman"/>
      <w:b/>
      <w:snapToGrid w:val="0"/>
      <w:kern w:val="0"/>
      <w:sz w:val="36"/>
      <w:szCs w:val="20"/>
    </w:rPr>
  </w:style>
  <w:style w:type="paragraph" w:styleId="af5">
    <w:name w:val="caption"/>
    <w:basedOn w:val="a"/>
    <w:next w:val="a"/>
    <w:qFormat/>
    <w:rsid w:val="00741894"/>
    <w:rPr>
      <w:rFonts w:ascii="Arial" w:eastAsia="黑体" w:hAnsi="Arial"/>
      <w:sz w:val="20"/>
    </w:rPr>
  </w:style>
  <w:style w:type="paragraph" w:styleId="31">
    <w:name w:val="toc 3"/>
    <w:basedOn w:val="a"/>
    <w:next w:val="a"/>
    <w:uiPriority w:val="39"/>
    <w:rsid w:val="00741894"/>
    <w:pPr>
      <w:ind w:left="840"/>
    </w:pPr>
  </w:style>
  <w:style w:type="paragraph" w:styleId="af6">
    <w:name w:val="List Paragraph"/>
    <w:basedOn w:val="a"/>
    <w:uiPriority w:val="34"/>
    <w:qFormat/>
    <w:rsid w:val="00741894"/>
    <w:pPr>
      <w:ind w:firstLineChars="200" w:firstLine="420"/>
    </w:pPr>
  </w:style>
  <w:style w:type="paragraph" w:styleId="22">
    <w:name w:val="Body Text Indent 2"/>
    <w:basedOn w:val="a"/>
    <w:link w:val="23"/>
    <w:rsid w:val="00741894"/>
    <w:pPr>
      <w:spacing w:after="120" w:line="480" w:lineRule="auto"/>
      <w:ind w:leftChars="200" w:left="420"/>
    </w:pPr>
  </w:style>
  <w:style w:type="character" w:customStyle="1" w:styleId="23">
    <w:name w:val="正文文本缩进 2 字符"/>
    <w:basedOn w:val="a0"/>
    <w:link w:val="22"/>
    <w:rsid w:val="00741894"/>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1420</Words>
  <Characters>8100</Characters>
  <Application>Microsoft Office Word</Application>
  <DocSecurity>0</DocSecurity>
  <Lines>67</Lines>
  <Paragraphs>19</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Li</dc:creator>
  <cp:keywords/>
  <dc:description/>
  <cp:lastModifiedBy>Zheng Li</cp:lastModifiedBy>
  <cp:revision>4</cp:revision>
  <dcterms:created xsi:type="dcterms:W3CDTF">2017-06-04T07:52:00Z</dcterms:created>
  <dcterms:modified xsi:type="dcterms:W3CDTF">2017-06-04T07:57:00Z</dcterms:modified>
</cp:coreProperties>
</file>